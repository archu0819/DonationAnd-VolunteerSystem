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3D7" w:rsidRDefault="008803D7" w:rsidP="008803D7"/>
    <w:p w:rsidR="008803D7" w:rsidRDefault="008803D7" w:rsidP="008803D7"/>
    <w:p w:rsidR="00291428" w:rsidRPr="0085056B" w:rsidRDefault="00291428" w:rsidP="0085056B">
      <w:pPr>
        <w:pStyle w:val="Heading9"/>
        <w:tabs>
          <w:tab w:val="clear" w:pos="1584"/>
        </w:tabs>
        <w:ind w:left="0" w:firstLine="720"/>
        <w:rPr>
          <w:rFonts w:ascii="Monotype Corsiva" w:hAnsi="Monotype Corsiva"/>
          <w:b/>
          <w:bCs w:val="0"/>
          <w:i/>
          <w:iCs/>
          <w:color w:val="6B1565"/>
          <w:sz w:val="80"/>
          <w:szCs w:val="80"/>
          <w:u w:val="single"/>
        </w:rPr>
      </w:pPr>
    </w:p>
    <w:p w:rsidR="00291428" w:rsidRDefault="009E4FAA" w:rsidP="00291428">
      <w:pPr>
        <w:rPr>
          <w:rFonts w:ascii="Monotype Corsiva" w:hAnsi="Monotype Corsiva"/>
          <w:b/>
          <w:bCs/>
          <w:sz w:val="48"/>
          <w:szCs w:val="48"/>
        </w:rPr>
      </w:pPr>
      <w:r>
        <w:rPr>
          <w:rFonts w:ascii="Monotype Corsiva" w:hAnsi="Monotype Corsiva"/>
          <w:b/>
          <w:bCs/>
          <w:noProof/>
          <w:sz w:val="96"/>
          <w:szCs w:val="96"/>
        </w:rPr>
        <w:pict>
          <v:group id="_x0000_s1104" style="position:absolute;margin-left:10.2pt;margin-top:-3.85pt;width:282.15pt;height:97.95pt;z-index:251622912;mso-wrap-distance-left:0;mso-wrap-distance-right:0" coordorigin="345,252" coordsize="5643,2160">
            <o:lock v:ext="edit" text="t"/>
            <v:line id="_x0000_s1105" style="position:absolute" from="1314,252" to="1314,2412" strokeweight=".26mm">
              <v:stroke joinstyle="miter"/>
            </v:line>
            <v:line id="_x0000_s1106" style="position:absolute" from="345,1692" to="5988,1692" strokeweight=".26mm">
              <v:stroke joinstyle="miter"/>
            </v:line>
          </v:group>
        </w:pict>
      </w:r>
      <w:r w:rsidR="00291428">
        <w:rPr>
          <w:rFonts w:ascii="Monotype Corsiva" w:hAnsi="Monotype Corsiva"/>
          <w:b/>
          <w:bCs/>
          <w:sz w:val="96"/>
          <w:szCs w:val="96"/>
        </w:rPr>
        <w:t xml:space="preserve">      T</w:t>
      </w:r>
      <w:r w:rsidR="00291428">
        <w:rPr>
          <w:rFonts w:ascii="Monotype Corsiva" w:hAnsi="Monotype Corsiva"/>
          <w:b/>
          <w:bCs/>
          <w:sz w:val="48"/>
          <w:szCs w:val="48"/>
        </w:rPr>
        <w:t xml:space="preserve">able of </w:t>
      </w:r>
      <w:r w:rsidR="00291428">
        <w:rPr>
          <w:rFonts w:ascii="Monotype Corsiva" w:hAnsi="Monotype Corsiva"/>
          <w:b/>
          <w:bCs/>
          <w:sz w:val="96"/>
          <w:szCs w:val="96"/>
        </w:rPr>
        <w:t>C</w:t>
      </w:r>
      <w:r w:rsidR="00291428">
        <w:rPr>
          <w:rFonts w:ascii="Monotype Corsiva" w:hAnsi="Monotype Corsiva"/>
          <w:b/>
          <w:bCs/>
          <w:sz w:val="48"/>
          <w:szCs w:val="48"/>
        </w:rPr>
        <w:t>ontents</w:t>
      </w:r>
    </w:p>
    <w:p w:rsidR="00291428" w:rsidRDefault="00291428" w:rsidP="00291428">
      <w:pPr>
        <w:rPr>
          <w:rFonts w:ascii="Monotype Corsiva" w:hAnsi="Monotype Corsiva"/>
          <w:b/>
          <w:bCs/>
          <w:sz w:val="52"/>
        </w:rPr>
      </w:pPr>
    </w:p>
    <w:p w:rsidR="00291428" w:rsidRDefault="00291428" w:rsidP="00291428">
      <w:pPr>
        <w:snapToGrid w:val="0"/>
        <w:spacing w:line="360" w:lineRule="auto"/>
        <w:ind w:left="1260" w:right="675"/>
        <w:jc w:val="both"/>
        <w:rPr>
          <w:rFonts w:ascii="Georgia" w:eastAsia="Times New Roman" w:hAnsi="Georgia"/>
          <w:b/>
          <w:bCs/>
          <w:color w:val="000000"/>
          <w:sz w:val="22"/>
          <w:szCs w:val="22"/>
          <w:u w:val="single"/>
          <w:shd w:val="clear" w:color="auto" w:fill="FFFFFF"/>
          <w:lang w:eastAsia="ar-SA"/>
        </w:rPr>
      </w:pPr>
    </w:p>
    <w:p w:rsidR="00C703B0" w:rsidRPr="00C703B0" w:rsidRDefault="00291428" w:rsidP="00291428">
      <w:pPr>
        <w:pStyle w:val="Heading3"/>
        <w:tabs>
          <w:tab w:val="left" w:pos="720"/>
        </w:tabs>
        <w:spacing w:line="360" w:lineRule="auto"/>
        <w:ind w:right="675"/>
        <w:rPr>
          <w:rFonts w:ascii="Georgia" w:hAnsi="Georgia"/>
          <w:bCs w:val="0"/>
          <w:color w:val="FF0000"/>
          <w:sz w:val="22"/>
          <w:szCs w:val="22"/>
        </w:rPr>
      </w:pPr>
      <w:r>
        <w:t xml:space="preserve">    </w:t>
      </w:r>
      <w:r w:rsidR="00C703B0">
        <w:t xml:space="preserve">                                                                                                    Page No.                   </w:t>
      </w:r>
    </w:p>
    <w:p w:rsidR="00291428" w:rsidRDefault="00291428" w:rsidP="00291428">
      <w:pPr>
        <w:pStyle w:val="Heading3"/>
        <w:tabs>
          <w:tab w:val="left" w:pos="720"/>
        </w:tabs>
        <w:spacing w:line="360" w:lineRule="auto"/>
        <w:ind w:right="675"/>
        <w:rPr>
          <w:rFonts w:ascii="Georgia" w:hAnsi="Georgia"/>
          <w:bCs w:val="0"/>
          <w:color w:val="FF0000"/>
          <w:sz w:val="22"/>
          <w:szCs w:val="22"/>
        </w:rPr>
      </w:pPr>
      <w:r>
        <w:t xml:space="preserve">    </w:t>
      </w:r>
      <w:hyperlink w:anchor="chap2" w:history="1">
        <w:r>
          <w:rPr>
            <w:rStyle w:val="Hyperlink"/>
            <w:rFonts w:ascii="Georgia" w:hAnsi="Georgia"/>
          </w:rPr>
          <w:t xml:space="preserve">Chapter 1. Introduction </w:t>
        </w:r>
      </w:hyperlink>
      <w:r>
        <w:rPr>
          <w:rFonts w:ascii="Georgia" w:hAnsi="Georgia"/>
          <w:bCs w:val="0"/>
          <w:color w:val="FF0000"/>
          <w:sz w:val="22"/>
          <w:szCs w:val="22"/>
        </w:rPr>
        <w:tab/>
      </w:r>
      <w:r w:rsidR="00C703B0">
        <w:rPr>
          <w:rFonts w:ascii="Georgia" w:hAnsi="Georgia"/>
          <w:bCs w:val="0"/>
          <w:color w:val="FF0000"/>
          <w:sz w:val="22"/>
          <w:szCs w:val="22"/>
        </w:rPr>
        <w:t xml:space="preserve">                                                            </w:t>
      </w:r>
      <w:r>
        <w:rPr>
          <w:rFonts w:ascii="Georgia" w:hAnsi="Georgia"/>
          <w:bCs w:val="0"/>
          <w:color w:val="FF0000"/>
          <w:sz w:val="22"/>
          <w:szCs w:val="22"/>
        </w:rPr>
        <w:tab/>
      </w:r>
      <w:r>
        <w:rPr>
          <w:rFonts w:ascii="Georgia" w:hAnsi="Georgia"/>
          <w:bCs w:val="0"/>
          <w:color w:val="FF0000"/>
          <w:sz w:val="22"/>
          <w:szCs w:val="22"/>
        </w:rPr>
        <w:tab/>
      </w:r>
      <w:r>
        <w:rPr>
          <w:rFonts w:ascii="Georgia" w:hAnsi="Georgia"/>
          <w:bCs w:val="0"/>
          <w:color w:val="FF0000"/>
          <w:sz w:val="22"/>
          <w:szCs w:val="22"/>
        </w:rPr>
        <w:tab/>
      </w:r>
      <w:r>
        <w:rPr>
          <w:rFonts w:ascii="Georgia" w:hAnsi="Georgia"/>
          <w:bCs w:val="0"/>
          <w:color w:val="FF0000"/>
          <w:sz w:val="22"/>
          <w:szCs w:val="22"/>
        </w:rPr>
        <w:tab/>
      </w:r>
      <w:r>
        <w:rPr>
          <w:rFonts w:ascii="Georgia" w:hAnsi="Georgia"/>
          <w:bCs w:val="0"/>
          <w:color w:val="FF0000"/>
          <w:sz w:val="22"/>
          <w:szCs w:val="22"/>
        </w:rPr>
        <w:tab/>
      </w:r>
    </w:p>
    <w:p w:rsidR="00291428" w:rsidRPr="00687B2B" w:rsidRDefault="00291428" w:rsidP="002F0459">
      <w:pPr>
        <w:numPr>
          <w:ilvl w:val="0"/>
          <w:numId w:val="6"/>
        </w:numPr>
        <w:tabs>
          <w:tab w:val="left" w:pos="2138"/>
        </w:tabs>
        <w:spacing w:line="360" w:lineRule="auto"/>
        <w:ind w:right="675" w:hanging="655"/>
        <w:rPr>
          <w:rFonts w:eastAsia="Times New Roman"/>
          <w:color w:val="FF0000"/>
          <w:lang w:eastAsia="ar-SA"/>
        </w:rPr>
      </w:pPr>
      <w:r w:rsidRPr="00687B2B">
        <w:rPr>
          <w:rFonts w:eastAsia="Times New Roman"/>
          <w:color w:val="FF0000"/>
          <w:lang w:eastAsia="ar-SA"/>
        </w:rPr>
        <w:t xml:space="preserve">Introduction to the System </w:t>
      </w:r>
      <w:r w:rsidR="00C703B0">
        <w:rPr>
          <w:rFonts w:eastAsia="Times New Roman"/>
          <w:color w:val="FF0000"/>
          <w:lang w:eastAsia="ar-SA"/>
        </w:rPr>
        <w:t xml:space="preserve">                                                 </w:t>
      </w:r>
      <w:r w:rsidR="00D43697">
        <w:rPr>
          <w:rFonts w:eastAsia="Times New Roman"/>
          <w:color w:val="FF0000"/>
          <w:lang w:eastAsia="ar-SA"/>
        </w:rPr>
        <w:tab/>
      </w:r>
      <w:r w:rsidR="00C703B0">
        <w:rPr>
          <w:rFonts w:eastAsia="Times New Roman"/>
          <w:color w:val="FF0000"/>
          <w:lang w:eastAsia="ar-SA"/>
        </w:rPr>
        <w:t>4</w:t>
      </w:r>
    </w:p>
    <w:p w:rsidR="00291428" w:rsidRPr="00687B2B" w:rsidRDefault="00291428" w:rsidP="002F0459">
      <w:pPr>
        <w:numPr>
          <w:ilvl w:val="0"/>
          <w:numId w:val="6"/>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Problem Definition</w:t>
      </w:r>
      <w:r w:rsidR="00C703B0">
        <w:rPr>
          <w:rFonts w:eastAsia="Times New Roman"/>
          <w:color w:val="FF0000"/>
          <w:lang w:eastAsia="ar-SA"/>
        </w:rPr>
        <w:t xml:space="preserve">                                                              </w:t>
      </w:r>
      <w:r w:rsidR="00D43697">
        <w:rPr>
          <w:rFonts w:eastAsia="Times New Roman"/>
          <w:color w:val="FF0000"/>
          <w:lang w:eastAsia="ar-SA"/>
        </w:rPr>
        <w:tab/>
      </w:r>
      <w:r w:rsidR="00C703B0">
        <w:rPr>
          <w:rFonts w:eastAsia="Times New Roman"/>
          <w:color w:val="FF0000"/>
          <w:lang w:eastAsia="ar-SA"/>
        </w:rPr>
        <w:t>4</w:t>
      </w:r>
    </w:p>
    <w:p w:rsidR="00291428" w:rsidRPr="00687B2B" w:rsidRDefault="00291428" w:rsidP="002F0459">
      <w:pPr>
        <w:numPr>
          <w:ilvl w:val="0"/>
          <w:numId w:val="6"/>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Aim</w:t>
      </w:r>
      <w:r w:rsidR="00C703B0">
        <w:rPr>
          <w:rFonts w:eastAsia="Times New Roman"/>
          <w:color w:val="FF0000"/>
          <w:lang w:eastAsia="ar-SA"/>
        </w:rPr>
        <w:t xml:space="preserve">                                                                                      </w:t>
      </w:r>
      <w:r w:rsidR="00D43697">
        <w:rPr>
          <w:rFonts w:eastAsia="Times New Roman"/>
          <w:color w:val="FF0000"/>
          <w:lang w:eastAsia="ar-SA"/>
        </w:rPr>
        <w:tab/>
        <w:t>5</w:t>
      </w:r>
    </w:p>
    <w:p w:rsidR="00291428" w:rsidRPr="00687B2B" w:rsidRDefault="00291428" w:rsidP="002F0459">
      <w:pPr>
        <w:numPr>
          <w:ilvl w:val="0"/>
          <w:numId w:val="6"/>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Objective</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r>
      <w:r w:rsidR="00D43697">
        <w:rPr>
          <w:rFonts w:eastAsia="Times New Roman"/>
          <w:color w:val="FF0000"/>
          <w:lang w:eastAsia="ar-SA"/>
        </w:rPr>
        <w:tab/>
        <w:t xml:space="preserve">         </w:t>
      </w:r>
      <w:r w:rsidR="00D43697">
        <w:rPr>
          <w:rFonts w:eastAsia="Times New Roman"/>
          <w:color w:val="FF0000"/>
          <w:lang w:eastAsia="ar-SA"/>
        </w:rPr>
        <w:tab/>
        <w:t>5</w:t>
      </w:r>
    </w:p>
    <w:p w:rsidR="00291428" w:rsidRPr="00687B2B" w:rsidRDefault="00291428" w:rsidP="002F0459">
      <w:pPr>
        <w:numPr>
          <w:ilvl w:val="0"/>
          <w:numId w:val="6"/>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Goal</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6</w:t>
      </w:r>
    </w:p>
    <w:p w:rsidR="00291428" w:rsidRPr="00687B2B" w:rsidRDefault="00291428" w:rsidP="002F0459">
      <w:pPr>
        <w:numPr>
          <w:ilvl w:val="0"/>
          <w:numId w:val="6"/>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Need of System</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6</w:t>
      </w:r>
    </w:p>
    <w:p w:rsidR="00291428" w:rsidRDefault="00291428" w:rsidP="00291428">
      <w:pPr>
        <w:pStyle w:val="Heading3"/>
        <w:tabs>
          <w:tab w:val="left" w:pos="720"/>
        </w:tabs>
        <w:spacing w:line="360" w:lineRule="auto"/>
        <w:ind w:right="675"/>
        <w:rPr>
          <w:rFonts w:ascii="Georgia" w:hAnsi="Georgia"/>
          <w:bCs w:val="0"/>
          <w:color w:val="FF0000"/>
          <w:sz w:val="22"/>
          <w:szCs w:val="22"/>
        </w:rPr>
      </w:pPr>
      <w:r>
        <w:t xml:space="preserve">      </w:t>
      </w:r>
      <w:hyperlink w:anchor="chap3" w:history="1">
        <w:r>
          <w:rPr>
            <w:rStyle w:val="Hyperlink"/>
            <w:rFonts w:ascii="Georgia" w:hAnsi="Georgia"/>
          </w:rPr>
          <w:t>Chapter 2. Hardware and Software requirement</w:t>
        </w:r>
      </w:hyperlink>
      <w:r>
        <w:rPr>
          <w:rFonts w:ascii="Georgia" w:hAnsi="Georgia"/>
          <w:bCs w:val="0"/>
          <w:color w:val="FF0000"/>
          <w:sz w:val="22"/>
          <w:szCs w:val="22"/>
        </w:rPr>
        <w:tab/>
      </w:r>
      <w:r>
        <w:rPr>
          <w:rFonts w:ascii="Georgia" w:hAnsi="Georgia"/>
          <w:bCs w:val="0"/>
          <w:color w:val="FF0000"/>
          <w:sz w:val="22"/>
          <w:szCs w:val="22"/>
        </w:rPr>
        <w:tab/>
      </w:r>
    </w:p>
    <w:p w:rsidR="00291428" w:rsidRPr="00687B2B" w:rsidRDefault="00291428" w:rsidP="002F0459">
      <w:pPr>
        <w:numPr>
          <w:ilvl w:val="0"/>
          <w:numId w:val="7"/>
        </w:numPr>
        <w:tabs>
          <w:tab w:val="left" w:pos="2138"/>
        </w:tabs>
        <w:spacing w:line="360" w:lineRule="auto"/>
        <w:ind w:right="675" w:hanging="655"/>
        <w:rPr>
          <w:rFonts w:eastAsia="Times New Roman"/>
          <w:color w:val="FF0000"/>
          <w:lang w:eastAsia="ar-SA"/>
        </w:rPr>
      </w:pPr>
      <w:r w:rsidRPr="00687B2B">
        <w:rPr>
          <w:rFonts w:eastAsia="Times New Roman"/>
          <w:color w:val="FF0000"/>
          <w:lang w:eastAsia="ar-SA"/>
        </w:rPr>
        <w:t>Introduction</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8</w:t>
      </w:r>
      <w:r w:rsidR="00C703B0">
        <w:rPr>
          <w:rFonts w:eastAsia="Times New Roman"/>
          <w:color w:val="FF0000"/>
          <w:lang w:eastAsia="ar-SA"/>
        </w:rPr>
        <w:t xml:space="preserve">                                                                      </w:t>
      </w:r>
    </w:p>
    <w:p w:rsidR="00291428" w:rsidRPr="00687B2B" w:rsidRDefault="00291428" w:rsidP="002F0459">
      <w:pPr>
        <w:numPr>
          <w:ilvl w:val="0"/>
          <w:numId w:val="7"/>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System environment</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8</w:t>
      </w:r>
    </w:p>
    <w:p w:rsidR="00291428" w:rsidRPr="00687B2B" w:rsidRDefault="00291428" w:rsidP="002F0459">
      <w:pPr>
        <w:numPr>
          <w:ilvl w:val="0"/>
          <w:numId w:val="7"/>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Software requirement</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9</w:t>
      </w:r>
      <w:r w:rsidR="00C703B0">
        <w:rPr>
          <w:rFonts w:eastAsia="Times New Roman"/>
          <w:color w:val="FF0000"/>
          <w:lang w:eastAsia="ar-SA"/>
        </w:rPr>
        <w:t xml:space="preserve"> </w:t>
      </w:r>
    </w:p>
    <w:p w:rsidR="00291428" w:rsidRPr="00687B2B" w:rsidRDefault="00291428" w:rsidP="002F0459">
      <w:pPr>
        <w:numPr>
          <w:ilvl w:val="0"/>
          <w:numId w:val="7"/>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Hardware requirements</w:t>
      </w:r>
      <w:r w:rsidR="00C703B0">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10</w:t>
      </w:r>
    </w:p>
    <w:p w:rsidR="00291428" w:rsidRDefault="00291428" w:rsidP="00291428">
      <w:pPr>
        <w:pStyle w:val="Heading3"/>
        <w:tabs>
          <w:tab w:val="left" w:pos="720"/>
        </w:tabs>
        <w:spacing w:line="360" w:lineRule="auto"/>
        <w:ind w:right="675"/>
        <w:rPr>
          <w:rFonts w:ascii="Georgia" w:hAnsi="Georgia"/>
          <w:bCs w:val="0"/>
          <w:color w:val="FF0000"/>
          <w:sz w:val="22"/>
          <w:szCs w:val="22"/>
        </w:rPr>
      </w:pPr>
      <w:r>
        <w:t xml:space="preserve">       </w:t>
      </w:r>
      <w:hyperlink w:anchor="chap4" w:history="1">
        <w:r>
          <w:rPr>
            <w:rStyle w:val="Hyperlink"/>
            <w:rFonts w:ascii="Georgia" w:hAnsi="Georgia"/>
          </w:rPr>
          <w:t xml:space="preserve">Chapter 3. System Analysis </w:t>
        </w:r>
      </w:hyperlink>
      <w:r>
        <w:rPr>
          <w:rFonts w:ascii="Georgia" w:hAnsi="Georgia"/>
          <w:bCs w:val="0"/>
          <w:color w:val="FF0000"/>
          <w:sz w:val="22"/>
          <w:szCs w:val="22"/>
        </w:rPr>
        <w:tab/>
      </w:r>
      <w:r>
        <w:rPr>
          <w:rFonts w:ascii="Georgia" w:hAnsi="Georgia"/>
          <w:bCs w:val="0"/>
          <w:color w:val="FF0000"/>
          <w:sz w:val="22"/>
          <w:szCs w:val="22"/>
        </w:rPr>
        <w:tab/>
      </w:r>
      <w:r>
        <w:rPr>
          <w:rFonts w:ascii="Georgia" w:hAnsi="Georgia"/>
          <w:bCs w:val="0"/>
          <w:color w:val="FF0000"/>
          <w:sz w:val="22"/>
          <w:szCs w:val="22"/>
        </w:rPr>
        <w:tab/>
      </w:r>
      <w:r>
        <w:rPr>
          <w:rFonts w:ascii="Georgia" w:hAnsi="Georgia"/>
          <w:bCs w:val="0"/>
          <w:color w:val="FF0000"/>
          <w:sz w:val="22"/>
          <w:szCs w:val="22"/>
        </w:rPr>
        <w:tab/>
      </w:r>
      <w:r>
        <w:rPr>
          <w:rFonts w:ascii="Georgia" w:hAnsi="Georgia"/>
          <w:bCs w:val="0"/>
          <w:color w:val="FF0000"/>
          <w:sz w:val="22"/>
          <w:szCs w:val="22"/>
        </w:rPr>
        <w:tab/>
      </w:r>
    </w:p>
    <w:p w:rsidR="00291428" w:rsidRPr="00687B2B" w:rsidRDefault="00291428" w:rsidP="002F0459">
      <w:pPr>
        <w:numPr>
          <w:ilvl w:val="0"/>
          <w:numId w:val="8"/>
        </w:numPr>
        <w:tabs>
          <w:tab w:val="left" w:pos="2138"/>
        </w:tabs>
        <w:spacing w:line="360" w:lineRule="auto"/>
        <w:ind w:right="675" w:hanging="655"/>
        <w:rPr>
          <w:rFonts w:eastAsia="Times New Roman"/>
          <w:color w:val="FF0000"/>
          <w:lang w:eastAsia="ar-SA"/>
        </w:rPr>
      </w:pPr>
      <w:r w:rsidRPr="00687B2B">
        <w:rPr>
          <w:rFonts w:eastAsia="Times New Roman"/>
          <w:color w:val="FF0000"/>
          <w:lang w:eastAsia="ar-SA"/>
        </w:rPr>
        <w:t>Purpose</w:t>
      </w:r>
      <w:r w:rsidR="00C6288F">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12</w:t>
      </w:r>
    </w:p>
    <w:p w:rsidR="00291428" w:rsidRPr="00687B2B" w:rsidRDefault="00291428" w:rsidP="002F0459">
      <w:pPr>
        <w:numPr>
          <w:ilvl w:val="0"/>
          <w:numId w:val="8"/>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Project Scope</w:t>
      </w:r>
      <w:r w:rsidR="00C6288F">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12</w:t>
      </w:r>
    </w:p>
    <w:p w:rsidR="00291428" w:rsidRPr="00687B2B" w:rsidRDefault="00291428" w:rsidP="002F0459">
      <w:pPr>
        <w:numPr>
          <w:ilvl w:val="0"/>
          <w:numId w:val="8"/>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Existing System</w:t>
      </w:r>
      <w:r w:rsidR="00C6288F">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13</w:t>
      </w:r>
    </w:p>
    <w:p w:rsidR="00291428" w:rsidRPr="00687B2B" w:rsidRDefault="00291428" w:rsidP="002F0459">
      <w:pPr>
        <w:numPr>
          <w:ilvl w:val="0"/>
          <w:numId w:val="8"/>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 xml:space="preserve">Proposed System </w:t>
      </w:r>
      <w:r w:rsidR="00C6288F">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14</w:t>
      </w:r>
    </w:p>
    <w:p w:rsidR="00291428" w:rsidRPr="00687B2B" w:rsidRDefault="00291428" w:rsidP="002F0459">
      <w:pPr>
        <w:numPr>
          <w:ilvl w:val="0"/>
          <w:numId w:val="8"/>
        </w:numPr>
        <w:tabs>
          <w:tab w:val="num" w:pos="1418"/>
          <w:tab w:val="left" w:pos="2138"/>
        </w:tabs>
        <w:spacing w:line="360" w:lineRule="auto"/>
        <w:ind w:left="2138" w:right="675"/>
        <w:rPr>
          <w:color w:val="FF0000"/>
        </w:rPr>
      </w:pPr>
      <w:r w:rsidRPr="00687B2B">
        <w:rPr>
          <w:rFonts w:eastAsia="Times New Roman"/>
          <w:color w:val="FF0000"/>
          <w:lang w:eastAsia="ar-SA"/>
        </w:rPr>
        <w:t>System Description</w:t>
      </w:r>
      <w:r w:rsidR="00C6288F">
        <w:rPr>
          <w:rFonts w:eastAsia="Times New Roman"/>
          <w:color w:val="FF0000"/>
          <w:lang w:eastAsia="ar-SA"/>
        </w:rPr>
        <w:t xml:space="preserve">                               </w:t>
      </w:r>
      <w:r w:rsidR="00D43697">
        <w:rPr>
          <w:rFonts w:eastAsia="Times New Roman"/>
          <w:color w:val="FF0000"/>
          <w:lang w:eastAsia="ar-SA"/>
        </w:rPr>
        <w:t xml:space="preserve">                              </w:t>
      </w:r>
      <w:r w:rsidR="00D43697">
        <w:rPr>
          <w:rFonts w:eastAsia="Times New Roman"/>
          <w:color w:val="FF0000"/>
          <w:lang w:eastAsia="ar-SA"/>
        </w:rPr>
        <w:tab/>
        <w:t>15</w:t>
      </w:r>
    </w:p>
    <w:p w:rsidR="00843331" w:rsidRDefault="00843331" w:rsidP="006D157F">
      <w:pPr>
        <w:tabs>
          <w:tab w:val="left" w:pos="2138"/>
        </w:tabs>
        <w:spacing w:line="360" w:lineRule="auto"/>
        <w:ind w:right="675"/>
        <w:rPr>
          <w:rFonts w:ascii="Georgia" w:eastAsia="Times New Roman" w:hAnsi="Georgia"/>
          <w:color w:val="FF0000"/>
          <w:sz w:val="22"/>
          <w:szCs w:val="22"/>
          <w:lang w:eastAsia="ar-SA"/>
        </w:rPr>
      </w:pPr>
    </w:p>
    <w:p w:rsidR="00843331" w:rsidRDefault="00843331" w:rsidP="00843331">
      <w:pPr>
        <w:tabs>
          <w:tab w:val="left" w:pos="2138"/>
        </w:tabs>
        <w:spacing w:line="360" w:lineRule="auto"/>
        <w:ind w:left="2138" w:right="675"/>
        <w:rPr>
          <w:color w:val="FF0000"/>
        </w:rPr>
      </w:pPr>
    </w:p>
    <w:p w:rsidR="00843331" w:rsidRDefault="00CF3951" w:rsidP="00843331">
      <w:pPr>
        <w:pStyle w:val="Heading3"/>
        <w:tabs>
          <w:tab w:val="left" w:pos="720"/>
        </w:tabs>
        <w:spacing w:line="360" w:lineRule="auto"/>
        <w:ind w:right="675"/>
      </w:pPr>
      <w:r>
        <w:rPr>
          <w:rFonts w:ascii="Georgia" w:hAnsi="Georgia"/>
          <w:b w:val="0"/>
          <w:color w:val="002060"/>
        </w:rPr>
        <w:t xml:space="preserve">      </w:t>
      </w:r>
      <w:r w:rsidR="00843331">
        <w:t xml:space="preserve">     </w:t>
      </w:r>
      <w:hyperlink w:anchor="chap 8" w:history="1">
        <w:r w:rsidR="00843331">
          <w:rPr>
            <w:rStyle w:val="Hyperlink"/>
            <w:rFonts w:ascii="Georgia" w:hAnsi="Georgia"/>
          </w:rPr>
          <w:t xml:space="preserve">Chapter 4.Implementation issues </w:t>
        </w:r>
      </w:hyperlink>
      <w:r w:rsidR="009421C9">
        <w:tab/>
      </w:r>
      <w:r w:rsidR="009421C9">
        <w:tab/>
      </w:r>
      <w:r w:rsidR="009421C9">
        <w:tab/>
      </w:r>
      <w:r w:rsidR="009421C9">
        <w:tab/>
      </w:r>
    </w:p>
    <w:p w:rsidR="0085056B" w:rsidRPr="0085056B" w:rsidRDefault="0085056B" w:rsidP="00CF3951">
      <w:pPr>
        <w:tabs>
          <w:tab w:val="left" w:pos="1440"/>
        </w:tabs>
        <w:spacing w:line="360" w:lineRule="auto"/>
        <w:ind w:right="675"/>
        <w:rPr>
          <w:b/>
          <w:color w:val="002060"/>
          <w:sz w:val="28"/>
          <w:szCs w:val="28"/>
        </w:rPr>
      </w:pPr>
    </w:p>
    <w:p w:rsidR="00843331" w:rsidRPr="00687B2B" w:rsidRDefault="00E96616" w:rsidP="002F0459">
      <w:pPr>
        <w:numPr>
          <w:ilvl w:val="0"/>
          <w:numId w:val="17"/>
        </w:numPr>
        <w:tabs>
          <w:tab w:val="left" w:pos="2138"/>
        </w:tabs>
        <w:spacing w:line="360" w:lineRule="auto"/>
        <w:ind w:left="2138" w:right="675"/>
        <w:rPr>
          <w:rFonts w:eastAsia="Times New Roman"/>
          <w:color w:val="FF0000"/>
          <w:lang w:eastAsia="ar-SA"/>
        </w:rPr>
      </w:pPr>
      <w:r>
        <w:rPr>
          <w:rFonts w:eastAsia="Times New Roman"/>
          <w:color w:val="FF0000"/>
          <w:lang w:eastAsia="ar-SA"/>
        </w:rPr>
        <w:t xml:space="preserve">Python </w:t>
      </w:r>
      <w:r w:rsidR="00C6288F">
        <w:rPr>
          <w:rFonts w:eastAsia="Times New Roman"/>
          <w:color w:val="FF0000"/>
          <w:lang w:eastAsia="ar-SA"/>
        </w:rPr>
        <w:t xml:space="preserve">                                                       </w:t>
      </w:r>
      <w:r>
        <w:rPr>
          <w:rFonts w:eastAsia="Times New Roman"/>
          <w:color w:val="FF0000"/>
          <w:lang w:eastAsia="ar-SA"/>
        </w:rPr>
        <w:t xml:space="preserve">                           </w:t>
      </w:r>
      <w:r w:rsidR="00544B5E">
        <w:rPr>
          <w:rFonts w:eastAsia="Times New Roman"/>
          <w:color w:val="FF0000"/>
          <w:lang w:eastAsia="ar-SA"/>
        </w:rPr>
        <w:tab/>
      </w:r>
      <w:r w:rsidR="00C6288F">
        <w:rPr>
          <w:rFonts w:eastAsia="Times New Roman"/>
          <w:color w:val="FF0000"/>
          <w:lang w:eastAsia="ar-SA"/>
        </w:rPr>
        <w:t>1</w:t>
      </w:r>
      <w:r w:rsidR="00D43697">
        <w:rPr>
          <w:rFonts w:eastAsia="Times New Roman"/>
          <w:color w:val="FF0000"/>
          <w:lang w:eastAsia="ar-SA"/>
        </w:rPr>
        <w:t>7</w:t>
      </w:r>
    </w:p>
    <w:p w:rsidR="00843331" w:rsidRPr="00687B2B" w:rsidRDefault="00E96616" w:rsidP="002F0459">
      <w:pPr>
        <w:numPr>
          <w:ilvl w:val="0"/>
          <w:numId w:val="17"/>
        </w:numPr>
        <w:tabs>
          <w:tab w:val="left" w:pos="2138"/>
        </w:tabs>
        <w:spacing w:line="360" w:lineRule="auto"/>
        <w:ind w:left="2138" w:right="675"/>
        <w:rPr>
          <w:rFonts w:eastAsia="Times New Roman"/>
          <w:color w:val="FF0000"/>
          <w:lang w:eastAsia="ar-SA"/>
        </w:rPr>
      </w:pPr>
      <w:r>
        <w:rPr>
          <w:rFonts w:eastAsia="Times New Roman"/>
          <w:color w:val="FF0000"/>
          <w:lang w:eastAsia="ar-SA"/>
        </w:rPr>
        <w:t>HTML</w:t>
      </w:r>
      <w:r w:rsidR="00C6288F">
        <w:rPr>
          <w:rFonts w:eastAsia="Times New Roman"/>
          <w:color w:val="FF0000"/>
          <w:lang w:eastAsia="ar-SA"/>
        </w:rPr>
        <w:t xml:space="preserve">                                                                                    </w:t>
      </w:r>
      <w:r w:rsidR="00544B5E">
        <w:rPr>
          <w:rFonts w:eastAsia="Times New Roman"/>
          <w:color w:val="FF0000"/>
          <w:lang w:eastAsia="ar-SA"/>
        </w:rPr>
        <w:tab/>
      </w:r>
      <w:r w:rsidR="00D43697">
        <w:rPr>
          <w:rFonts w:eastAsia="Times New Roman"/>
          <w:color w:val="FF0000"/>
          <w:lang w:eastAsia="ar-SA"/>
        </w:rPr>
        <w:t>18</w:t>
      </w:r>
    </w:p>
    <w:p w:rsidR="00843331" w:rsidRDefault="00843331" w:rsidP="002F0459">
      <w:pPr>
        <w:numPr>
          <w:ilvl w:val="0"/>
          <w:numId w:val="17"/>
        </w:numPr>
        <w:tabs>
          <w:tab w:val="left" w:pos="2138"/>
        </w:tabs>
        <w:spacing w:line="360" w:lineRule="auto"/>
        <w:ind w:left="2138" w:right="675"/>
        <w:rPr>
          <w:rFonts w:eastAsia="Times New Roman"/>
          <w:color w:val="FF0000"/>
          <w:lang w:eastAsia="ar-SA"/>
        </w:rPr>
      </w:pPr>
      <w:r w:rsidRPr="00687B2B">
        <w:rPr>
          <w:rFonts w:eastAsia="Times New Roman"/>
          <w:color w:val="FF0000"/>
          <w:lang w:eastAsia="ar-SA"/>
        </w:rPr>
        <w:t>Cascading style sheet(CSS)</w:t>
      </w:r>
      <w:r w:rsidR="00C6288F">
        <w:rPr>
          <w:rFonts w:eastAsia="Times New Roman"/>
          <w:color w:val="FF0000"/>
          <w:lang w:eastAsia="ar-SA"/>
        </w:rPr>
        <w:t xml:space="preserve">                                                  </w:t>
      </w:r>
      <w:r w:rsidR="00544B5E">
        <w:rPr>
          <w:rFonts w:eastAsia="Times New Roman"/>
          <w:color w:val="FF0000"/>
          <w:lang w:eastAsia="ar-SA"/>
        </w:rPr>
        <w:tab/>
      </w:r>
      <w:r w:rsidR="00D43697">
        <w:rPr>
          <w:rFonts w:eastAsia="Times New Roman"/>
          <w:color w:val="FF0000"/>
          <w:lang w:eastAsia="ar-SA"/>
        </w:rPr>
        <w:t>19</w:t>
      </w:r>
    </w:p>
    <w:p w:rsidR="00E96616" w:rsidRPr="00687B2B" w:rsidRDefault="00E96616" w:rsidP="002F0459">
      <w:pPr>
        <w:numPr>
          <w:ilvl w:val="0"/>
          <w:numId w:val="17"/>
        </w:numPr>
        <w:tabs>
          <w:tab w:val="left" w:pos="2138"/>
        </w:tabs>
        <w:spacing w:line="360" w:lineRule="auto"/>
        <w:ind w:left="2138" w:right="675"/>
        <w:rPr>
          <w:rFonts w:eastAsia="Times New Roman"/>
          <w:color w:val="FF0000"/>
          <w:lang w:eastAsia="ar-SA"/>
        </w:rPr>
      </w:pPr>
      <w:r>
        <w:rPr>
          <w:rFonts w:eastAsia="Times New Roman"/>
          <w:color w:val="FF0000"/>
          <w:lang w:eastAsia="ar-SA"/>
        </w:rPr>
        <w:t>Sqlite</w:t>
      </w:r>
      <w:r w:rsidR="00D43697">
        <w:rPr>
          <w:rFonts w:eastAsia="Times New Roman"/>
          <w:color w:val="FF0000"/>
          <w:lang w:eastAsia="ar-SA"/>
        </w:rPr>
        <w:tab/>
      </w:r>
      <w:r w:rsidR="00D43697">
        <w:rPr>
          <w:rFonts w:eastAsia="Times New Roman"/>
          <w:color w:val="FF0000"/>
          <w:lang w:eastAsia="ar-SA"/>
        </w:rPr>
        <w:tab/>
      </w:r>
      <w:r w:rsidR="00D43697">
        <w:rPr>
          <w:rFonts w:eastAsia="Times New Roman"/>
          <w:color w:val="FF0000"/>
          <w:lang w:eastAsia="ar-SA"/>
        </w:rPr>
        <w:tab/>
      </w:r>
      <w:r w:rsidR="00D43697">
        <w:rPr>
          <w:rFonts w:eastAsia="Times New Roman"/>
          <w:color w:val="FF0000"/>
          <w:lang w:eastAsia="ar-SA"/>
        </w:rPr>
        <w:tab/>
      </w:r>
      <w:r w:rsidR="00D43697">
        <w:rPr>
          <w:rFonts w:eastAsia="Times New Roman"/>
          <w:color w:val="FF0000"/>
          <w:lang w:eastAsia="ar-SA"/>
        </w:rPr>
        <w:tab/>
      </w:r>
      <w:r w:rsidR="00D43697">
        <w:rPr>
          <w:rFonts w:eastAsia="Times New Roman"/>
          <w:color w:val="FF0000"/>
          <w:lang w:eastAsia="ar-SA"/>
        </w:rPr>
        <w:tab/>
      </w:r>
      <w:r w:rsidR="00D43697">
        <w:rPr>
          <w:rFonts w:eastAsia="Times New Roman"/>
          <w:color w:val="FF0000"/>
          <w:lang w:eastAsia="ar-SA"/>
        </w:rPr>
        <w:tab/>
        <w:t xml:space="preserve">      </w:t>
      </w:r>
      <w:r w:rsidR="00D43697">
        <w:rPr>
          <w:rFonts w:eastAsia="Times New Roman"/>
          <w:color w:val="FF0000"/>
          <w:lang w:eastAsia="ar-SA"/>
        </w:rPr>
        <w:tab/>
        <w:t>20</w:t>
      </w:r>
    </w:p>
    <w:p w:rsidR="0085056B" w:rsidRDefault="009421C9" w:rsidP="00843331">
      <w:pPr>
        <w:tabs>
          <w:tab w:val="left" w:pos="1440"/>
        </w:tabs>
        <w:spacing w:line="360" w:lineRule="auto"/>
        <w:ind w:left="720" w:right="675"/>
        <w:rPr>
          <w:b/>
          <w:sz w:val="28"/>
          <w:szCs w:val="28"/>
        </w:rPr>
      </w:pPr>
      <w:r w:rsidRPr="00687B2B">
        <w:rPr>
          <w:rFonts w:eastAsia="Times New Roman"/>
          <w:color w:val="FF0000"/>
          <w:lang w:eastAsia="ar-SA"/>
        </w:rPr>
        <w:tab/>
      </w:r>
      <w:r w:rsidRPr="00687B2B">
        <w:rPr>
          <w:rFonts w:eastAsia="Times New Roman"/>
          <w:color w:val="FF0000"/>
          <w:lang w:eastAsia="ar-SA"/>
        </w:rPr>
        <w:tab/>
      </w:r>
    </w:p>
    <w:p w:rsidR="00291428" w:rsidRPr="00FD267B" w:rsidRDefault="009E4FAA" w:rsidP="00291428">
      <w:pPr>
        <w:tabs>
          <w:tab w:val="left" w:pos="1440"/>
        </w:tabs>
        <w:spacing w:line="360" w:lineRule="auto"/>
        <w:ind w:left="720" w:right="675"/>
        <w:rPr>
          <w:rFonts w:ascii="Georgia" w:eastAsia="Times New Roman" w:hAnsi="Georgia"/>
          <w:b/>
          <w:bCs/>
          <w:color w:val="FF0000"/>
          <w:sz w:val="28"/>
          <w:szCs w:val="28"/>
          <w:lang w:eastAsia="ar-SA"/>
        </w:rPr>
      </w:pPr>
      <w:hyperlink w:anchor="chap5" w:history="1">
        <w:r w:rsidR="00291428" w:rsidRPr="00FD267B">
          <w:rPr>
            <w:rStyle w:val="Hyperlink"/>
            <w:rFonts w:ascii="Georgia" w:hAnsi="Georgia"/>
            <w:b/>
            <w:sz w:val="28"/>
            <w:szCs w:val="28"/>
          </w:rPr>
          <w:t xml:space="preserve">Chapter </w:t>
        </w:r>
        <w:r w:rsidR="00843331">
          <w:rPr>
            <w:rStyle w:val="Hyperlink"/>
            <w:rFonts w:ascii="Georgia" w:hAnsi="Georgia"/>
            <w:b/>
            <w:sz w:val="28"/>
            <w:szCs w:val="28"/>
          </w:rPr>
          <w:t>5</w:t>
        </w:r>
        <w:r w:rsidR="00291428" w:rsidRPr="00FD267B">
          <w:rPr>
            <w:rStyle w:val="Hyperlink"/>
            <w:rFonts w:ascii="Georgia" w:hAnsi="Georgia"/>
            <w:b/>
            <w:sz w:val="28"/>
            <w:szCs w:val="28"/>
          </w:rPr>
          <w:t xml:space="preserve">. System Design </w:t>
        </w:r>
      </w:hyperlink>
      <w:r w:rsidR="00291428" w:rsidRPr="00FD267B">
        <w:rPr>
          <w:rFonts w:ascii="Georgia" w:eastAsia="Times New Roman" w:hAnsi="Georgia"/>
          <w:b/>
          <w:bCs/>
          <w:color w:val="FF0000"/>
          <w:sz w:val="28"/>
          <w:szCs w:val="28"/>
          <w:lang w:eastAsia="ar-SA"/>
        </w:rPr>
        <w:tab/>
      </w:r>
      <w:r w:rsidR="00291428" w:rsidRPr="00FD267B">
        <w:rPr>
          <w:rFonts w:ascii="Georgia" w:eastAsia="Times New Roman" w:hAnsi="Georgia"/>
          <w:b/>
          <w:bCs/>
          <w:color w:val="FF0000"/>
          <w:sz w:val="28"/>
          <w:szCs w:val="28"/>
          <w:lang w:eastAsia="ar-SA"/>
        </w:rPr>
        <w:tab/>
      </w:r>
      <w:r w:rsidR="00291428" w:rsidRPr="00FD267B">
        <w:rPr>
          <w:rFonts w:ascii="Georgia" w:eastAsia="Times New Roman" w:hAnsi="Georgia"/>
          <w:b/>
          <w:bCs/>
          <w:color w:val="FF0000"/>
          <w:sz w:val="28"/>
          <w:szCs w:val="28"/>
          <w:lang w:eastAsia="ar-SA"/>
        </w:rPr>
        <w:tab/>
      </w:r>
      <w:r w:rsidR="00291428" w:rsidRPr="00FD267B">
        <w:rPr>
          <w:rFonts w:ascii="Georgia" w:eastAsia="Times New Roman" w:hAnsi="Georgia"/>
          <w:b/>
          <w:bCs/>
          <w:color w:val="FF0000"/>
          <w:sz w:val="28"/>
          <w:szCs w:val="28"/>
          <w:lang w:eastAsia="ar-SA"/>
        </w:rPr>
        <w:tab/>
      </w:r>
      <w:r w:rsidR="00291428" w:rsidRPr="00FD267B">
        <w:rPr>
          <w:rFonts w:ascii="Georgia" w:eastAsia="Times New Roman" w:hAnsi="Georgia"/>
          <w:b/>
          <w:bCs/>
          <w:color w:val="FF0000"/>
          <w:sz w:val="28"/>
          <w:szCs w:val="28"/>
          <w:lang w:eastAsia="ar-SA"/>
        </w:rPr>
        <w:tab/>
      </w:r>
    </w:p>
    <w:p w:rsidR="00291428" w:rsidRPr="00687B2B" w:rsidRDefault="00291428" w:rsidP="002F0459">
      <w:pPr>
        <w:numPr>
          <w:ilvl w:val="0"/>
          <w:numId w:val="9"/>
        </w:numPr>
        <w:tabs>
          <w:tab w:val="left" w:pos="2138"/>
        </w:tabs>
        <w:spacing w:line="360" w:lineRule="auto"/>
        <w:ind w:right="675" w:hanging="655"/>
        <w:rPr>
          <w:rFonts w:eastAsia="Times New Roman"/>
          <w:color w:val="FF0000"/>
          <w:lang w:eastAsia="ar-SA"/>
        </w:rPr>
      </w:pPr>
      <w:r w:rsidRPr="00687B2B">
        <w:rPr>
          <w:rFonts w:eastAsia="Times New Roman"/>
          <w:color w:val="FF0000"/>
          <w:lang w:eastAsia="ar-SA"/>
        </w:rPr>
        <w:t>Introduction</w:t>
      </w:r>
      <w:r w:rsidR="00C6288F">
        <w:rPr>
          <w:rFonts w:eastAsia="Times New Roman"/>
          <w:color w:val="FF0000"/>
          <w:lang w:eastAsia="ar-SA"/>
        </w:rPr>
        <w:t xml:space="preserve">                                                                           </w:t>
      </w:r>
      <w:r w:rsidR="00544B5E">
        <w:rPr>
          <w:rFonts w:eastAsia="Times New Roman"/>
          <w:color w:val="FF0000"/>
          <w:lang w:eastAsia="ar-SA"/>
        </w:rPr>
        <w:tab/>
      </w:r>
      <w:r w:rsidR="00C6288F">
        <w:rPr>
          <w:rFonts w:eastAsia="Times New Roman"/>
          <w:color w:val="FF0000"/>
          <w:lang w:eastAsia="ar-SA"/>
        </w:rPr>
        <w:t>21</w:t>
      </w:r>
    </w:p>
    <w:p w:rsidR="00291428" w:rsidRPr="00687B2B" w:rsidRDefault="00291428" w:rsidP="002F0459">
      <w:pPr>
        <w:numPr>
          <w:ilvl w:val="0"/>
          <w:numId w:val="9"/>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Conceptual Design</w:t>
      </w:r>
      <w:r w:rsidR="00C6288F">
        <w:rPr>
          <w:rFonts w:eastAsia="Times New Roman"/>
          <w:color w:val="FF0000"/>
          <w:lang w:eastAsia="ar-SA"/>
        </w:rPr>
        <w:t xml:space="preserve">                                                                </w:t>
      </w:r>
      <w:r w:rsidR="00544B5E">
        <w:rPr>
          <w:rFonts w:eastAsia="Times New Roman"/>
          <w:color w:val="FF0000"/>
          <w:lang w:eastAsia="ar-SA"/>
        </w:rPr>
        <w:tab/>
      </w:r>
      <w:r w:rsidR="00C6288F">
        <w:rPr>
          <w:rFonts w:eastAsia="Times New Roman"/>
          <w:color w:val="FF0000"/>
          <w:lang w:eastAsia="ar-SA"/>
        </w:rPr>
        <w:t>22</w:t>
      </w:r>
    </w:p>
    <w:p w:rsidR="00291428" w:rsidRPr="00687B2B" w:rsidRDefault="00291428" w:rsidP="002F0459">
      <w:pPr>
        <w:numPr>
          <w:ilvl w:val="0"/>
          <w:numId w:val="9"/>
        </w:numPr>
        <w:tabs>
          <w:tab w:val="num" w:pos="1418"/>
          <w:tab w:val="left" w:pos="2127"/>
        </w:tabs>
        <w:spacing w:line="360" w:lineRule="auto"/>
        <w:ind w:left="2836" w:right="675" w:hanging="993"/>
        <w:rPr>
          <w:rFonts w:eastAsia="Times New Roman"/>
          <w:color w:val="FF0000"/>
          <w:lang w:eastAsia="ar-SA"/>
        </w:rPr>
      </w:pPr>
      <w:r w:rsidRPr="00687B2B">
        <w:rPr>
          <w:rFonts w:eastAsia="Times New Roman"/>
          <w:color w:val="FF0000"/>
          <w:lang w:eastAsia="ar-SA"/>
        </w:rPr>
        <w:t>ER-Diagram</w:t>
      </w:r>
      <w:r w:rsidR="00C6288F">
        <w:rPr>
          <w:rFonts w:eastAsia="Times New Roman"/>
          <w:color w:val="FF0000"/>
          <w:lang w:eastAsia="ar-SA"/>
        </w:rPr>
        <w:t xml:space="preserve">                                                                           </w:t>
      </w:r>
      <w:r w:rsidR="00544B5E">
        <w:rPr>
          <w:rFonts w:eastAsia="Times New Roman"/>
          <w:color w:val="FF0000"/>
          <w:lang w:eastAsia="ar-SA"/>
        </w:rPr>
        <w:tab/>
      </w:r>
      <w:r w:rsidR="00C6288F">
        <w:rPr>
          <w:rFonts w:eastAsia="Times New Roman"/>
          <w:color w:val="FF0000"/>
          <w:lang w:eastAsia="ar-SA"/>
        </w:rPr>
        <w:t>23</w:t>
      </w:r>
    </w:p>
    <w:p w:rsidR="00291428" w:rsidRPr="00687B2B" w:rsidRDefault="00291428" w:rsidP="002F0459">
      <w:pPr>
        <w:numPr>
          <w:ilvl w:val="0"/>
          <w:numId w:val="9"/>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Logical Design</w:t>
      </w:r>
      <w:r w:rsidR="00C6288F">
        <w:rPr>
          <w:rFonts w:eastAsia="Times New Roman"/>
          <w:color w:val="FF0000"/>
          <w:lang w:eastAsia="ar-SA"/>
        </w:rPr>
        <w:t xml:space="preserve">                                                                       </w:t>
      </w:r>
      <w:r w:rsidR="00544B5E">
        <w:rPr>
          <w:rFonts w:eastAsia="Times New Roman"/>
          <w:color w:val="FF0000"/>
          <w:lang w:eastAsia="ar-SA"/>
        </w:rPr>
        <w:tab/>
      </w:r>
      <w:r w:rsidR="00D43697">
        <w:rPr>
          <w:rFonts w:eastAsia="Times New Roman"/>
          <w:color w:val="FF0000"/>
          <w:lang w:eastAsia="ar-SA"/>
        </w:rPr>
        <w:t>24</w:t>
      </w:r>
    </w:p>
    <w:p w:rsidR="00291428" w:rsidRPr="00687B2B" w:rsidRDefault="00291428" w:rsidP="002F0459">
      <w:pPr>
        <w:numPr>
          <w:ilvl w:val="0"/>
          <w:numId w:val="9"/>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Physical Design</w:t>
      </w:r>
      <w:r w:rsidR="00C6288F">
        <w:rPr>
          <w:rFonts w:eastAsia="Times New Roman"/>
          <w:color w:val="FF0000"/>
          <w:lang w:eastAsia="ar-SA"/>
        </w:rPr>
        <w:t xml:space="preserve">                                                                      </w:t>
      </w:r>
      <w:r w:rsidR="00544B5E">
        <w:rPr>
          <w:rFonts w:eastAsia="Times New Roman"/>
          <w:color w:val="FF0000"/>
          <w:lang w:eastAsia="ar-SA"/>
        </w:rPr>
        <w:tab/>
      </w:r>
      <w:r w:rsidR="00D43697">
        <w:rPr>
          <w:rFonts w:eastAsia="Times New Roman"/>
          <w:color w:val="FF0000"/>
          <w:lang w:eastAsia="ar-SA"/>
        </w:rPr>
        <w:t>25</w:t>
      </w:r>
    </w:p>
    <w:p w:rsidR="00291428" w:rsidRPr="0087627B" w:rsidRDefault="00291428" w:rsidP="0087627B">
      <w:pPr>
        <w:numPr>
          <w:ilvl w:val="0"/>
          <w:numId w:val="9"/>
        </w:numPr>
        <w:tabs>
          <w:tab w:val="num" w:pos="1418"/>
          <w:tab w:val="left" w:pos="2138"/>
        </w:tabs>
        <w:spacing w:line="360" w:lineRule="auto"/>
        <w:ind w:left="2138" w:right="675"/>
        <w:rPr>
          <w:rFonts w:eastAsia="Times New Roman"/>
          <w:bCs/>
          <w:color w:val="FF0000"/>
          <w:lang w:eastAsia="ar-SA"/>
        </w:rPr>
      </w:pPr>
      <w:r w:rsidRPr="0087627B">
        <w:rPr>
          <w:rFonts w:eastAsia="Times New Roman"/>
          <w:color w:val="FF0000"/>
          <w:lang w:eastAsia="ar-SA"/>
        </w:rPr>
        <w:t xml:space="preserve">Data Flow Diagram of </w:t>
      </w:r>
      <w:r w:rsidRPr="0087627B">
        <w:rPr>
          <w:rFonts w:eastAsia="Times New Roman"/>
          <w:b/>
          <w:bCs/>
          <w:color w:val="FF0000"/>
          <w:lang w:eastAsia="ar-SA"/>
        </w:rPr>
        <w:t>“</w:t>
      </w:r>
      <w:r w:rsidR="0034748C">
        <w:rPr>
          <w:rFonts w:eastAsia="Times New Roman"/>
          <w:b/>
          <w:bCs/>
          <w:color w:val="FF0000"/>
          <w:lang w:eastAsia="ar-SA"/>
        </w:rPr>
        <w:t>Donation</w:t>
      </w:r>
      <w:r w:rsidR="001D28EE">
        <w:rPr>
          <w:rFonts w:eastAsia="Times New Roman"/>
          <w:b/>
          <w:bCs/>
          <w:color w:val="FF0000"/>
          <w:lang w:eastAsia="ar-SA"/>
        </w:rPr>
        <w:t xml:space="preserve"> Management</w:t>
      </w:r>
      <w:r w:rsidR="0034748C">
        <w:rPr>
          <w:rFonts w:eastAsia="Times New Roman"/>
          <w:b/>
          <w:bCs/>
          <w:color w:val="FF0000"/>
          <w:lang w:eastAsia="ar-SA"/>
        </w:rPr>
        <w:t xml:space="preserve"> System</w:t>
      </w:r>
      <w:r w:rsidR="001D28EE">
        <w:rPr>
          <w:rFonts w:eastAsia="Times New Roman"/>
          <w:b/>
          <w:bCs/>
          <w:color w:val="FF0000"/>
          <w:lang w:eastAsia="ar-SA"/>
        </w:rPr>
        <w:t>”</w:t>
      </w:r>
      <w:r w:rsidR="006407FD">
        <w:rPr>
          <w:rFonts w:eastAsia="Times New Roman"/>
          <w:bCs/>
          <w:color w:val="FF0000"/>
          <w:lang w:eastAsia="ar-SA"/>
        </w:rPr>
        <w:t xml:space="preserve">    </w:t>
      </w:r>
      <w:r w:rsidR="00D43697">
        <w:rPr>
          <w:rFonts w:eastAsia="Times New Roman"/>
          <w:bCs/>
          <w:color w:val="FF0000"/>
          <w:lang w:eastAsia="ar-SA"/>
        </w:rPr>
        <w:t>26</w:t>
      </w:r>
      <w:r w:rsidR="00C6288F" w:rsidRPr="0087627B">
        <w:rPr>
          <w:rFonts w:eastAsia="Times New Roman"/>
          <w:bCs/>
          <w:color w:val="FF0000"/>
          <w:lang w:eastAsia="ar-SA"/>
        </w:rPr>
        <w:t xml:space="preserve">                                                    </w:t>
      </w:r>
    </w:p>
    <w:p w:rsidR="00291428" w:rsidRDefault="00291428" w:rsidP="00291428">
      <w:pPr>
        <w:pStyle w:val="Heading3"/>
        <w:tabs>
          <w:tab w:val="left" w:pos="720"/>
        </w:tabs>
        <w:spacing w:line="360" w:lineRule="auto"/>
        <w:ind w:right="675"/>
      </w:pPr>
      <w:r>
        <w:t xml:space="preserve">            </w:t>
      </w:r>
      <w:hyperlink w:anchor="chap 8" w:history="1">
        <w:r w:rsidR="00843331">
          <w:rPr>
            <w:rStyle w:val="Hyperlink"/>
            <w:rFonts w:ascii="Georgia" w:hAnsi="Georgia"/>
          </w:rPr>
          <w:t xml:space="preserve">Chapter </w:t>
        </w:r>
        <w:r w:rsidR="0034748C">
          <w:rPr>
            <w:rStyle w:val="Hyperlink"/>
            <w:rFonts w:ascii="Georgia" w:hAnsi="Georgia"/>
          </w:rPr>
          <w:t>6.User Screens</w:t>
        </w:r>
        <w:r>
          <w:rPr>
            <w:rStyle w:val="Hyperlink"/>
            <w:rFonts w:ascii="Georgia" w:hAnsi="Georgia"/>
          </w:rPr>
          <w:t xml:space="preserve"> </w:t>
        </w:r>
      </w:hyperlink>
      <w:r w:rsidR="001F5A55">
        <w:t xml:space="preserve">                                               </w:t>
      </w:r>
      <w:r w:rsidR="00D43697">
        <w:rPr>
          <w:b w:val="0"/>
          <w:color w:val="FF0000"/>
          <w:sz w:val="24"/>
          <w:szCs w:val="24"/>
          <w:lang w:eastAsia="ar-SA"/>
        </w:rPr>
        <w:t>27</w:t>
      </w:r>
      <w:r w:rsidR="001F5A55" w:rsidRPr="001F5A55">
        <w:rPr>
          <w:b w:val="0"/>
          <w:color w:val="FF0000"/>
          <w:sz w:val="24"/>
          <w:szCs w:val="24"/>
          <w:lang w:eastAsia="ar-SA"/>
        </w:rPr>
        <w:t>-</w:t>
      </w:r>
      <w:r w:rsidR="008C0BE4">
        <w:rPr>
          <w:b w:val="0"/>
          <w:color w:val="FF0000"/>
          <w:sz w:val="24"/>
          <w:szCs w:val="24"/>
          <w:lang w:eastAsia="ar-SA"/>
        </w:rPr>
        <w:t>60</w:t>
      </w:r>
    </w:p>
    <w:p w:rsidR="00291428" w:rsidRPr="00F61D3A" w:rsidRDefault="00291428" w:rsidP="00356E72">
      <w:pPr>
        <w:spacing w:line="360" w:lineRule="auto"/>
        <w:ind w:left="1080"/>
        <w:rPr>
          <w:rFonts w:eastAsia="Times New Roman"/>
          <w:color w:val="FF0000"/>
          <w:sz w:val="22"/>
          <w:szCs w:val="22"/>
          <w:lang w:eastAsia="ar-SA"/>
        </w:rPr>
      </w:pPr>
      <w:r w:rsidRPr="00F61D3A">
        <w:rPr>
          <w:color w:val="FF0000"/>
          <w:lang w:eastAsia="ar-SA"/>
        </w:rPr>
        <w:t xml:space="preserve"> </w:t>
      </w:r>
      <w:r w:rsidR="006C62DA">
        <w:rPr>
          <w:color w:val="FF0000"/>
          <w:lang w:eastAsia="ar-SA"/>
        </w:rPr>
        <w:t xml:space="preserve">                                                                          </w:t>
      </w:r>
      <w:r w:rsidR="001F5A55">
        <w:rPr>
          <w:color w:val="FF0000"/>
          <w:lang w:eastAsia="ar-SA"/>
        </w:rPr>
        <w:t xml:space="preserve">                             </w:t>
      </w:r>
    </w:p>
    <w:p w:rsidR="00843331" w:rsidRDefault="00843331" w:rsidP="00843331">
      <w:pPr>
        <w:pStyle w:val="Heading3"/>
        <w:tabs>
          <w:tab w:val="left" w:pos="720"/>
        </w:tabs>
        <w:spacing w:line="360" w:lineRule="auto"/>
        <w:ind w:right="675"/>
      </w:pPr>
      <w:r>
        <w:rPr>
          <w:rFonts w:ascii="Georgia" w:eastAsia="Times New Roman" w:hAnsi="Georgia"/>
          <w:color w:val="FF0000"/>
          <w:sz w:val="22"/>
          <w:szCs w:val="22"/>
          <w:lang w:eastAsia="ar-SA"/>
        </w:rPr>
        <w:t xml:space="preserve">              </w:t>
      </w:r>
      <w:r>
        <w:t xml:space="preserve"> </w:t>
      </w:r>
      <w:hyperlink w:anchor="chap 8" w:history="1">
        <w:r>
          <w:rPr>
            <w:rStyle w:val="Hyperlink"/>
            <w:rFonts w:ascii="Georgia" w:hAnsi="Georgia"/>
          </w:rPr>
          <w:t xml:space="preserve">Chapter 7.Coding </w:t>
        </w:r>
      </w:hyperlink>
      <w:r w:rsidR="001F5A55">
        <w:t xml:space="preserve">                                                            </w:t>
      </w:r>
      <w:r w:rsidR="008C0BE4">
        <w:rPr>
          <w:rFonts w:eastAsia="Times New Roman" w:cs="Times New Roman"/>
          <w:b w:val="0"/>
          <w:color w:val="FF0000"/>
          <w:sz w:val="24"/>
          <w:szCs w:val="24"/>
          <w:lang w:eastAsia="ar-SA"/>
        </w:rPr>
        <w:t>61</w:t>
      </w:r>
      <w:r w:rsidR="001F5A55" w:rsidRPr="001F5A55">
        <w:rPr>
          <w:rFonts w:eastAsia="Times New Roman" w:cs="Times New Roman"/>
          <w:b w:val="0"/>
          <w:color w:val="FF0000"/>
          <w:sz w:val="24"/>
          <w:szCs w:val="24"/>
          <w:lang w:eastAsia="ar-SA"/>
        </w:rPr>
        <w:t>-</w:t>
      </w:r>
      <w:r w:rsidR="008C0BE4">
        <w:rPr>
          <w:rFonts w:eastAsia="Times New Roman" w:cs="Times New Roman"/>
          <w:b w:val="0"/>
          <w:color w:val="FF0000"/>
          <w:sz w:val="24"/>
          <w:szCs w:val="24"/>
          <w:lang w:eastAsia="ar-SA"/>
        </w:rPr>
        <w:t>94</w:t>
      </w:r>
    </w:p>
    <w:p w:rsidR="00291428" w:rsidRDefault="006C62DA" w:rsidP="00843331">
      <w:pPr>
        <w:tabs>
          <w:tab w:val="left" w:pos="2138"/>
        </w:tabs>
        <w:spacing w:line="360" w:lineRule="auto"/>
        <w:ind w:right="675"/>
        <w:rPr>
          <w:rFonts w:ascii="Georgia" w:eastAsia="Times New Roman" w:hAnsi="Georgia"/>
          <w:color w:val="FF0000"/>
          <w:sz w:val="22"/>
          <w:szCs w:val="22"/>
          <w:lang w:eastAsia="ar-SA"/>
        </w:rPr>
      </w:pPr>
      <w:r>
        <w:rPr>
          <w:rFonts w:ascii="Georgia" w:eastAsia="Times New Roman" w:hAnsi="Georgia"/>
          <w:color w:val="FF0000"/>
          <w:sz w:val="22"/>
          <w:szCs w:val="22"/>
          <w:lang w:eastAsia="ar-SA"/>
        </w:rPr>
        <w:t xml:space="preserve">                                                                                                                                              </w:t>
      </w:r>
    </w:p>
    <w:p w:rsidR="00291428" w:rsidRPr="001F5A55" w:rsidRDefault="00291428" w:rsidP="00291428">
      <w:pPr>
        <w:tabs>
          <w:tab w:val="left" w:pos="3556"/>
        </w:tabs>
        <w:spacing w:line="360" w:lineRule="auto"/>
        <w:ind w:left="2138" w:right="675"/>
        <w:rPr>
          <w:rFonts w:eastAsia="Times New Roman"/>
          <w:color w:val="FF0000"/>
          <w:lang w:eastAsia="ar-SA"/>
        </w:rPr>
      </w:pPr>
    </w:p>
    <w:p w:rsidR="00291428" w:rsidRPr="003F7A5F" w:rsidRDefault="009E4FAA" w:rsidP="00291428">
      <w:pPr>
        <w:tabs>
          <w:tab w:val="left" w:pos="2869"/>
        </w:tabs>
        <w:spacing w:line="360" w:lineRule="auto"/>
        <w:ind w:left="709" w:right="675"/>
        <w:jc w:val="both"/>
        <w:rPr>
          <w:rFonts w:ascii="Georgia" w:hAnsi="Georgia"/>
          <w:b/>
          <w:color w:val="FF0000"/>
          <w:sz w:val="28"/>
          <w:szCs w:val="28"/>
        </w:rPr>
      </w:pPr>
      <w:hyperlink w:anchor="chap 9" w:history="1">
        <w:r w:rsidR="00291428" w:rsidRPr="003F7A5F">
          <w:rPr>
            <w:rStyle w:val="Hyperlink"/>
            <w:rFonts w:ascii="Georgia" w:hAnsi="Georgia"/>
            <w:b/>
            <w:sz w:val="28"/>
            <w:szCs w:val="28"/>
          </w:rPr>
          <w:t xml:space="preserve">Chapter </w:t>
        </w:r>
        <w:r w:rsidR="00843331">
          <w:rPr>
            <w:rStyle w:val="Hyperlink"/>
            <w:rFonts w:ascii="Georgia" w:hAnsi="Georgia"/>
            <w:b/>
            <w:sz w:val="28"/>
            <w:szCs w:val="28"/>
          </w:rPr>
          <w:t>8</w:t>
        </w:r>
        <w:r w:rsidR="00291428" w:rsidRPr="003F7A5F">
          <w:rPr>
            <w:rStyle w:val="Hyperlink"/>
            <w:rFonts w:ascii="Georgia" w:hAnsi="Georgia"/>
            <w:b/>
            <w:sz w:val="28"/>
            <w:szCs w:val="28"/>
          </w:rPr>
          <w:t xml:space="preserve">. Conclusion </w:t>
        </w:r>
      </w:hyperlink>
      <w:r w:rsidR="00291428" w:rsidRPr="003F7A5F">
        <w:rPr>
          <w:rFonts w:ascii="Georgia" w:hAnsi="Georgia"/>
          <w:b/>
          <w:color w:val="FF0000"/>
          <w:sz w:val="28"/>
          <w:szCs w:val="28"/>
        </w:rPr>
        <w:tab/>
      </w:r>
      <w:r w:rsidR="00291428" w:rsidRPr="003F7A5F">
        <w:rPr>
          <w:rFonts w:ascii="Georgia" w:hAnsi="Georgia"/>
          <w:b/>
          <w:color w:val="FF0000"/>
          <w:sz w:val="28"/>
          <w:szCs w:val="28"/>
        </w:rPr>
        <w:tab/>
      </w:r>
      <w:r w:rsidR="00291428" w:rsidRPr="003F7A5F">
        <w:rPr>
          <w:rFonts w:ascii="Georgia" w:hAnsi="Georgia"/>
          <w:b/>
          <w:color w:val="FF0000"/>
          <w:sz w:val="28"/>
          <w:szCs w:val="28"/>
        </w:rPr>
        <w:tab/>
      </w:r>
      <w:r w:rsidR="00291428" w:rsidRPr="003F7A5F">
        <w:rPr>
          <w:rFonts w:ascii="Georgia" w:hAnsi="Georgia"/>
          <w:b/>
          <w:color w:val="FF0000"/>
          <w:sz w:val="28"/>
          <w:szCs w:val="28"/>
        </w:rPr>
        <w:tab/>
      </w:r>
      <w:r w:rsidR="00291428" w:rsidRPr="003F7A5F">
        <w:rPr>
          <w:rFonts w:ascii="Georgia" w:hAnsi="Georgia"/>
          <w:b/>
          <w:color w:val="FF0000"/>
          <w:sz w:val="28"/>
          <w:szCs w:val="28"/>
        </w:rPr>
        <w:tab/>
      </w:r>
      <w:r w:rsidR="00291428" w:rsidRPr="003F7A5F">
        <w:rPr>
          <w:rFonts w:ascii="Georgia" w:hAnsi="Georgia"/>
          <w:b/>
          <w:color w:val="FF0000"/>
          <w:sz w:val="28"/>
          <w:szCs w:val="28"/>
        </w:rPr>
        <w:tab/>
      </w:r>
    </w:p>
    <w:p w:rsidR="00291428" w:rsidRPr="00687B2B" w:rsidRDefault="00291428" w:rsidP="002F0459">
      <w:pPr>
        <w:numPr>
          <w:ilvl w:val="0"/>
          <w:numId w:val="9"/>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Features of “</w:t>
      </w:r>
      <w:r w:rsidR="0034748C">
        <w:rPr>
          <w:rFonts w:eastAsia="Times New Roman"/>
          <w:b/>
          <w:bCs/>
          <w:color w:val="FF0000"/>
          <w:lang w:eastAsia="ar-SA"/>
        </w:rPr>
        <w:t>Donation Management System</w:t>
      </w:r>
      <w:r w:rsidRPr="00687B2B">
        <w:rPr>
          <w:rFonts w:eastAsia="Times New Roman"/>
          <w:color w:val="FF0000"/>
          <w:lang w:eastAsia="ar-SA"/>
        </w:rPr>
        <w:t>”</w:t>
      </w:r>
      <w:r w:rsidR="006407FD">
        <w:rPr>
          <w:rFonts w:eastAsia="Times New Roman"/>
          <w:color w:val="FF0000"/>
          <w:lang w:eastAsia="ar-SA"/>
        </w:rPr>
        <w:t xml:space="preserve">         </w:t>
      </w:r>
      <w:r w:rsidR="0034748C">
        <w:rPr>
          <w:rFonts w:eastAsia="Times New Roman"/>
          <w:color w:val="FF0000"/>
          <w:lang w:eastAsia="ar-SA"/>
        </w:rPr>
        <w:tab/>
      </w:r>
      <w:r w:rsidR="0034748C">
        <w:rPr>
          <w:rFonts w:eastAsia="Times New Roman"/>
          <w:color w:val="FF0000"/>
          <w:lang w:eastAsia="ar-SA"/>
        </w:rPr>
        <w:tab/>
      </w:r>
      <w:r w:rsidR="008C0BE4">
        <w:rPr>
          <w:rFonts w:eastAsia="Times New Roman"/>
          <w:color w:val="FF0000"/>
          <w:lang w:eastAsia="ar-SA"/>
        </w:rPr>
        <w:t>95</w:t>
      </w:r>
    </w:p>
    <w:p w:rsidR="00291428" w:rsidRPr="00687B2B" w:rsidRDefault="00291428" w:rsidP="002F0459">
      <w:pPr>
        <w:numPr>
          <w:ilvl w:val="0"/>
          <w:numId w:val="9"/>
        </w:numPr>
        <w:tabs>
          <w:tab w:val="num" w:pos="1418"/>
          <w:tab w:val="left" w:pos="2138"/>
        </w:tabs>
        <w:spacing w:line="360" w:lineRule="auto"/>
        <w:ind w:left="2138" w:right="675"/>
        <w:rPr>
          <w:rFonts w:eastAsia="Times New Roman"/>
          <w:color w:val="FF0000"/>
          <w:lang w:eastAsia="ar-SA"/>
        </w:rPr>
      </w:pPr>
      <w:r w:rsidRPr="00687B2B">
        <w:rPr>
          <w:rFonts w:eastAsia="Times New Roman"/>
          <w:color w:val="FF0000"/>
          <w:lang w:eastAsia="ar-SA"/>
        </w:rPr>
        <w:t>Benefits Accrued from “</w:t>
      </w:r>
      <w:r w:rsidR="0034748C">
        <w:rPr>
          <w:rFonts w:eastAsia="Times New Roman"/>
          <w:b/>
          <w:bCs/>
          <w:color w:val="FF0000"/>
          <w:lang w:eastAsia="ar-SA"/>
        </w:rPr>
        <w:t>Donation Management System</w:t>
      </w:r>
      <w:r w:rsidRPr="00687B2B">
        <w:rPr>
          <w:rFonts w:eastAsia="Times New Roman"/>
          <w:color w:val="FF0000"/>
          <w:lang w:eastAsia="ar-SA"/>
        </w:rPr>
        <w:t>”</w:t>
      </w:r>
      <w:r w:rsidR="000F765D">
        <w:rPr>
          <w:rFonts w:eastAsia="Times New Roman"/>
          <w:color w:val="FF0000"/>
          <w:lang w:eastAsia="ar-SA"/>
        </w:rPr>
        <w:tab/>
      </w:r>
      <w:r w:rsidR="008C0BE4">
        <w:rPr>
          <w:rFonts w:eastAsia="Times New Roman"/>
          <w:color w:val="FF0000"/>
          <w:lang w:eastAsia="ar-SA"/>
        </w:rPr>
        <w:t>96</w:t>
      </w:r>
    </w:p>
    <w:p w:rsidR="00291428" w:rsidRPr="00687B2B" w:rsidRDefault="00291428" w:rsidP="0087627B">
      <w:pPr>
        <w:numPr>
          <w:ilvl w:val="0"/>
          <w:numId w:val="9"/>
        </w:numPr>
        <w:tabs>
          <w:tab w:val="num" w:pos="1418"/>
          <w:tab w:val="left" w:pos="2138"/>
          <w:tab w:val="left" w:pos="7187"/>
        </w:tabs>
        <w:spacing w:line="360" w:lineRule="auto"/>
        <w:ind w:left="2138" w:right="675"/>
        <w:rPr>
          <w:rFonts w:eastAsia="Times New Roman"/>
          <w:color w:val="FF0000"/>
          <w:lang w:eastAsia="ar-SA"/>
        </w:rPr>
      </w:pPr>
      <w:r w:rsidRPr="00687B2B">
        <w:rPr>
          <w:rFonts w:eastAsia="Times New Roman"/>
          <w:color w:val="FF0000"/>
          <w:lang w:eastAsia="ar-SA"/>
        </w:rPr>
        <w:t>Limitations of “</w:t>
      </w:r>
      <w:r w:rsidR="0034748C">
        <w:rPr>
          <w:rFonts w:eastAsia="Times New Roman"/>
          <w:b/>
          <w:bCs/>
          <w:color w:val="FF0000"/>
          <w:lang w:eastAsia="ar-SA"/>
        </w:rPr>
        <w:t>Donation Management System</w:t>
      </w:r>
      <w:r w:rsidRPr="00687B2B">
        <w:rPr>
          <w:rFonts w:eastAsia="Times New Roman"/>
          <w:color w:val="FF0000"/>
          <w:lang w:eastAsia="ar-SA"/>
        </w:rPr>
        <w:t>”</w:t>
      </w:r>
      <w:r w:rsidR="006C62DA">
        <w:rPr>
          <w:rFonts w:eastAsia="Times New Roman"/>
          <w:color w:val="FF0000"/>
          <w:lang w:eastAsia="ar-SA"/>
        </w:rPr>
        <w:t xml:space="preserve">             </w:t>
      </w:r>
      <w:r w:rsidR="0087627B">
        <w:rPr>
          <w:rFonts w:eastAsia="Times New Roman"/>
          <w:color w:val="FF0000"/>
          <w:lang w:eastAsia="ar-SA"/>
        </w:rPr>
        <w:tab/>
      </w:r>
      <w:r w:rsidR="008C0BE4">
        <w:rPr>
          <w:rFonts w:eastAsia="Times New Roman"/>
          <w:color w:val="FF0000"/>
          <w:lang w:eastAsia="ar-SA"/>
        </w:rPr>
        <w:t>97</w:t>
      </w:r>
    </w:p>
    <w:p w:rsidR="00291428" w:rsidRPr="00687B2B" w:rsidRDefault="00291428" w:rsidP="00291428">
      <w:pPr>
        <w:tabs>
          <w:tab w:val="left" w:pos="2869"/>
        </w:tabs>
        <w:spacing w:line="360" w:lineRule="auto"/>
        <w:ind w:left="709" w:right="675"/>
        <w:jc w:val="both"/>
        <w:rPr>
          <w:rFonts w:eastAsia="Times New Roman"/>
          <w:b/>
          <w:bCs/>
          <w:color w:val="FF0000"/>
          <w:lang w:eastAsia="ar-SA"/>
        </w:rPr>
      </w:pPr>
      <w:r w:rsidRPr="00687B2B">
        <w:rPr>
          <w:rFonts w:eastAsia="Times New Roman"/>
          <w:b/>
          <w:bCs/>
          <w:color w:val="FF0000"/>
          <w:lang w:eastAsia="ar-SA"/>
        </w:rPr>
        <w:tab/>
      </w:r>
      <w:r w:rsidRPr="00687B2B">
        <w:rPr>
          <w:rFonts w:eastAsia="Times New Roman"/>
          <w:b/>
          <w:bCs/>
          <w:color w:val="FF0000"/>
          <w:lang w:eastAsia="ar-SA"/>
        </w:rPr>
        <w:tab/>
      </w:r>
      <w:r w:rsidRPr="00687B2B">
        <w:rPr>
          <w:rFonts w:eastAsia="Times New Roman"/>
          <w:b/>
          <w:bCs/>
          <w:color w:val="FF0000"/>
          <w:lang w:eastAsia="ar-SA"/>
        </w:rPr>
        <w:tab/>
      </w:r>
      <w:r w:rsidRPr="00687B2B">
        <w:rPr>
          <w:rFonts w:eastAsia="Times New Roman"/>
          <w:b/>
          <w:bCs/>
          <w:color w:val="FF0000"/>
          <w:lang w:eastAsia="ar-SA"/>
        </w:rPr>
        <w:tab/>
      </w:r>
      <w:r w:rsidRPr="00687B2B">
        <w:rPr>
          <w:rFonts w:eastAsia="Times New Roman"/>
          <w:b/>
          <w:bCs/>
          <w:color w:val="FF0000"/>
          <w:lang w:eastAsia="ar-SA"/>
        </w:rPr>
        <w:tab/>
      </w:r>
      <w:r w:rsidRPr="00687B2B">
        <w:rPr>
          <w:rFonts w:eastAsia="Times New Roman"/>
          <w:b/>
          <w:bCs/>
          <w:color w:val="FF0000"/>
          <w:lang w:eastAsia="ar-SA"/>
        </w:rPr>
        <w:tab/>
      </w:r>
      <w:r w:rsidRPr="00687B2B">
        <w:rPr>
          <w:rFonts w:eastAsia="Times New Roman"/>
          <w:b/>
          <w:bCs/>
          <w:color w:val="FF0000"/>
          <w:lang w:eastAsia="ar-SA"/>
        </w:rPr>
        <w:tab/>
      </w:r>
    </w:p>
    <w:p w:rsidR="00291428" w:rsidRPr="00363031" w:rsidRDefault="009E4FAA" w:rsidP="009421C9">
      <w:pPr>
        <w:pStyle w:val="Heading7"/>
        <w:tabs>
          <w:tab w:val="clear" w:pos="1296"/>
        </w:tabs>
        <w:spacing w:line="360" w:lineRule="auto"/>
        <w:ind w:left="709" w:right="675"/>
        <w:rPr>
          <w:rFonts w:ascii="Georgia" w:eastAsia="Times New Roman" w:hAnsi="Georgia"/>
          <w:color w:val="FF0000"/>
          <w:sz w:val="28"/>
          <w:szCs w:val="28"/>
          <w:lang w:eastAsia="ar-SA"/>
        </w:rPr>
      </w:pPr>
      <w:hyperlink w:anchor="bibliography" w:history="1">
        <w:r w:rsidR="00291428" w:rsidRPr="00363031">
          <w:rPr>
            <w:rStyle w:val="Hyperlink"/>
            <w:rFonts w:ascii="Georgia" w:hAnsi="Georgia"/>
            <w:sz w:val="28"/>
            <w:szCs w:val="28"/>
          </w:rPr>
          <w:t xml:space="preserve">Bibliography </w:t>
        </w:r>
      </w:hyperlink>
      <w:r w:rsidR="00291428" w:rsidRPr="00363031">
        <w:rPr>
          <w:rFonts w:ascii="Georgia" w:eastAsia="Times New Roman" w:hAnsi="Georgia"/>
          <w:color w:val="FF0000"/>
          <w:sz w:val="28"/>
          <w:szCs w:val="28"/>
          <w:lang w:eastAsia="ar-SA"/>
        </w:rPr>
        <w:tab/>
      </w:r>
      <w:r w:rsidR="006C62DA">
        <w:rPr>
          <w:rFonts w:ascii="Georgia" w:eastAsia="Times New Roman" w:hAnsi="Georgia"/>
          <w:color w:val="FF0000"/>
          <w:sz w:val="28"/>
          <w:szCs w:val="28"/>
          <w:lang w:eastAsia="ar-SA"/>
        </w:rPr>
        <w:t xml:space="preserve">                                                                       </w:t>
      </w:r>
      <w:r w:rsidR="00291428" w:rsidRPr="00363031">
        <w:rPr>
          <w:rFonts w:ascii="Georgia" w:eastAsia="Times New Roman" w:hAnsi="Georgia"/>
          <w:color w:val="FF0000"/>
          <w:sz w:val="28"/>
          <w:szCs w:val="28"/>
          <w:lang w:eastAsia="ar-SA"/>
        </w:rPr>
        <w:tab/>
      </w:r>
      <w:r w:rsidR="00291428" w:rsidRPr="00363031">
        <w:rPr>
          <w:rFonts w:ascii="Georgia" w:eastAsia="Times New Roman" w:hAnsi="Georgia"/>
          <w:color w:val="FF0000"/>
          <w:sz w:val="28"/>
          <w:szCs w:val="28"/>
          <w:lang w:eastAsia="ar-SA"/>
        </w:rPr>
        <w:tab/>
      </w:r>
      <w:r w:rsidR="00291428" w:rsidRPr="00363031">
        <w:rPr>
          <w:rFonts w:ascii="Georgia" w:eastAsia="Times New Roman" w:hAnsi="Georgia"/>
          <w:color w:val="FF0000"/>
          <w:sz w:val="28"/>
          <w:szCs w:val="28"/>
          <w:lang w:eastAsia="ar-SA"/>
        </w:rPr>
        <w:tab/>
      </w:r>
      <w:r w:rsidR="00291428" w:rsidRPr="00363031">
        <w:rPr>
          <w:rFonts w:ascii="Georgia" w:eastAsia="Times New Roman" w:hAnsi="Georgia"/>
          <w:color w:val="FF0000"/>
          <w:sz w:val="28"/>
          <w:szCs w:val="28"/>
          <w:lang w:eastAsia="ar-SA"/>
        </w:rPr>
        <w:tab/>
      </w:r>
      <w:r w:rsidR="00291428" w:rsidRPr="00363031">
        <w:rPr>
          <w:rFonts w:ascii="Georgia" w:eastAsia="Times New Roman" w:hAnsi="Georgia"/>
          <w:color w:val="FF0000"/>
          <w:sz w:val="28"/>
          <w:szCs w:val="28"/>
          <w:lang w:eastAsia="ar-SA"/>
        </w:rPr>
        <w:tab/>
      </w:r>
      <w:r w:rsidR="00291428" w:rsidRPr="00363031">
        <w:rPr>
          <w:rFonts w:ascii="Georgia" w:eastAsia="Times New Roman" w:hAnsi="Georgia"/>
          <w:color w:val="FF0000"/>
          <w:sz w:val="28"/>
          <w:szCs w:val="28"/>
          <w:lang w:eastAsia="ar-SA"/>
        </w:rPr>
        <w:tab/>
      </w:r>
      <w:r w:rsidR="006C62DA">
        <w:rPr>
          <w:rFonts w:ascii="Georgia" w:eastAsia="Times New Roman" w:hAnsi="Georgia"/>
          <w:color w:val="FF0000"/>
          <w:sz w:val="28"/>
          <w:szCs w:val="28"/>
          <w:lang w:eastAsia="ar-SA"/>
        </w:rPr>
        <w:t xml:space="preserve">                                                  </w:t>
      </w:r>
    </w:p>
    <w:p w:rsidR="00291428" w:rsidRDefault="00291428" w:rsidP="00291428">
      <w:pPr>
        <w:snapToGrid w:val="0"/>
        <w:spacing w:line="360" w:lineRule="auto"/>
        <w:ind w:left="1418" w:right="675"/>
        <w:jc w:val="both"/>
        <w:rPr>
          <w:rFonts w:ascii="Georgia" w:eastAsia="Times New Roman" w:hAnsi="Georgia"/>
          <w:b/>
          <w:bCs/>
          <w:color w:val="FF0000"/>
          <w:sz w:val="22"/>
          <w:szCs w:val="22"/>
          <w:u w:val="single"/>
          <w:shd w:val="clear" w:color="auto" w:fill="FFFFFF"/>
          <w:lang w:eastAsia="ar-SA"/>
        </w:rPr>
      </w:pPr>
    </w:p>
    <w:p w:rsidR="00291428" w:rsidRDefault="00291428" w:rsidP="006D157F">
      <w:pPr>
        <w:spacing w:line="360" w:lineRule="auto"/>
        <w:ind w:left="720" w:right="675"/>
        <w:rPr>
          <w:rFonts w:ascii="Georgia" w:eastAsia="Times New Roman" w:hAnsi="Georgia"/>
          <w:color w:val="FF0000"/>
          <w:sz w:val="28"/>
          <w:szCs w:val="28"/>
        </w:rPr>
      </w:pPr>
      <w:r w:rsidRPr="00F845E9">
        <w:rPr>
          <w:rFonts w:ascii="Georgia" w:eastAsia="Times New Roman" w:hAnsi="Georgia"/>
          <w:color w:val="FF0000"/>
          <w:sz w:val="28"/>
          <w:szCs w:val="28"/>
        </w:rPr>
        <w:tab/>
      </w:r>
      <w:r w:rsidRPr="00F845E9">
        <w:rPr>
          <w:rFonts w:ascii="Georgia" w:eastAsia="Times New Roman" w:hAnsi="Georgia"/>
          <w:color w:val="FF0000"/>
          <w:sz w:val="28"/>
          <w:szCs w:val="28"/>
        </w:rPr>
        <w:tab/>
      </w:r>
    </w:p>
    <w:p w:rsidR="008803D7" w:rsidRPr="00F845E9" w:rsidRDefault="008803D7" w:rsidP="009421C9">
      <w:pPr>
        <w:spacing w:line="360" w:lineRule="auto"/>
        <w:ind w:right="675"/>
        <w:rPr>
          <w:rFonts w:ascii="Georgia" w:eastAsia="Times New Roman" w:hAnsi="Georgia"/>
          <w:color w:val="FF0000"/>
          <w:sz w:val="28"/>
          <w:szCs w:val="28"/>
        </w:rPr>
      </w:pPr>
    </w:p>
    <w:p w:rsidR="00AB1E40" w:rsidRDefault="00AB1E40" w:rsidP="00756D01">
      <w:pPr>
        <w:snapToGrid w:val="0"/>
        <w:spacing w:line="360" w:lineRule="auto"/>
        <w:ind w:left="1418" w:right="675"/>
        <w:jc w:val="both"/>
        <w:rPr>
          <w:rFonts w:ascii="Georgia" w:eastAsia="Times New Roman" w:hAnsi="Georgia"/>
          <w:b/>
          <w:bCs/>
          <w:color w:val="FF0000"/>
          <w:sz w:val="22"/>
          <w:szCs w:val="22"/>
          <w:u w:val="single"/>
          <w:shd w:val="clear" w:color="auto" w:fill="FFFFFF"/>
        </w:rPr>
      </w:pPr>
    </w:p>
    <w:p w:rsidR="00291428" w:rsidRPr="00756D01" w:rsidRDefault="00291428" w:rsidP="00756D01">
      <w:pPr>
        <w:snapToGrid w:val="0"/>
        <w:spacing w:line="360" w:lineRule="auto"/>
        <w:ind w:left="1418" w:right="675"/>
        <w:jc w:val="both"/>
        <w:rPr>
          <w:rFonts w:ascii="Georgia" w:eastAsia="Times New Roman" w:hAnsi="Georgia"/>
          <w:b/>
          <w:bCs/>
          <w:color w:val="FF0000"/>
          <w:sz w:val="22"/>
          <w:szCs w:val="22"/>
          <w:u w:val="single"/>
          <w:shd w:val="clear" w:color="auto" w:fill="FFFFFF"/>
        </w:rPr>
      </w:pPr>
      <w:r>
        <w:rPr>
          <w:rFonts w:ascii="Georgia" w:eastAsia="Times New Roman" w:hAnsi="Georgia"/>
          <w:b/>
          <w:bCs/>
          <w:color w:val="FF0000"/>
          <w:sz w:val="22"/>
          <w:szCs w:val="22"/>
          <w:u w:val="single"/>
          <w:shd w:val="clear" w:color="auto" w:fill="FFFFFF"/>
        </w:rPr>
        <w:br/>
      </w:r>
      <w:bookmarkStart w:id="0" w:name="Preface"/>
      <w:bookmarkEnd w:id="0"/>
      <w:r w:rsidR="009E4FAA">
        <w:rPr>
          <w:noProof/>
        </w:rPr>
        <w:pict>
          <v:group id="_x0000_s1026" style="position:absolute;left:0;text-align:left;margin-left:18.75pt;margin-top:5.4pt;width:282.15pt;height:108pt;z-index:251618816;mso-position-horizontal-relative:text;mso-position-vertical-relative:text" coordorigin="1470,1242" coordsize="5643,2160">
            <v:line id="_x0000_s1027" style="position:absolute" from="2437,1242" to="2437,3402" strokeweight=".26mm">
              <v:stroke joinstyle="miter"/>
            </v:line>
            <v:line id="_x0000_s1028" style="position:absolute" from="1470,2683" to="7113,2683" strokeweight=".26mm">
              <v:stroke joinstyle="miter"/>
            </v:line>
          </v:group>
        </w:pict>
      </w:r>
      <w:r>
        <w:tab/>
      </w:r>
      <w:bookmarkStart w:id="1" w:name="Chap%201"/>
      <w:r w:rsidR="000E487D" w:rsidRPr="00756D01">
        <w:rPr>
          <w:b/>
          <w:bCs/>
          <w:sz w:val="96"/>
          <w:szCs w:val="96"/>
        </w:rPr>
        <w:t>C</w:t>
      </w:r>
      <w:r w:rsidR="000E487D" w:rsidRPr="00756D01">
        <w:rPr>
          <w:b/>
          <w:bCs/>
          <w:sz w:val="52"/>
        </w:rPr>
        <w:t>HAPTER #</w:t>
      </w:r>
      <w:r w:rsidRPr="00756D01">
        <w:rPr>
          <w:b/>
          <w:bCs/>
          <w:sz w:val="72"/>
        </w:rPr>
        <w:t xml:space="preserve"> </w:t>
      </w:r>
      <w:bookmarkEnd w:id="1"/>
      <w:r w:rsidRPr="00756D01">
        <w:rPr>
          <w:b/>
          <w:bCs/>
          <w:sz w:val="72"/>
        </w:rPr>
        <w:t>1</w:t>
      </w:r>
    </w:p>
    <w:p w:rsidR="00291428" w:rsidRDefault="00291428" w:rsidP="006D157F">
      <w:pPr>
        <w:spacing w:line="360" w:lineRule="auto"/>
        <w:jc w:val="both"/>
        <w:rPr>
          <w:rFonts w:ascii="Monotype Corsiva" w:hAnsi="Monotype Corsiva"/>
          <w:b/>
          <w:bCs/>
          <w:sz w:val="72"/>
        </w:rPr>
      </w:pPr>
      <w:r>
        <w:rPr>
          <w:rFonts w:ascii="Monotype Corsiva" w:hAnsi="Monotype Corsiva"/>
          <w:b/>
          <w:bCs/>
          <w:sz w:val="72"/>
        </w:rPr>
        <w:t xml:space="preserve">        </w:t>
      </w:r>
    </w:p>
    <w:p w:rsidR="00291428" w:rsidRPr="00687B2B" w:rsidRDefault="00291428" w:rsidP="00291428">
      <w:pPr>
        <w:spacing w:line="360" w:lineRule="auto"/>
        <w:rPr>
          <w:b/>
          <w:bCs/>
          <w:sz w:val="56"/>
          <w:szCs w:val="56"/>
          <w:u w:val="single"/>
        </w:rPr>
      </w:pPr>
      <w:r w:rsidRPr="00687B2B">
        <w:rPr>
          <w:b/>
          <w:bCs/>
          <w:sz w:val="56"/>
          <w:szCs w:val="56"/>
          <w:u w:val="single"/>
        </w:rPr>
        <w:t xml:space="preserve">Introduction </w:t>
      </w:r>
    </w:p>
    <w:p w:rsidR="00291428" w:rsidRPr="00687B2B" w:rsidRDefault="00291428" w:rsidP="00756D01">
      <w:pPr>
        <w:pStyle w:val="BodyTextIndent2"/>
        <w:spacing w:before="280" w:after="280"/>
        <w:ind w:firstLine="709"/>
        <w:jc w:val="both"/>
        <w:rPr>
          <w:i/>
          <w:iCs/>
          <w:u w:val="single"/>
        </w:rPr>
      </w:pPr>
      <w:r w:rsidRPr="00687B2B">
        <w:rPr>
          <w:i/>
          <w:iCs/>
          <w:u w:val="single"/>
        </w:rPr>
        <w:t xml:space="preserve">Contents: </w:t>
      </w:r>
    </w:p>
    <w:p w:rsidR="00291428" w:rsidRPr="00687B2B" w:rsidRDefault="00356E72" w:rsidP="002F0459">
      <w:pPr>
        <w:numPr>
          <w:ilvl w:val="0"/>
          <w:numId w:val="5"/>
        </w:numPr>
        <w:tabs>
          <w:tab w:val="left" w:pos="1800"/>
        </w:tabs>
        <w:autoSpaceDE w:val="0"/>
        <w:spacing w:line="360" w:lineRule="auto"/>
        <w:jc w:val="both"/>
      </w:pPr>
      <w:r w:rsidRPr="00687B2B">
        <w:t>Introduction</w:t>
      </w:r>
    </w:p>
    <w:p w:rsidR="00291428" w:rsidRPr="00687B2B" w:rsidRDefault="00291428" w:rsidP="002F0459">
      <w:pPr>
        <w:numPr>
          <w:ilvl w:val="0"/>
          <w:numId w:val="5"/>
        </w:numPr>
        <w:tabs>
          <w:tab w:val="left" w:pos="1800"/>
        </w:tabs>
        <w:autoSpaceDE w:val="0"/>
        <w:spacing w:line="360" w:lineRule="auto"/>
        <w:jc w:val="both"/>
        <w:rPr>
          <w:rFonts w:eastAsia="Times New Roman"/>
        </w:rPr>
      </w:pPr>
      <w:r w:rsidRPr="00687B2B">
        <w:rPr>
          <w:rFonts w:eastAsia="Times New Roman"/>
        </w:rPr>
        <w:t>Problem Definition</w:t>
      </w:r>
    </w:p>
    <w:p w:rsidR="00291428" w:rsidRPr="00687B2B" w:rsidRDefault="00291428" w:rsidP="002F0459">
      <w:pPr>
        <w:numPr>
          <w:ilvl w:val="0"/>
          <w:numId w:val="5"/>
        </w:numPr>
        <w:tabs>
          <w:tab w:val="left" w:pos="1800"/>
        </w:tabs>
        <w:autoSpaceDE w:val="0"/>
        <w:spacing w:line="360" w:lineRule="auto"/>
        <w:jc w:val="both"/>
        <w:rPr>
          <w:rFonts w:eastAsia="Times New Roman"/>
        </w:rPr>
      </w:pPr>
      <w:r w:rsidRPr="00687B2B">
        <w:rPr>
          <w:rFonts w:eastAsia="Times New Roman"/>
        </w:rPr>
        <w:t>Aim</w:t>
      </w:r>
    </w:p>
    <w:p w:rsidR="00291428" w:rsidRPr="00687B2B" w:rsidRDefault="00291428" w:rsidP="002F0459">
      <w:pPr>
        <w:numPr>
          <w:ilvl w:val="0"/>
          <w:numId w:val="5"/>
        </w:numPr>
        <w:tabs>
          <w:tab w:val="left" w:pos="1800"/>
        </w:tabs>
        <w:autoSpaceDE w:val="0"/>
        <w:spacing w:line="360" w:lineRule="auto"/>
        <w:jc w:val="both"/>
        <w:rPr>
          <w:rFonts w:eastAsia="Times New Roman"/>
        </w:rPr>
      </w:pPr>
      <w:r w:rsidRPr="00687B2B">
        <w:rPr>
          <w:rFonts w:eastAsia="Times New Roman"/>
        </w:rPr>
        <w:t>Objective</w:t>
      </w:r>
    </w:p>
    <w:p w:rsidR="00291428" w:rsidRPr="00687B2B" w:rsidRDefault="00291428" w:rsidP="002F0459">
      <w:pPr>
        <w:numPr>
          <w:ilvl w:val="0"/>
          <w:numId w:val="5"/>
        </w:numPr>
        <w:tabs>
          <w:tab w:val="left" w:pos="1800"/>
        </w:tabs>
        <w:autoSpaceDE w:val="0"/>
        <w:spacing w:line="360" w:lineRule="auto"/>
        <w:jc w:val="both"/>
        <w:rPr>
          <w:rFonts w:eastAsia="Times New Roman"/>
        </w:rPr>
      </w:pPr>
      <w:r w:rsidRPr="00687B2B">
        <w:rPr>
          <w:rFonts w:eastAsia="Times New Roman"/>
        </w:rPr>
        <w:t>Goal</w:t>
      </w:r>
    </w:p>
    <w:p w:rsidR="00291428" w:rsidRPr="00687B2B" w:rsidRDefault="00291428" w:rsidP="002F0459">
      <w:pPr>
        <w:numPr>
          <w:ilvl w:val="0"/>
          <w:numId w:val="5"/>
        </w:numPr>
        <w:tabs>
          <w:tab w:val="left" w:pos="1800"/>
        </w:tabs>
        <w:autoSpaceDE w:val="0"/>
        <w:spacing w:line="360" w:lineRule="auto"/>
        <w:jc w:val="both"/>
        <w:rPr>
          <w:rFonts w:eastAsia="Times New Roman"/>
        </w:rPr>
      </w:pPr>
      <w:r w:rsidRPr="00687B2B">
        <w:rPr>
          <w:rFonts w:eastAsia="Times New Roman"/>
        </w:rPr>
        <w:t>Need of System</w:t>
      </w:r>
    </w:p>
    <w:p w:rsidR="00291428" w:rsidRDefault="00291428" w:rsidP="00291428">
      <w:pPr>
        <w:tabs>
          <w:tab w:val="left" w:pos="1800"/>
        </w:tabs>
        <w:autoSpaceDE w:val="0"/>
        <w:spacing w:line="360" w:lineRule="auto"/>
        <w:jc w:val="both"/>
        <w:rPr>
          <w:rFonts w:ascii="Georgia" w:hAnsi="Georgia"/>
          <w:sz w:val="22"/>
          <w:szCs w:val="22"/>
        </w:rPr>
      </w:pPr>
    </w:p>
    <w:p w:rsidR="00291428" w:rsidRDefault="00291428" w:rsidP="00291428">
      <w:pPr>
        <w:spacing w:after="280" w:line="360" w:lineRule="auto"/>
        <w:jc w:val="center"/>
        <w:rPr>
          <w:rFonts w:ascii="Georgia" w:hAnsi="Georgia"/>
          <w:sz w:val="22"/>
          <w:szCs w:val="22"/>
        </w:rPr>
      </w:pPr>
    </w:p>
    <w:p w:rsidR="00291428" w:rsidRDefault="00291428" w:rsidP="00291428">
      <w:pPr>
        <w:spacing w:after="280" w:line="360" w:lineRule="auto"/>
        <w:rPr>
          <w:rFonts w:ascii="Georgia" w:hAnsi="Georgia"/>
          <w:sz w:val="22"/>
          <w:szCs w:val="22"/>
        </w:rPr>
      </w:pPr>
    </w:p>
    <w:p w:rsidR="00291428" w:rsidRDefault="00291428" w:rsidP="00291428">
      <w:pPr>
        <w:spacing w:after="280" w:line="360" w:lineRule="auto"/>
        <w:rPr>
          <w:rFonts w:ascii="Georgia" w:hAnsi="Georgia"/>
          <w:sz w:val="22"/>
          <w:szCs w:val="22"/>
        </w:rPr>
      </w:pPr>
    </w:p>
    <w:p w:rsidR="00291428" w:rsidRDefault="00291428" w:rsidP="00291428">
      <w:pPr>
        <w:spacing w:after="280" w:line="360" w:lineRule="auto"/>
        <w:rPr>
          <w:rFonts w:ascii="Georgia" w:hAnsi="Georgia"/>
          <w:sz w:val="22"/>
          <w:szCs w:val="22"/>
        </w:rPr>
      </w:pPr>
    </w:p>
    <w:p w:rsidR="00291428" w:rsidRDefault="00291428" w:rsidP="00291428">
      <w:pPr>
        <w:spacing w:after="280" w:line="360" w:lineRule="auto"/>
        <w:rPr>
          <w:rFonts w:ascii="Georgia" w:hAnsi="Georgia"/>
          <w:sz w:val="22"/>
          <w:szCs w:val="22"/>
        </w:rPr>
      </w:pPr>
    </w:p>
    <w:p w:rsidR="00291428" w:rsidRDefault="00291428" w:rsidP="00291428">
      <w:pPr>
        <w:spacing w:after="280" w:line="360" w:lineRule="auto"/>
        <w:rPr>
          <w:rFonts w:ascii="Georgia" w:hAnsi="Georgia"/>
          <w:sz w:val="22"/>
          <w:szCs w:val="22"/>
        </w:rPr>
      </w:pPr>
    </w:p>
    <w:p w:rsidR="009421C9" w:rsidRDefault="009421C9" w:rsidP="00291428">
      <w:pPr>
        <w:spacing w:line="360" w:lineRule="auto"/>
        <w:ind w:right="660" w:firstLine="705"/>
        <w:jc w:val="both"/>
        <w:rPr>
          <w:rFonts w:ascii="Georgia" w:hAnsi="Georgia"/>
          <w:b/>
          <w:sz w:val="28"/>
          <w:szCs w:val="26"/>
          <w:u w:val="single"/>
        </w:rPr>
      </w:pPr>
    </w:p>
    <w:p w:rsidR="009421C9" w:rsidRDefault="009421C9" w:rsidP="00291428">
      <w:pPr>
        <w:spacing w:line="360" w:lineRule="auto"/>
        <w:ind w:right="660" w:firstLine="705"/>
        <w:jc w:val="both"/>
        <w:rPr>
          <w:rFonts w:ascii="Georgia" w:hAnsi="Georgia"/>
          <w:b/>
          <w:sz w:val="28"/>
          <w:szCs w:val="26"/>
          <w:u w:val="single"/>
        </w:rPr>
      </w:pPr>
    </w:p>
    <w:p w:rsidR="00AB1E40" w:rsidRDefault="00291428" w:rsidP="001D28EE">
      <w:pPr>
        <w:spacing w:line="360" w:lineRule="auto"/>
        <w:ind w:right="660"/>
        <w:jc w:val="both"/>
        <w:rPr>
          <w:b/>
          <w:sz w:val="28"/>
          <w:szCs w:val="26"/>
          <w:u w:val="single"/>
        </w:rPr>
      </w:pPr>
      <w:r w:rsidRPr="00687B2B">
        <w:rPr>
          <w:b/>
          <w:sz w:val="28"/>
          <w:szCs w:val="26"/>
          <w:u w:val="single"/>
        </w:rPr>
        <w:lastRenderedPageBreak/>
        <w:t>Introduction to the System:</w:t>
      </w:r>
    </w:p>
    <w:p w:rsidR="003550BA" w:rsidRPr="00687B2B" w:rsidRDefault="003550BA" w:rsidP="001D28EE">
      <w:pPr>
        <w:spacing w:line="360" w:lineRule="auto"/>
        <w:ind w:right="660"/>
        <w:jc w:val="both"/>
        <w:rPr>
          <w:b/>
          <w:sz w:val="28"/>
          <w:szCs w:val="26"/>
          <w:u w:val="single"/>
        </w:rPr>
      </w:pPr>
    </w:p>
    <w:p w:rsidR="0034748C" w:rsidRPr="0034748C" w:rsidRDefault="0034748C" w:rsidP="0034748C">
      <w:pPr>
        <w:numPr>
          <w:ilvl w:val="0"/>
          <w:numId w:val="34"/>
        </w:numPr>
        <w:tabs>
          <w:tab w:val="clear" w:pos="720"/>
          <w:tab w:val="num" w:pos="360"/>
        </w:tabs>
        <w:spacing w:line="360" w:lineRule="auto"/>
        <w:ind w:left="360"/>
        <w:jc w:val="both"/>
        <w:rPr>
          <w:color w:val="000000"/>
        </w:rPr>
      </w:pPr>
      <w:r w:rsidRPr="0034748C">
        <w:rPr>
          <w:color w:val="000000"/>
        </w:rPr>
        <w:t>Donation Management Project System is a mission to end hunger and no wasting of food and other needy items to make a hungry-free world.</w:t>
      </w:r>
    </w:p>
    <w:p w:rsidR="0034748C" w:rsidRPr="0034748C" w:rsidRDefault="0034748C" w:rsidP="0034748C">
      <w:pPr>
        <w:numPr>
          <w:ilvl w:val="0"/>
          <w:numId w:val="34"/>
        </w:numPr>
        <w:tabs>
          <w:tab w:val="clear" w:pos="720"/>
          <w:tab w:val="num" w:pos="360"/>
        </w:tabs>
        <w:spacing w:line="360" w:lineRule="auto"/>
        <w:ind w:left="360"/>
        <w:jc w:val="both"/>
        <w:rPr>
          <w:color w:val="000000"/>
        </w:rPr>
      </w:pPr>
      <w:r w:rsidRPr="0034748C">
        <w:rPr>
          <w:color w:val="000000"/>
        </w:rPr>
        <w:t>In the current working scenario, many NGOs are struggling with some issues mainly communication with their member, heads and volunteer while NGO are donating.</w:t>
      </w:r>
    </w:p>
    <w:p w:rsidR="0034748C" w:rsidRPr="0034748C" w:rsidRDefault="0034748C" w:rsidP="0034748C">
      <w:pPr>
        <w:numPr>
          <w:ilvl w:val="0"/>
          <w:numId w:val="34"/>
        </w:numPr>
        <w:tabs>
          <w:tab w:val="clear" w:pos="720"/>
          <w:tab w:val="num" w:pos="360"/>
        </w:tabs>
        <w:spacing w:line="360" w:lineRule="auto"/>
        <w:ind w:left="360"/>
        <w:jc w:val="both"/>
        <w:rPr>
          <w:color w:val="000000"/>
        </w:rPr>
      </w:pPr>
      <w:r w:rsidRPr="0034748C">
        <w:rPr>
          <w:color w:val="000000"/>
        </w:rPr>
        <w:t>The focus of this project is to reduce the amount of wastage of needy items and being used to the needy people.</w:t>
      </w:r>
      <w:r w:rsidRPr="0034748C">
        <w:rPr>
          <w:color w:val="000000"/>
        </w:rPr>
        <w:tab/>
      </w:r>
      <w:r w:rsidRPr="0034748C">
        <w:rPr>
          <w:b/>
          <w:bCs/>
          <w:i/>
          <w:iCs/>
          <w:color w:val="000000"/>
          <w:u w:val="single"/>
        </w:rPr>
        <w:t xml:space="preserve"> </w:t>
      </w:r>
    </w:p>
    <w:p w:rsidR="00291428" w:rsidRPr="001518F2" w:rsidRDefault="00291428" w:rsidP="00687B2B">
      <w:pPr>
        <w:spacing w:line="360" w:lineRule="auto"/>
        <w:ind w:left="705" w:firstLine="709"/>
        <w:jc w:val="both"/>
        <w:rPr>
          <w:color w:val="000000"/>
        </w:rPr>
      </w:pPr>
    </w:p>
    <w:p w:rsidR="000F765D" w:rsidRPr="00947448" w:rsidRDefault="00291428" w:rsidP="00291428">
      <w:pPr>
        <w:spacing w:line="360" w:lineRule="auto"/>
        <w:ind w:right="660"/>
        <w:jc w:val="both"/>
        <w:rPr>
          <w:b/>
          <w:bCs/>
          <w:sz w:val="28"/>
          <w:szCs w:val="26"/>
          <w:u w:val="single"/>
        </w:rPr>
      </w:pPr>
      <w:r w:rsidRPr="00947448">
        <w:rPr>
          <w:b/>
          <w:bCs/>
          <w:sz w:val="28"/>
          <w:szCs w:val="26"/>
          <w:u w:val="single"/>
        </w:rPr>
        <w:t>Problem Definition:</w:t>
      </w:r>
    </w:p>
    <w:p w:rsidR="0034748C" w:rsidRPr="0034748C" w:rsidRDefault="0034748C" w:rsidP="0034748C">
      <w:pPr>
        <w:spacing w:line="360" w:lineRule="auto"/>
        <w:jc w:val="both"/>
      </w:pPr>
      <w:r w:rsidRPr="0034748C">
        <w:t>Presently people who wish to donate items need to personally visit the organizations and donate foods or other items. Otherwise, they have to search for some websites to donate needy items. In general, the large manufacturers, wholesalers, and organized community provide food items to food banks or waste tons of foods daily. They have to search for some organization that needs food. This process involves a lot of time to contact the organization to check the requirement. If they do not need the food, then the person has to contact another organization. This makes the donor tired and exhausted.</w:t>
      </w:r>
    </w:p>
    <w:p w:rsidR="00291428" w:rsidRDefault="00291428" w:rsidP="00291428">
      <w:pPr>
        <w:spacing w:line="360" w:lineRule="auto"/>
        <w:ind w:left="709"/>
        <w:jc w:val="both"/>
        <w:rPr>
          <w:rFonts w:ascii="Georgia" w:hAnsi="Georgia"/>
          <w:b/>
          <w:bCs/>
          <w:szCs w:val="22"/>
          <w:u w:val="single"/>
        </w:rPr>
      </w:pPr>
    </w:p>
    <w:p w:rsidR="00C238F1" w:rsidRDefault="00C238F1" w:rsidP="001D28EE">
      <w:pPr>
        <w:spacing w:line="360" w:lineRule="auto"/>
        <w:ind w:right="660"/>
        <w:jc w:val="both"/>
        <w:rPr>
          <w:b/>
          <w:bCs/>
          <w:sz w:val="28"/>
          <w:szCs w:val="26"/>
          <w:u w:val="single"/>
        </w:rPr>
      </w:pPr>
    </w:p>
    <w:p w:rsidR="00C238F1" w:rsidRDefault="00C238F1" w:rsidP="001D28EE">
      <w:pPr>
        <w:spacing w:line="360" w:lineRule="auto"/>
        <w:ind w:right="660"/>
        <w:jc w:val="both"/>
        <w:rPr>
          <w:b/>
          <w:bCs/>
          <w:sz w:val="28"/>
          <w:szCs w:val="26"/>
          <w:u w:val="single"/>
        </w:rPr>
      </w:pPr>
    </w:p>
    <w:p w:rsidR="00291428" w:rsidRDefault="00291428" w:rsidP="00291428">
      <w:pPr>
        <w:spacing w:line="360" w:lineRule="auto"/>
        <w:ind w:left="709" w:right="660"/>
        <w:jc w:val="both"/>
        <w:rPr>
          <w:rFonts w:ascii="Georgia" w:hAnsi="Georgia"/>
          <w:b/>
          <w:bCs/>
          <w:sz w:val="26"/>
          <w:szCs w:val="26"/>
          <w:u w:val="single"/>
        </w:rPr>
      </w:pPr>
    </w:p>
    <w:p w:rsidR="00B46FF3" w:rsidRDefault="00B46FF3" w:rsidP="00291428">
      <w:pPr>
        <w:spacing w:line="360" w:lineRule="auto"/>
        <w:ind w:left="709" w:right="660"/>
        <w:jc w:val="both"/>
        <w:rPr>
          <w:rFonts w:ascii="Georgia" w:hAnsi="Georgia"/>
          <w:b/>
          <w:bCs/>
          <w:sz w:val="26"/>
          <w:szCs w:val="26"/>
          <w:u w:val="single"/>
        </w:rPr>
      </w:pPr>
    </w:p>
    <w:p w:rsidR="00B46FF3" w:rsidRDefault="00B46FF3"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550BA" w:rsidRDefault="003550BA" w:rsidP="00291428">
      <w:pPr>
        <w:spacing w:line="360" w:lineRule="auto"/>
        <w:ind w:left="709" w:right="660"/>
        <w:jc w:val="both"/>
        <w:rPr>
          <w:rFonts w:ascii="Georgia" w:hAnsi="Georgia"/>
          <w:b/>
          <w:bCs/>
          <w:sz w:val="26"/>
          <w:szCs w:val="26"/>
          <w:u w:val="single"/>
        </w:rPr>
      </w:pPr>
    </w:p>
    <w:p w:rsidR="0034748C" w:rsidRDefault="0034748C" w:rsidP="00291428">
      <w:pPr>
        <w:spacing w:line="360" w:lineRule="auto"/>
        <w:ind w:left="709" w:right="660"/>
        <w:jc w:val="both"/>
        <w:rPr>
          <w:rFonts w:ascii="Georgia" w:hAnsi="Georgia"/>
          <w:b/>
          <w:bCs/>
          <w:sz w:val="26"/>
          <w:szCs w:val="26"/>
          <w:u w:val="single"/>
        </w:rPr>
      </w:pPr>
    </w:p>
    <w:p w:rsidR="0034748C" w:rsidRDefault="0034748C" w:rsidP="00291428">
      <w:pPr>
        <w:spacing w:line="360" w:lineRule="auto"/>
        <w:ind w:left="709" w:right="660"/>
        <w:jc w:val="both"/>
        <w:rPr>
          <w:rFonts w:ascii="Georgia" w:hAnsi="Georgia"/>
          <w:b/>
          <w:bCs/>
          <w:sz w:val="26"/>
          <w:szCs w:val="26"/>
          <w:u w:val="single"/>
        </w:rPr>
      </w:pPr>
    </w:p>
    <w:p w:rsidR="00291428" w:rsidRDefault="00291428" w:rsidP="001D28EE">
      <w:pPr>
        <w:spacing w:line="360" w:lineRule="auto"/>
        <w:ind w:right="660"/>
        <w:jc w:val="both"/>
        <w:rPr>
          <w:rFonts w:ascii="Georgia" w:hAnsi="Georgia"/>
          <w:b/>
          <w:bCs/>
          <w:sz w:val="28"/>
          <w:szCs w:val="26"/>
          <w:u w:val="single"/>
        </w:rPr>
      </w:pPr>
      <w:r>
        <w:rPr>
          <w:rFonts w:ascii="Georgia" w:hAnsi="Georgia"/>
          <w:b/>
          <w:bCs/>
          <w:sz w:val="28"/>
          <w:szCs w:val="26"/>
          <w:u w:val="single"/>
        </w:rPr>
        <w:lastRenderedPageBreak/>
        <w:t>Objective:</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Reduce lack of awareness.</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Enable easy interaction between donor and volunteer.</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It is very much faster than manual system.</w:t>
      </w:r>
      <w:r w:rsidRPr="0034748C">
        <w:rPr>
          <w:rFonts w:eastAsia="Times New Roman"/>
          <w:b/>
          <w:bCs/>
          <w:i/>
          <w:iCs/>
          <w:color w:val="000000"/>
          <w:u w:val="single"/>
        </w:rPr>
        <w:t xml:space="preserve"> </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Easy and fastest record finding technique.</w:t>
      </w:r>
      <w:r w:rsidRPr="0034748C">
        <w:rPr>
          <w:rFonts w:eastAsia="Times New Roman"/>
          <w:b/>
          <w:bCs/>
          <w:i/>
          <w:iCs/>
          <w:color w:val="000000"/>
          <w:u w:val="single"/>
        </w:rPr>
        <w:t xml:space="preserve"> </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It is very much flexible to work.</w:t>
      </w:r>
      <w:r w:rsidRPr="0034748C">
        <w:rPr>
          <w:rFonts w:eastAsia="Times New Roman"/>
          <w:b/>
          <w:bCs/>
          <w:i/>
          <w:iCs/>
          <w:color w:val="000000"/>
          <w:u w:val="single"/>
        </w:rPr>
        <w:t xml:space="preserve"> </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 xml:space="preserve">It is very user oriented. </w:t>
      </w:r>
    </w:p>
    <w:p w:rsidR="0034748C" w:rsidRPr="0034748C" w:rsidRDefault="0034748C" w:rsidP="0034748C">
      <w:pPr>
        <w:numPr>
          <w:ilvl w:val="0"/>
          <w:numId w:val="36"/>
        </w:numPr>
        <w:shd w:val="clear" w:color="auto" w:fill="FFFFFF"/>
        <w:tabs>
          <w:tab w:val="clear" w:pos="720"/>
          <w:tab w:val="num" w:pos="540"/>
        </w:tabs>
        <w:spacing w:after="450" w:line="360" w:lineRule="auto"/>
        <w:ind w:hanging="720"/>
        <w:jc w:val="both"/>
        <w:rPr>
          <w:rFonts w:eastAsia="Times New Roman"/>
          <w:color w:val="000000"/>
        </w:rPr>
      </w:pPr>
      <w:r w:rsidRPr="0034748C">
        <w:rPr>
          <w:rFonts w:eastAsia="Times New Roman"/>
          <w:color w:val="000000"/>
        </w:rPr>
        <w:t>Data can be stored for a longer period.</w:t>
      </w:r>
    </w:p>
    <w:p w:rsidR="006D157F" w:rsidRPr="00C238F1" w:rsidRDefault="006D157F" w:rsidP="00C238F1">
      <w:pPr>
        <w:shd w:val="clear" w:color="auto" w:fill="FFFFFF"/>
        <w:spacing w:after="450" w:line="360" w:lineRule="auto"/>
        <w:jc w:val="both"/>
        <w:rPr>
          <w:rFonts w:eastAsia="Times New Roman"/>
          <w:color w:val="333333"/>
        </w:rPr>
      </w:pPr>
    </w:p>
    <w:p w:rsidR="00291428" w:rsidRDefault="00291428" w:rsidP="00291428">
      <w:pPr>
        <w:tabs>
          <w:tab w:val="left" w:pos="2828"/>
        </w:tabs>
        <w:spacing w:line="360" w:lineRule="auto"/>
        <w:ind w:left="2828" w:right="660"/>
        <w:jc w:val="both"/>
        <w:rPr>
          <w:rFonts w:ascii="Georgia" w:hAnsi="Georgia"/>
          <w:color w:val="000000"/>
          <w:sz w:val="22"/>
          <w:szCs w:val="22"/>
        </w:rPr>
      </w:pPr>
    </w:p>
    <w:p w:rsidR="00291428" w:rsidRPr="0065284A" w:rsidRDefault="00291428" w:rsidP="007A7D38">
      <w:pPr>
        <w:spacing w:line="360" w:lineRule="auto"/>
        <w:ind w:right="660"/>
        <w:jc w:val="both"/>
        <w:rPr>
          <w:b/>
          <w:bCs/>
          <w:color w:val="000000"/>
          <w:sz w:val="28"/>
          <w:szCs w:val="26"/>
          <w:u w:val="single"/>
        </w:rPr>
      </w:pPr>
      <w:r w:rsidRPr="0065284A">
        <w:rPr>
          <w:b/>
          <w:bCs/>
          <w:color w:val="000000"/>
          <w:sz w:val="28"/>
          <w:szCs w:val="26"/>
          <w:u w:val="single"/>
        </w:rPr>
        <w:t>Need of the System:</w:t>
      </w:r>
    </w:p>
    <w:p w:rsidR="0034748C" w:rsidRPr="0034748C" w:rsidRDefault="0034748C" w:rsidP="0034748C">
      <w:pPr>
        <w:spacing w:line="360" w:lineRule="auto"/>
        <w:jc w:val="both"/>
        <w:rPr>
          <w:color w:val="000000"/>
        </w:rPr>
      </w:pPr>
      <w:r w:rsidRPr="0034748C">
        <w:rPr>
          <w:color w:val="000000"/>
        </w:rPr>
        <w:t xml:space="preserve">There is always a need of a system that will provide an interactive platform between donors and NGOs (Volunteers). This system will reduce the manual operation required to collect donations. And also generates the various reports for analysis. </w:t>
      </w:r>
    </w:p>
    <w:p w:rsidR="0034748C" w:rsidRPr="0034748C" w:rsidRDefault="0034748C" w:rsidP="0034748C">
      <w:pPr>
        <w:spacing w:line="360" w:lineRule="auto"/>
        <w:jc w:val="both"/>
        <w:rPr>
          <w:color w:val="000000"/>
        </w:rPr>
      </w:pPr>
      <w:r w:rsidRPr="0034748C">
        <w:rPr>
          <w:color w:val="000000"/>
        </w:rPr>
        <w:t xml:space="preserve">Thus, there is a big need of an online donation management system, which provides all the above- mentioned facilities and many more.  </w:t>
      </w:r>
    </w:p>
    <w:p w:rsidR="00291428" w:rsidRPr="0065284A" w:rsidRDefault="00291428" w:rsidP="0065284A">
      <w:pPr>
        <w:spacing w:line="360" w:lineRule="auto"/>
        <w:jc w:val="both"/>
      </w:pPr>
    </w:p>
    <w:p w:rsidR="00291428" w:rsidRDefault="00291428" w:rsidP="00291428">
      <w:pPr>
        <w:rPr>
          <w:color w:val="000000"/>
        </w:rPr>
      </w:pPr>
      <w:r>
        <w:rPr>
          <w:color w:val="000000"/>
        </w:rPr>
        <w:br/>
      </w:r>
    </w:p>
    <w:p w:rsidR="00291428" w:rsidRDefault="00291428" w:rsidP="00291428">
      <w:pPr>
        <w:spacing w:line="360" w:lineRule="auto"/>
        <w:ind w:left="705" w:right="660"/>
        <w:jc w:val="both"/>
        <w:rPr>
          <w:rFonts w:ascii="Georgia" w:hAnsi="Georgia"/>
          <w:color w:val="000000"/>
          <w:sz w:val="22"/>
          <w:szCs w:val="22"/>
        </w:rPr>
      </w:pPr>
    </w:p>
    <w:p w:rsidR="00291428" w:rsidRDefault="00291428" w:rsidP="00291428">
      <w:pPr>
        <w:spacing w:line="360" w:lineRule="auto"/>
        <w:ind w:left="709" w:right="660"/>
        <w:jc w:val="both"/>
        <w:rPr>
          <w:rFonts w:ascii="Georgia" w:hAnsi="Georgia"/>
          <w:b/>
          <w:bCs/>
          <w:color w:val="000000"/>
          <w:sz w:val="28"/>
          <w:szCs w:val="26"/>
          <w:u w:val="single"/>
        </w:rPr>
      </w:pPr>
    </w:p>
    <w:p w:rsidR="00291428" w:rsidRDefault="00291428" w:rsidP="00291428">
      <w:pPr>
        <w:spacing w:line="360" w:lineRule="auto"/>
        <w:ind w:left="709" w:right="660"/>
        <w:jc w:val="both"/>
        <w:rPr>
          <w:rFonts w:ascii="Georgia" w:hAnsi="Georgia"/>
          <w:b/>
          <w:bCs/>
          <w:color w:val="000000"/>
          <w:sz w:val="28"/>
          <w:szCs w:val="26"/>
          <w:u w:val="single"/>
        </w:rPr>
      </w:pPr>
    </w:p>
    <w:p w:rsidR="00291428" w:rsidRDefault="00291428" w:rsidP="00291428">
      <w:pPr>
        <w:spacing w:line="360" w:lineRule="auto"/>
        <w:ind w:left="709" w:right="660"/>
        <w:jc w:val="center"/>
        <w:rPr>
          <w:rFonts w:ascii="Georgia" w:hAnsi="Georgia"/>
          <w:color w:val="000000"/>
          <w:sz w:val="22"/>
          <w:szCs w:val="22"/>
        </w:rPr>
      </w:pPr>
    </w:p>
    <w:p w:rsidR="00291428" w:rsidRDefault="00291428" w:rsidP="00291428">
      <w:pPr>
        <w:spacing w:line="360" w:lineRule="auto"/>
        <w:ind w:left="709" w:right="660"/>
        <w:jc w:val="center"/>
        <w:rPr>
          <w:rFonts w:ascii="Georgia" w:hAnsi="Georgia"/>
          <w:color w:val="000000"/>
          <w:sz w:val="22"/>
          <w:szCs w:val="22"/>
        </w:rPr>
      </w:pPr>
    </w:p>
    <w:p w:rsidR="00291428" w:rsidRDefault="00291428" w:rsidP="00291428">
      <w:pPr>
        <w:spacing w:line="360" w:lineRule="auto"/>
        <w:ind w:left="709" w:right="660"/>
        <w:jc w:val="center"/>
        <w:rPr>
          <w:rFonts w:ascii="Georgia" w:hAnsi="Georgia"/>
          <w:color w:val="000000"/>
          <w:sz w:val="22"/>
          <w:szCs w:val="22"/>
        </w:rPr>
      </w:pPr>
    </w:p>
    <w:p w:rsidR="00291428" w:rsidRDefault="00291428" w:rsidP="00291428">
      <w:pPr>
        <w:spacing w:line="360" w:lineRule="auto"/>
        <w:ind w:left="709" w:right="660"/>
        <w:jc w:val="center"/>
        <w:rPr>
          <w:rFonts w:ascii="Georgia" w:hAnsi="Georgia"/>
          <w:color w:val="000000"/>
          <w:sz w:val="22"/>
          <w:szCs w:val="22"/>
        </w:rPr>
      </w:pPr>
    </w:p>
    <w:p w:rsidR="00291428" w:rsidRDefault="00291428" w:rsidP="00291428">
      <w:pPr>
        <w:spacing w:line="360" w:lineRule="auto"/>
        <w:ind w:left="709" w:right="660"/>
        <w:jc w:val="center"/>
        <w:rPr>
          <w:rFonts w:ascii="Georgia" w:hAnsi="Georgia"/>
          <w:color w:val="000000"/>
          <w:sz w:val="22"/>
          <w:szCs w:val="22"/>
        </w:rPr>
      </w:pPr>
    </w:p>
    <w:p w:rsidR="00291428" w:rsidRDefault="009E4FAA" w:rsidP="00291428">
      <w:r>
        <w:pict>
          <v:group id="_x0000_s1029" style="position:absolute;margin-left:17.25pt;margin-top:12.6pt;width:282.15pt;height:108pt;z-index:251619840;mso-wrap-distance-left:0;mso-wrap-distance-right:0" coordorigin="345,252" coordsize="5642,2159">
            <o:lock v:ext="edit" text="t"/>
            <v:line id="_x0000_s1030" style="position:absolute" from="1314,252" to="1314,2411" strokeweight=".26mm">
              <v:stroke joinstyle="miter"/>
            </v:line>
            <v:line id="_x0000_s1031" style="position:absolute" from="345,1692" to="5987,1692" strokeweight=".26mm">
              <v:stroke joinstyle="miter"/>
            </v:line>
          </v:group>
        </w:pict>
      </w:r>
    </w:p>
    <w:p w:rsidR="00291428" w:rsidRDefault="00291428" w:rsidP="00291428">
      <w:r>
        <w:tab/>
      </w:r>
      <w:r>
        <w:tab/>
      </w:r>
    </w:p>
    <w:p w:rsidR="00291428" w:rsidRDefault="00291428" w:rsidP="00291428">
      <w:pPr>
        <w:rPr>
          <w:rFonts w:ascii="Monotype Corsiva" w:hAnsi="Monotype Corsiva"/>
          <w:b/>
          <w:bCs/>
          <w:sz w:val="72"/>
        </w:rPr>
      </w:pPr>
      <w:r>
        <w:tab/>
      </w:r>
      <w:r>
        <w:tab/>
      </w:r>
      <w:bookmarkStart w:id="2" w:name="chap3"/>
      <w:r w:rsidR="009C3588">
        <w:rPr>
          <w:rFonts w:ascii="Monotype Corsiva" w:hAnsi="Monotype Corsiva"/>
          <w:b/>
          <w:bCs/>
          <w:sz w:val="96"/>
          <w:szCs w:val="96"/>
        </w:rPr>
        <w:t>C</w:t>
      </w:r>
      <w:r w:rsidR="009C3588">
        <w:rPr>
          <w:rFonts w:ascii="Monotype Corsiva" w:hAnsi="Monotype Corsiva"/>
          <w:b/>
          <w:bCs/>
          <w:sz w:val="52"/>
        </w:rPr>
        <w:t>HAPTER #</w:t>
      </w:r>
      <w:r>
        <w:rPr>
          <w:rFonts w:ascii="Monotype Corsiva" w:hAnsi="Monotype Corsiva"/>
          <w:b/>
          <w:bCs/>
          <w:sz w:val="72"/>
        </w:rPr>
        <w:t xml:space="preserve"> </w:t>
      </w:r>
      <w:bookmarkEnd w:id="2"/>
      <w:r>
        <w:rPr>
          <w:rFonts w:ascii="Monotype Corsiva" w:hAnsi="Monotype Corsiva"/>
          <w:b/>
          <w:bCs/>
          <w:sz w:val="72"/>
        </w:rPr>
        <w:t>2</w:t>
      </w:r>
    </w:p>
    <w:p w:rsidR="00291428" w:rsidRDefault="00291428" w:rsidP="00291428">
      <w:pPr>
        <w:rPr>
          <w:rFonts w:ascii="Monotype Corsiva" w:hAnsi="Monotype Corsiva"/>
          <w:b/>
          <w:bCs/>
          <w:sz w:val="56"/>
          <w:szCs w:val="56"/>
          <w:u w:val="single"/>
        </w:rPr>
      </w:pPr>
      <w:r>
        <w:rPr>
          <w:rFonts w:ascii="Monotype Corsiva" w:hAnsi="Monotype Corsiva"/>
          <w:b/>
          <w:bCs/>
          <w:sz w:val="72"/>
        </w:rPr>
        <w:t xml:space="preserve">         </w:t>
      </w:r>
      <w:r>
        <w:rPr>
          <w:rFonts w:ascii="Monotype Corsiva" w:hAnsi="Monotype Corsiva"/>
          <w:b/>
          <w:bCs/>
          <w:sz w:val="56"/>
          <w:szCs w:val="56"/>
          <w:u w:val="single"/>
        </w:rPr>
        <w:t>Hardware and Software</w:t>
      </w:r>
      <w:r>
        <w:rPr>
          <w:rFonts w:ascii="Monotype Corsiva" w:hAnsi="Monotype Corsiva"/>
          <w:b/>
          <w:bCs/>
          <w:sz w:val="56"/>
          <w:szCs w:val="56"/>
        </w:rPr>
        <w:t xml:space="preserve"> </w:t>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rPr>
        <w:tab/>
      </w:r>
      <w:r>
        <w:rPr>
          <w:rFonts w:ascii="Monotype Corsiva" w:hAnsi="Monotype Corsiva"/>
          <w:b/>
          <w:bCs/>
          <w:sz w:val="56"/>
          <w:szCs w:val="56"/>
          <w:u w:val="single"/>
        </w:rPr>
        <w:t>Requirements</w:t>
      </w:r>
    </w:p>
    <w:p w:rsidR="00291428" w:rsidRDefault="00291428" w:rsidP="00291428">
      <w:pPr>
        <w:rPr>
          <w:rFonts w:ascii="Monotype Corsiva" w:hAnsi="Monotype Corsiva"/>
          <w:b/>
          <w:bCs/>
          <w:sz w:val="56"/>
          <w:szCs w:val="56"/>
          <w:u w:val="single"/>
        </w:rPr>
      </w:pPr>
    </w:p>
    <w:p w:rsidR="00291428" w:rsidRDefault="00291428" w:rsidP="00291428">
      <w:pPr>
        <w:rPr>
          <w:rFonts w:ascii="Monotype Corsiva" w:hAnsi="Monotype Corsiva"/>
          <w:b/>
          <w:bCs/>
          <w:sz w:val="56"/>
          <w:szCs w:val="56"/>
        </w:rPr>
      </w:pPr>
    </w:p>
    <w:p w:rsidR="00291428" w:rsidRDefault="00291428" w:rsidP="00291428">
      <w:pPr>
        <w:rPr>
          <w:rFonts w:ascii="Monotype Corsiva" w:hAnsi="Monotype Corsiva"/>
          <w:b/>
          <w:bCs/>
          <w:sz w:val="56"/>
          <w:szCs w:val="56"/>
        </w:rPr>
      </w:pPr>
    </w:p>
    <w:p w:rsidR="00291428" w:rsidRPr="00947448" w:rsidRDefault="00291428" w:rsidP="00947448">
      <w:pPr>
        <w:pStyle w:val="BodyTextIndent2"/>
        <w:spacing w:before="280" w:after="280"/>
        <w:jc w:val="both"/>
        <w:rPr>
          <w:i/>
          <w:iCs/>
          <w:u w:val="single"/>
        </w:rPr>
      </w:pPr>
      <w:r>
        <w:rPr>
          <w:rFonts w:ascii="Georgia" w:hAnsi="Georgia"/>
        </w:rPr>
        <w:tab/>
      </w:r>
      <w:r w:rsidRPr="00947448">
        <w:rPr>
          <w:i/>
          <w:iCs/>
          <w:u w:val="single"/>
        </w:rPr>
        <w:t xml:space="preserve">Contents: </w:t>
      </w:r>
    </w:p>
    <w:p w:rsidR="00291428" w:rsidRPr="0065284A" w:rsidRDefault="00291428" w:rsidP="002F0459">
      <w:pPr>
        <w:pStyle w:val="Heading5"/>
        <w:numPr>
          <w:ilvl w:val="0"/>
          <w:numId w:val="2"/>
        </w:numPr>
        <w:tabs>
          <w:tab w:val="left" w:pos="1800"/>
        </w:tabs>
        <w:spacing w:before="280" w:line="360" w:lineRule="auto"/>
        <w:ind w:left="1800" w:hanging="360"/>
        <w:jc w:val="both"/>
        <w:rPr>
          <w:u w:val="none"/>
        </w:rPr>
      </w:pPr>
      <w:r w:rsidRPr="0065284A">
        <w:rPr>
          <w:u w:val="none"/>
        </w:rPr>
        <w:t>Introduction</w:t>
      </w:r>
    </w:p>
    <w:p w:rsidR="00291428" w:rsidRPr="0065284A" w:rsidRDefault="00291428" w:rsidP="002F0459">
      <w:pPr>
        <w:numPr>
          <w:ilvl w:val="0"/>
          <w:numId w:val="2"/>
        </w:numPr>
        <w:tabs>
          <w:tab w:val="left" w:pos="1800"/>
        </w:tabs>
        <w:autoSpaceDE w:val="0"/>
        <w:spacing w:line="360" w:lineRule="auto"/>
        <w:ind w:left="1800" w:hanging="360"/>
        <w:jc w:val="both"/>
        <w:rPr>
          <w:rFonts w:eastAsia="Times New Roman"/>
          <w:lang w:eastAsia="ar-SA"/>
        </w:rPr>
      </w:pPr>
      <w:r w:rsidRPr="0065284A">
        <w:rPr>
          <w:rFonts w:eastAsia="Times New Roman"/>
          <w:lang w:eastAsia="ar-SA"/>
        </w:rPr>
        <w:t>System environment</w:t>
      </w:r>
    </w:p>
    <w:p w:rsidR="00291428" w:rsidRPr="0065284A" w:rsidRDefault="00291428" w:rsidP="002F0459">
      <w:pPr>
        <w:numPr>
          <w:ilvl w:val="0"/>
          <w:numId w:val="2"/>
        </w:numPr>
        <w:tabs>
          <w:tab w:val="left" w:pos="1800"/>
        </w:tabs>
        <w:autoSpaceDE w:val="0"/>
        <w:spacing w:line="360" w:lineRule="auto"/>
        <w:ind w:left="1800" w:hanging="360"/>
        <w:jc w:val="both"/>
        <w:rPr>
          <w:rFonts w:eastAsia="Times New Roman"/>
          <w:lang w:eastAsia="ar-SA"/>
        </w:rPr>
      </w:pPr>
      <w:r w:rsidRPr="0065284A">
        <w:rPr>
          <w:rFonts w:eastAsia="Times New Roman"/>
          <w:lang w:eastAsia="ar-SA"/>
        </w:rPr>
        <w:t>Software requirement</w:t>
      </w:r>
    </w:p>
    <w:p w:rsidR="00291428" w:rsidRPr="0065284A" w:rsidRDefault="00291428" w:rsidP="002F0459">
      <w:pPr>
        <w:numPr>
          <w:ilvl w:val="0"/>
          <w:numId w:val="2"/>
        </w:numPr>
        <w:tabs>
          <w:tab w:val="left" w:pos="1800"/>
        </w:tabs>
        <w:autoSpaceDE w:val="0"/>
        <w:spacing w:line="360" w:lineRule="auto"/>
        <w:ind w:left="1800" w:hanging="360"/>
        <w:jc w:val="both"/>
        <w:rPr>
          <w:rFonts w:eastAsia="Times New Roman"/>
          <w:lang w:eastAsia="ar-SA"/>
        </w:rPr>
      </w:pPr>
      <w:r w:rsidRPr="0065284A">
        <w:rPr>
          <w:rFonts w:eastAsia="Times New Roman"/>
          <w:lang w:eastAsia="ar-SA"/>
        </w:rPr>
        <w:t>Hardware requirements</w:t>
      </w:r>
    </w:p>
    <w:p w:rsidR="00291428" w:rsidRDefault="00291428" w:rsidP="00291428">
      <w:pPr>
        <w:pStyle w:val="Heading6"/>
        <w:tabs>
          <w:tab w:val="left" w:pos="5400"/>
        </w:tabs>
        <w:spacing w:after="280" w:line="360" w:lineRule="auto"/>
        <w:ind w:left="1800" w:firstLine="0"/>
        <w:rPr>
          <w:rFonts w:ascii="Georgia" w:hAnsi="Georgia"/>
          <w:sz w:val="22"/>
          <w:szCs w:val="22"/>
          <w:u w:val="none"/>
        </w:rPr>
      </w:pPr>
    </w:p>
    <w:p w:rsidR="00291428" w:rsidRDefault="00291428" w:rsidP="00291428">
      <w:pPr>
        <w:spacing w:after="280" w:line="360" w:lineRule="auto"/>
        <w:rPr>
          <w:rFonts w:ascii="Georgia" w:hAnsi="Georgia"/>
        </w:rPr>
      </w:pPr>
    </w:p>
    <w:p w:rsidR="00291428" w:rsidRDefault="00291428" w:rsidP="00291428">
      <w:pPr>
        <w:spacing w:after="280" w:line="360" w:lineRule="auto"/>
        <w:rPr>
          <w:rFonts w:ascii="Georgia" w:hAnsi="Georgia"/>
        </w:rPr>
      </w:pPr>
    </w:p>
    <w:p w:rsidR="00291428" w:rsidRDefault="00291428" w:rsidP="00291428">
      <w:pPr>
        <w:spacing w:after="280" w:line="360" w:lineRule="auto"/>
        <w:rPr>
          <w:rFonts w:ascii="Georgia" w:hAnsi="Georgia"/>
        </w:rPr>
      </w:pPr>
    </w:p>
    <w:p w:rsidR="00291428" w:rsidRDefault="00291428" w:rsidP="00291428">
      <w:pPr>
        <w:spacing w:after="280" w:line="360" w:lineRule="auto"/>
        <w:rPr>
          <w:rFonts w:ascii="Georgia" w:hAnsi="Georgia"/>
        </w:rPr>
      </w:pPr>
    </w:p>
    <w:p w:rsidR="00291428" w:rsidRDefault="00291428" w:rsidP="00291428">
      <w:pPr>
        <w:spacing w:after="280" w:line="360" w:lineRule="auto"/>
        <w:rPr>
          <w:rFonts w:ascii="Georgia" w:hAnsi="Georgia"/>
        </w:rPr>
      </w:pPr>
    </w:p>
    <w:p w:rsidR="00291428" w:rsidRDefault="00291428" w:rsidP="00291428">
      <w:pPr>
        <w:spacing w:after="280" w:line="360" w:lineRule="auto"/>
        <w:rPr>
          <w:rFonts w:ascii="Georgia" w:hAnsi="Georgia"/>
        </w:rPr>
      </w:pPr>
    </w:p>
    <w:p w:rsidR="00291428" w:rsidRPr="006D157F" w:rsidRDefault="00291428" w:rsidP="00291428">
      <w:pPr>
        <w:spacing w:line="360" w:lineRule="auto"/>
        <w:ind w:left="720" w:right="675"/>
        <w:jc w:val="both"/>
        <w:rPr>
          <w:b/>
          <w:bCs/>
          <w:sz w:val="26"/>
          <w:szCs w:val="26"/>
          <w:u w:val="single"/>
        </w:rPr>
      </w:pPr>
    </w:p>
    <w:p w:rsidR="00291428" w:rsidRDefault="00291428" w:rsidP="00B46FF3">
      <w:pPr>
        <w:ind w:right="675"/>
        <w:jc w:val="both"/>
        <w:rPr>
          <w:b/>
          <w:bCs/>
          <w:sz w:val="28"/>
          <w:szCs w:val="26"/>
          <w:u w:val="single"/>
        </w:rPr>
      </w:pPr>
      <w:r w:rsidRPr="0065284A">
        <w:rPr>
          <w:b/>
          <w:bCs/>
          <w:sz w:val="28"/>
          <w:szCs w:val="26"/>
          <w:u w:val="single"/>
        </w:rPr>
        <w:lastRenderedPageBreak/>
        <w:t>Introduction:</w:t>
      </w:r>
    </w:p>
    <w:p w:rsidR="00EC3936" w:rsidRPr="0065284A" w:rsidRDefault="00EC3936" w:rsidP="00291428">
      <w:pPr>
        <w:ind w:right="675" w:firstLine="720"/>
        <w:jc w:val="both"/>
        <w:rPr>
          <w:b/>
          <w:bCs/>
          <w:sz w:val="28"/>
          <w:szCs w:val="26"/>
          <w:u w:val="single"/>
        </w:rPr>
      </w:pPr>
    </w:p>
    <w:p w:rsidR="00291428" w:rsidRDefault="00291428" w:rsidP="00B46FF3">
      <w:pPr>
        <w:spacing w:line="360" w:lineRule="auto"/>
        <w:ind w:right="675"/>
        <w:jc w:val="both"/>
      </w:pPr>
      <w:r w:rsidRPr="0065284A">
        <w:t xml:space="preserve">In this chapter we mentioned the software and hardware requirements, which are necessary for successfully running this system. The major element in building systems is selecting compatible hardware and software. The system analyst has to determine what software package is best for the </w:t>
      </w:r>
      <w:r w:rsidRPr="0065284A">
        <w:rPr>
          <w:b/>
          <w:bCs/>
        </w:rPr>
        <w:t>“</w:t>
      </w:r>
      <w:r w:rsidR="0034748C">
        <w:rPr>
          <w:b/>
          <w:bCs/>
        </w:rPr>
        <w:t>Donation</w:t>
      </w:r>
      <w:r w:rsidR="00C238F1">
        <w:rPr>
          <w:b/>
          <w:bCs/>
        </w:rPr>
        <w:t xml:space="preserve"> Management</w:t>
      </w:r>
      <w:r w:rsidR="00762DB8" w:rsidRPr="0065284A">
        <w:rPr>
          <w:b/>
          <w:bCs/>
        </w:rPr>
        <w:t xml:space="preserve"> System</w:t>
      </w:r>
      <w:r w:rsidRPr="0065284A">
        <w:rPr>
          <w:b/>
          <w:bCs/>
        </w:rPr>
        <w:t>”</w:t>
      </w:r>
      <w:r w:rsidRPr="0065284A">
        <w:t xml:space="preserve"> and, where software is not an issue, the kind of hardware and peripherals needed for the final conversion.</w:t>
      </w:r>
    </w:p>
    <w:p w:rsidR="00EC3936" w:rsidRPr="0065284A" w:rsidRDefault="00EC3936" w:rsidP="001F5A55">
      <w:pPr>
        <w:spacing w:line="360" w:lineRule="auto"/>
        <w:ind w:left="720" w:right="675"/>
        <w:jc w:val="both"/>
        <w:rPr>
          <w:b/>
          <w:bCs/>
          <w:u w:val="single"/>
        </w:rPr>
      </w:pPr>
    </w:p>
    <w:p w:rsidR="00291428" w:rsidRPr="0065284A" w:rsidRDefault="00291428" w:rsidP="00B46FF3">
      <w:pPr>
        <w:spacing w:line="360" w:lineRule="auto"/>
        <w:ind w:right="675"/>
        <w:jc w:val="both"/>
        <w:rPr>
          <w:b/>
          <w:bCs/>
          <w:sz w:val="28"/>
          <w:szCs w:val="26"/>
          <w:u w:val="single"/>
        </w:rPr>
      </w:pPr>
      <w:r w:rsidRPr="0065284A">
        <w:rPr>
          <w:b/>
          <w:bCs/>
          <w:sz w:val="28"/>
          <w:szCs w:val="26"/>
          <w:u w:val="single"/>
        </w:rPr>
        <w:t>System Environment:</w:t>
      </w:r>
    </w:p>
    <w:p w:rsidR="00291428" w:rsidRPr="0065284A" w:rsidRDefault="00291428" w:rsidP="00B46FF3">
      <w:pPr>
        <w:spacing w:line="360" w:lineRule="auto"/>
        <w:ind w:right="675"/>
        <w:jc w:val="both"/>
        <w:rPr>
          <w:b/>
          <w:bCs/>
        </w:rPr>
      </w:pPr>
      <w:r w:rsidRPr="0065284A">
        <w:t>After analysis, some resources are required to convert the abstrac</w:t>
      </w:r>
      <w:r w:rsidR="009C3588">
        <w:t xml:space="preserve">t system into the real one. </w:t>
      </w:r>
    </w:p>
    <w:p w:rsidR="00291428" w:rsidRPr="0065284A" w:rsidRDefault="00291428" w:rsidP="00B46FF3">
      <w:pPr>
        <w:spacing w:line="360" w:lineRule="auto"/>
        <w:ind w:right="675"/>
        <w:jc w:val="both"/>
      </w:pPr>
      <w:r w:rsidRPr="0065284A">
        <w:t>The hardware and software selection begins with requirement analysis, followed by a request for proposal and vendor evaluation.</w:t>
      </w:r>
    </w:p>
    <w:p w:rsidR="00291428" w:rsidRPr="0065284A" w:rsidRDefault="00291428" w:rsidP="00291428">
      <w:pPr>
        <w:spacing w:line="360" w:lineRule="auto"/>
        <w:ind w:left="720" w:right="675" w:firstLine="720"/>
        <w:jc w:val="both"/>
      </w:pPr>
    </w:p>
    <w:p w:rsidR="00146BF8" w:rsidRDefault="00291428" w:rsidP="00B46FF3">
      <w:pPr>
        <w:spacing w:line="360" w:lineRule="auto"/>
        <w:ind w:right="675"/>
        <w:jc w:val="both"/>
      </w:pPr>
      <w:r w:rsidRPr="001F5A55">
        <w:rPr>
          <w:bCs/>
        </w:rPr>
        <w:t xml:space="preserve">Software </w:t>
      </w:r>
      <w:r w:rsidR="00146BF8" w:rsidRPr="0065284A">
        <w:t xml:space="preserve">and real </w:t>
      </w:r>
      <w:r w:rsidR="00D64764" w:rsidRPr="0065284A">
        <w:t>system</w:t>
      </w:r>
      <w:r w:rsidR="00146BF8" w:rsidRPr="0065284A">
        <w:t xml:space="preserve"> are identified. According to the provided functional specification all the technologies and its capacities are identified. Basic functions and procedures and methodologies are prepared to implement. Some of the Basic requirements such as hardware and software are described as follows: -</w:t>
      </w: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1F5A55">
      <w:pPr>
        <w:spacing w:line="360" w:lineRule="auto"/>
        <w:ind w:left="720" w:right="675"/>
        <w:jc w:val="both"/>
      </w:pPr>
    </w:p>
    <w:p w:rsidR="00EC3936" w:rsidRDefault="00EC3936" w:rsidP="00C238F1">
      <w:pPr>
        <w:spacing w:line="360" w:lineRule="auto"/>
        <w:ind w:right="675"/>
        <w:jc w:val="both"/>
      </w:pPr>
    </w:p>
    <w:p w:rsidR="00C238F1" w:rsidRDefault="00C238F1" w:rsidP="00C238F1">
      <w:pPr>
        <w:spacing w:line="360" w:lineRule="auto"/>
        <w:ind w:right="675"/>
        <w:jc w:val="both"/>
      </w:pPr>
    </w:p>
    <w:p w:rsidR="00D43697" w:rsidRDefault="00D43697" w:rsidP="00C238F1">
      <w:pPr>
        <w:spacing w:line="360" w:lineRule="auto"/>
        <w:ind w:right="675"/>
        <w:jc w:val="both"/>
      </w:pPr>
    </w:p>
    <w:p w:rsidR="00EC3936" w:rsidRPr="00DA6324" w:rsidRDefault="00EC3936" w:rsidP="00C238F1">
      <w:pPr>
        <w:spacing w:line="360" w:lineRule="auto"/>
        <w:ind w:right="675"/>
        <w:jc w:val="both"/>
        <w:rPr>
          <w:b/>
          <w:bCs/>
          <w:sz w:val="28"/>
          <w:szCs w:val="28"/>
        </w:rPr>
      </w:pPr>
      <w:r w:rsidRPr="00DA6324">
        <w:rPr>
          <w:b/>
          <w:bCs/>
          <w:sz w:val="28"/>
          <w:szCs w:val="28"/>
        </w:rPr>
        <w:lastRenderedPageBreak/>
        <w:t>Hardware and Software Specification</w:t>
      </w:r>
    </w:p>
    <w:p w:rsidR="00EC3936" w:rsidRPr="0065284A" w:rsidRDefault="00EC3936" w:rsidP="00EC3936">
      <w:pPr>
        <w:spacing w:line="360" w:lineRule="auto"/>
        <w:ind w:left="720" w:right="675"/>
        <w:jc w:val="both"/>
        <w:rPr>
          <w:b/>
          <w:bCs/>
        </w:rPr>
      </w:pPr>
    </w:p>
    <w:p w:rsidR="00EC3936" w:rsidRPr="0065284A" w:rsidRDefault="00EC3936" w:rsidP="00E80102">
      <w:pPr>
        <w:spacing w:line="360" w:lineRule="auto"/>
        <w:ind w:right="675"/>
        <w:jc w:val="both"/>
        <w:rPr>
          <w:b/>
          <w:bCs/>
          <w:u w:val="single"/>
        </w:rPr>
      </w:pPr>
      <w:r>
        <w:rPr>
          <w:b/>
          <w:bCs/>
          <w:u w:val="single"/>
        </w:rPr>
        <w:t xml:space="preserve">Software </w:t>
      </w:r>
      <w:r w:rsidRPr="0065284A">
        <w:rPr>
          <w:b/>
          <w:bCs/>
          <w:u w:val="single"/>
        </w:rPr>
        <w:t>Requirements:</w:t>
      </w:r>
    </w:p>
    <w:p w:rsidR="00EC3936" w:rsidRPr="00A53719" w:rsidRDefault="00EC3936" w:rsidP="00EC3936">
      <w:pPr>
        <w:widowControl/>
        <w:numPr>
          <w:ilvl w:val="0"/>
          <w:numId w:val="21"/>
        </w:numPr>
        <w:shd w:val="clear" w:color="auto" w:fill="FFFFFF"/>
        <w:suppressAutoHyphens w:val="0"/>
        <w:spacing w:before="100" w:beforeAutospacing="1" w:after="100" w:afterAutospacing="1" w:line="360" w:lineRule="auto"/>
        <w:ind w:left="0"/>
        <w:rPr>
          <w:color w:val="000000"/>
        </w:rPr>
      </w:pPr>
      <w:r w:rsidRPr="00A53719">
        <w:rPr>
          <w:color w:val="000000"/>
        </w:rPr>
        <w:t xml:space="preserve">Technology: </w:t>
      </w:r>
      <w:r w:rsidRPr="00FE69A4">
        <w:rPr>
          <w:color w:val="000000"/>
        </w:rPr>
        <w:t>Python Django</w:t>
      </w:r>
    </w:p>
    <w:p w:rsidR="00EC3936" w:rsidRPr="00A53719" w:rsidRDefault="00EC3936" w:rsidP="00EC3936">
      <w:pPr>
        <w:widowControl/>
        <w:numPr>
          <w:ilvl w:val="0"/>
          <w:numId w:val="21"/>
        </w:numPr>
        <w:shd w:val="clear" w:color="auto" w:fill="FFFFFF"/>
        <w:suppressAutoHyphens w:val="0"/>
        <w:spacing w:before="100" w:beforeAutospacing="1" w:after="100" w:afterAutospacing="1" w:line="360" w:lineRule="auto"/>
        <w:ind w:left="0"/>
        <w:rPr>
          <w:color w:val="000000"/>
        </w:rPr>
      </w:pPr>
      <w:r w:rsidRPr="00FE69A4">
        <w:rPr>
          <w:color w:val="000000"/>
        </w:rPr>
        <w:t xml:space="preserve">IDE </w:t>
      </w:r>
      <w:r w:rsidRPr="00A53719">
        <w:rPr>
          <w:color w:val="000000"/>
        </w:rPr>
        <w:t xml:space="preserve">: </w:t>
      </w:r>
      <w:r w:rsidRPr="00FE69A4">
        <w:rPr>
          <w:color w:val="000000"/>
        </w:rPr>
        <w:t>Pycharm/Atom</w:t>
      </w:r>
    </w:p>
    <w:p w:rsidR="00EC3936" w:rsidRPr="00A53719" w:rsidRDefault="00EC3936" w:rsidP="00EC3936">
      <w:pPr>
        <w:widowControl/>
        <w:numPr>
          <w:ilvl w:val="0"/>
          <w:numId w:val="21"/>
        </w:numPr>
        <w:shd w:val="clear" w:color="auto" w:fill="FFFFFF"/>
        <w:suppressAutoHyphens w:val="0"/>
        <w:spacing w:before="100" w:beforeAutospacing="1" w:after="100" w:afterAutospacing="1" w:line="360" w:lineRule="auto"/>
        <w:ind w:left="0"/>
        <w:rPr>
          <w:color w:val="000000"/>
        </w:rPr>
      </w:pPr>
      <w:r w:rsidRPr="00A53719">
        <w:rPr>
          <w:color w:val="000000"/>
        </w:rPr>
        <w:t>Client Side Technologies: HTML, CSS, JavaScript</w:t>
      </w:r>
      <w:r w:rsidRPr="00FE69A4">
        <w:rPr>
          <w:color w:val="000000"/>
        </w:rPr>
        <w:t xml:space="preserve"> , Bootstrap</w:t>
      </w:r>
    </w:p>
    <w:p w:rsidR="00EC3936" w:rsidRPr="00A53719" w:rsidRDefault="00EC3936" w:rsidP="00EC3936">
      <w:pPr>
        <w:widowControl/>
        <w:numPr>
          <w:ilvl w:val="0"/>
          <w:numId w:val="21"/>
        </w:numPr>
        <w:shd w:val="clear" w:color="auto" w:fill="FFFFFF"/>
        <w:suppressAutoHyphens w:val="0"/>
        <w:spacing w:before="100" w:beforeAutospacing="1" w:after="100" w:afterAutospacing="1" w:line="360" w:lineRule="auto"/>
        <w:ind w:left="0"/>
        <w:rPr>
          <w:color w:val="000000"/>
        </w:rPr>
      </w:pPr>
      <w:r w:rsidRPr="00A53719">
        <w:rPr>
          <w:color w:val="000000"/>
        </w:rPr>
        <w:t xml:space="preserve">Server Side Technologies: </w:t>
      </w:r>
      <w:r w:rsidRPr="00FE69A4">
        <w:rPr>
          <w:color w:val="000000"/>
        </w:rPr>
        <w:t>Python</w:t>
      </w:r>
    </w:p>
    <w:p w:rsidR="00EC3936" w:rsidRPr="00A53719" w:rsidRDefault="00EC3936" w:rsidP="00EC3936">
      <w:pPr>
        <w:widowControl/>
        <w:numPr>
          <w:ilvl w:val="0"/>
          <w:numId w:val="21"/>
        </w:numPr>
        <w:shd w:val="clear" w:color="auto" w:fill="FFFFFF"/>
        <w:suppressAutoHyphens w:val="0"/>
        <w:spacing w:before="100" w:beforeAutospacing="1" w:after="100" w:afterAutospacing="1" w:line="360" w:lineRule="auto"/>
        <w:ind w:left="0"/>
        <w:rPr>
          <w:color w:val="000000"/>
        </w:rPr>
      </w:pPr>
      <w:r w:rsidRPr="00A53719">
        <w:rPr>
          <w:color w:val="000000"/>
        </w:rPr>
        <w:t xml:space="preserve">Data Base Server: </w:t>
      </w:r>
      <w:r w:rsidRPr="00FE69A4">
        <w:rPr>
          <w:color w:val="000000"/>
        </w:rPr>
        <w:t>Sqlite</w:t>
      </w:r>
    </w:p>
    <w:p w:rsidR="00EC3936" w:rsidRDefault="00EC3936" w:rsidP="00EC3936">
      <w:pPr>
        <w:widowControl/>
        <w:numPr>
          <w:ilvl w:val="0"/>
          <w:numId w:val="21"/>
        </w:numPr>
        <w:shd w:val="clear" w:color="auto" w:fill="FFFFFF"/>
        <w:suppressAutoHyphens w:val="0"/>
        <w:autoSpaceDE w:val="0"/>
        <w:autoSpaceDN w:val="0"/>
        <w:adjustRightInd w:val="0"/>
        <w:spacing w:before="100" w:beforeAutospacing="1" w:after="100" w:afterAutospacing="1" w:line="360" w:lineRule="auto"/>
        <w:ind w:left="0"/>
        <w:jc w:val="both"/>
        <w:rPr>
          <w:color w:val="000000"/>
        </w:rPr>
      </w:pPr>
      <w:r w:rsidRPr="00A53719">
        <w:rPr>
          <w:color w:val="000000"/>
        </w:rPr>
        <w:t>Operating System: Microsoft Windows</w:t>
      </w:r>
      <w:r w:rsidRPr="00FE69A4">
        <w:rPr>
          <w:color w:val="000000"/>
        </w:rPr>
        <w:t xml:space="preserve">/Linux </w:t>
      </w:r>
    </w:p>
    <w:p w:rsidR="00EC3936" w:rsidRPr="00FE69A4" w:rsidRDefault="00EC3936" w:rsidP="00EC3936">
      <w:pPr>
        <w:widowControl/>
        <w:shd w:val="clear" w:color="auto" w:fill="FFFFFF"/>
        <w:suppressAutoHyphens w:val="0"/>
        <w:autoSpaceDE w:val="0"/>
        <w:autoSpaceDN w:val="0"/>
        <w:adjustRightInd w:val="0"/>
        <w:spacing w:before="100" w:beforeAutospacing="1" w:after="100" w:afterAutospacing="1" w:line="360" w:lineRule="auto"/>
        <w:jc w:val="both"/>
        <w:rPr>
          <w:color w:val="000000"/>
        </w:rPr>
      </w:pPr>
    </w:p>
    <w:p w:rsidR="00EC3936" w:rsidRPr="007F2444" w:rsidRDefault="00EC3936" w:rsidP="00E80102">
      <w:pPr>
        <w:spacing w:before="120" w:after="120" w:line="360" w:lineRule="auto"/>
        <w:ind w:right="675"/>
        <w:rPr>
          <w:b/>
          <w:bCs/>
          <w:sz w:val="26"/>
          <w:szCs w:val="26"/>
          <w:u w:val="single"/>
        </w:rPr>
      </w:pPr>
      <w:r w:rsidRPr="007F2444">
        <w:rPr>
          <w:b/>
          <w:bCs/>
          <w:sz w:val="26"/>
          <w:szCs w:val="26"/>
          <w:u w:val="single"/>
        </w:rPr>
        <w:t>Hardware Requirements:</w:t>
      </w:r>
    </w:p>
    <w:p w:rsidR="00EC3936" w:rsidRPr="00A53719" w:rsidRDefault="00EC3936" w:rsidP="00EC3936">
      <w:pPr>
        <w:widowControl/>
        <w:numPr>
          <w:ilvl w:val="0"/>
          <w:numId w:val="22"/>
        </w:numPr>
        <w:shd w:val="clear" w:color="auto" w:fill="FFFFFF"/>
        <w:suppressAutoHyphens w:val="0"/>
        <w:spacing w:before="100" w:beforeAutospacing="1" w:after="100" w:afterAutospacing="1" w:line="360" w:lineRule="auto"/>
        <w:ind w:left="0"/>
        <w:rPr>
          <w:color w:val="000000"/>
        </w:rPr>
      </w:pPr>
      <w:r w:rsidRPr="00A53719">
        <w:rPr>
          <w:color w:val="000000"/>
        </w:rPr>
        <w:t>Processor: Pentium-III (or) Higher</w:t>
      </w:r>
    </w:p>
    <w:p w:rsidR="00EC3936" w:rsidRPr="00A53719" w:rsidRDefault="00EC3936" w:rsidP="00EC3936">
      <w:pPr>
        <w:widowControl/>
        <w:numPr>
          <w:ilvl w:val="0"/>
          <w:numId w:val="22"/>
        </w:numPr>
        <w:shd w:val="clear" w:color="auto" w:fill="FFFFFF"/>
        <w:suppressAutoHyphens w:val="0"/>
        <w:spacing w:before="100" w:beforeAutospacing="1" w:after="100" w:afterAutospacing="1" w:line="360" w:lineRule="auto"/>
        <w:ind w:left="0"/>
        <w:rPr>
          <w:color w:val="000000"/>
        </w:rPr>
      </w:pPr>
      <w:r w:rsidRPr="00A53719">
        <w:rPr>
          <w:color w:val="000000"/>
        </w:rPr>
        <w:t>Ram: 64MB (or) Higher</w:t>
      </w:r>
    </w:p>
    <w:p w:rsidR="00EC3936" w:rsidRDefault="00EC3936" w:rsidP="00EC3936">
      <w:pPr>
        <w:widowControl/>
        <w:numPr>
          <w:ilvl w:val="0"/>
          <w:numId w:val="22"/>
        </w:numPr>
        <w:shd w:val="clear" w:color="auto" w:fill="FFFFFF"/>
        <w:suppressAutoHyphens w:val="0"/>
        <w:spacing w:before="100" w:beforeAutospacing="1" w:after="100" w:afterAutospacing="1" w:line="360" w:lineRule="auto"/>
        <w:ind w:left="0"/>
        <w:rPr>
          <w:color w:val="000000"/>
        </w:rPr>
      </w:pPr>
      <w:r w:rsidRPr="00FE69A4">
        <w:rPr>
          <w:color w:val="000000"/>
        </w:rPr>
        <w:t>Hard disk: 80</w:t>
      </w:r>
      <w:r w:rsidRPr="00A53719">
        <w:rPr>
          <w:color w:val="000000"/>
        </w:rPr>
        <w:t>GB</w:t>
      </w:r>
      <w:r w:rsidRPr="00FE69A4">
        <w:rPr>
          <w:color w:val="000000"/>
        </w:rPr>
        <w:t xml:space="preserve"> (or) Higher</w:t>
      </w:r>
    </w:p>
    <w:p w:rsidR="001D7AD9" w:rsidRDefault="001D7AD9"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EC3936" w:rsidRDefault="00EC3936" w:rsidP="00EC3936">
      <w:pPr>
        <w:spacing w:line="360" w:lineRule="auto"/>
        <w:ind w:left="720" w:right="675"/>
        <w:jc w:val="both"/>
      </w:pPr>
    </w:p>
    <w:p w:rsidR="00756D01" w:rsidRDefault="009E4FAA" w:rsidP="00291428">
      <w:r>
        <w:lastRenderedPageBreak/>
        <w:pict>
          <v:group id="_x0000_s1032" style="position:absolute;margin-left:17.25pt;margin-top:14.55pt;width:282.15pt;height:108pt;z-index:251620864;mso-wrap-distance-left:0;mso-wrap-distance-right:0" coordorigin="345,252" coordsize="5642,2159">
            <o:lock v:ext="edit" text="t"/>
            <v:line id="_x0000_s1033" style="position:absolute" from="1314,252" to="1314,2411" strokeweight=".26mm">
              <v:stroke joinstyle="miter"/>
            </v:line>
            <v:line id="_x0000_s1034" style="position:absolute" from="345,1692" to="5987,1692" strokeweight=".26mm">
              <v:stroke joinstyle="miter"/>
            </v:line>
          </v:group>
        </w:pict>
      </w:r>
      <w:r w:rsidR="00291428">
        <w:tab/>
      </w:r>
      <w:r w:rsidR="00291428">
        <w:tab/>
      </w:r>
      <w:bookmarkStart w:id="3" w:name="chap4"/>
    </w:p>
    <w:p w:rsidR="00756D01" w:rsidRDefault="00756D01" w:rsidP="00291428"/>
    <w:p w:rsidR="00291428" w:rsidRPr="00756D01" w:rsidRDefault="00756D01" w:rsidP="00291428">
      <w:pPr>
        <w:rPr>
          <w:b/>
          <w:bCs/>
          <w:sz w:val="72"/>
        </w:rPr>
      </w:pPr>
      <w:r>
        <w:t xml:space="preserve">                        </w:t>
      </w:r>
      <w:r w:rsidR="00E638E1" w:rsidRPr="00756D01">
        <w:rPr>
          <w:b/>
          <w:bCs/>
          <w:sz w:val="96"/>
          <w:szCs w:val="96"/>
        </w:rPr>
        <w:t>C</w:t>
      </w:r>
      <w:r w:rsidR="00E638E1" w:rsidRPr="00756D01">
        <w:rPr>
          <w:b/>
          <w:bCs/>
          <w:sz w:val="52"/>
        </w:rPr>
        <w:t>HAPTER #</w:t>
      </w:r>
      <w:r w:rsidR="00291428" w:rsidRPr="00756D01">
        <w:rPr>
          <w:b/>
          <w:bCs/>
          <w:sz w:val="72"/>
        </w:rPr>
        <w:t xml:space="preserve"> </w:t>
      </w:r>
      <w:bookmarkEnd w:id="3"/>
      <w:r w:rsidR="00291428" w:rsidRPr="00756D01">
        <w:rPr>
          <w:b/>
          <w:bCs/>
          <w:sz w:val="72"/>
        </w:rPr>
        <w:t>3</w:t>
      </w:r>
    </w:p>
    <w:p w:rsidR="00291428" w:rsidRPr="00756D01" w:rsidRDefault="00291428" w:rsidP="00291428">
      <w:pPr>
        <w:rPr>
          <w:rFonts w:ascii="Monotype Corsiva" w:hAnsi="Monotype Corsiva"/>
          <w:b/>
          <w:bCs/>
          <w:sz w:val="72"/>
        </w:rPr>
      </w:pPr>
      <w:r>
        <w:rPr>
          <w:rFonts w:ascii="Monotype Corsiva" w:hAnsi="Monotype Corsiva"/>
          <w:b/>
          <w:bCs/>
          <w:sz w:val="72"/>
        </w:rPr>
        <w:t xml:space="preserve">          </w:t>
      </w:r>
      <w:r w:rsidRPr="00756D01">
        <w:rPr>
          <w:b/>
          <w:bCs/>
          <w:sz w:val="56"/>
          <w:szCs w:val="56"/>
          <w:u w:val="single"/>
        </w:rPr>
        <w:t>System Analysis</w:t>
      </w:r>
    </w:p>
    <w:p w:rsidR="00291428" w:rsidRDefault="00291428" w:rsidP="00291428">
      <w:pPr>
        <w:rPr>
          <w:rFonts w:ascii="Monotype Corsiva" w:hAnsi="Monotype Corsiva"/>
          <w:b/>
          <w:bCs/>
          <w:sz w:val="56"/>
          <w:szCs w:val="56"/>
        </w:rPr>
      </w:pPr>
    </w:p>
    <w:p w:rsidR="00291428" w:rsidRDefault="00291428" w:rsidP="00291428">
      <w:pPr>
        <w:pStyle w:val="BodyTextIndent2"/>
        <w:spacing w:before="280" w:after="280"/>
      </w:pPr>
      <w:r>
        <w:tab/>
      </w:r>
    </w:p>
    <w:p w:rsidR="00291428" w:rsidRPr="007F2444" w:rsidRDefault="00291428" w:rsidP="007F2444">
      <w:pPr>
        <w:pStyle w:val="BodyTextIndent2"/>
        <w:spacing w:before="280" w:after="280"/>
        <w:ind w:firstLine="709"/>
        <w:jc w:val="both"/>
        <w:rPr>
          <w:i/>
          <w:iCs/>
          <w:u w:val="single"/>
        </w:rPr>
      </w:pPr>
      <w:r w:rsidRPr="007F2444">
        <w:rPr>
          <w:i/>
          <w:iCs/>
          <w:u w:val="single"/>
        </w:rPr>
        <w:t xml:space="preserve">Contents: </w:t>
      </w:r>
    </w:p>
    <w:p w:rsidR="00291428" w:rsidRPr="007F2444" w:rsidRDefault="00291428" w:rsidP="002F0459">
      <w:pPr>
        <w:pStyle w:val="Heading5"/>
        <w:numPr>
          <w:ilvl w:val="0"/>
          <w:numId w:val="4"/>
        </w:numPr>
        <w:tabs>
          <w:tab w:val="left" w:pos="1418"/>
          <w:tab w:val="left" w:pos="1800"/>
        </w:tabs>
        <w:spacing w:before="280" w:line="360" w:lineRule="auto"/>
        <w:ind w:left="1418" w:hanging="360"/>
        <w:rPr>
          <w:rFonts w:eastAsia="Times New Roman"/>
          <w:u w:val="none"/>
          <w:lang w:eastAsia="ar-SA"/>
        </w:rPr>
      </w:pPr>
      <w:r w:rsidRPr="007F2444">
        <w:rPr>
          <w:rFonts w:eastAsia="Times New Roman"/>
          <w:u w:val="none"/>
          <w:lang w:eastAsia="ar-SA"/>
        </w:rPr>
        <w:t>Purpose</w:t>
      </w:r>
    </w:p>
    <w:p w:rsidR="00291428" w:rsidRPr="007F2444" w:rsidRDefault="00291428" w:rsidP="002F0459">
      <w:pPr>
        <w:numPr>
          <w:ilvl w:val="0"/>
          <w:numId w:val="4"/>
        </w:numPr>
        <w:tabs>
          <w:tab w:val="left" w:pos="1418"/>
          <w:tab w:val="left" w:pos="1800"/>
        </w:tabs>
        <w:autoSpaceDE w:val="0"/>
        <w:spacing w:line="360" w:lineRule="auto"/>
        <w:ind w:left="1418" w:hanging="360"/>
        <w:jc w:val="both"/>
        <w:rPr>
          <w:rFonts w:eastAsia="Times New Roman"/>
          <w:lang w:eastAsia="ar-SA"/>
        </w:rPr>
      </w:pPr>
      <w:r w:rsidRPr="007F2444">
        <w:rPr>
          <w:rFonts w:eastAsia="Times New Roman"/>
          <w:lang w:eastAsia="ar-SA"/>
        </w:rPr>
        <w:t>Project Scope</w:t>
      </w:r>
    </w:p>
    <w:p w:rsidR="00291428" w:rsidRPr="007F2444" w:rsidRDefault="00291428" w:rsidP="002F0459">
      <w:pPr>
        <w:numPr>
          <w:ilvl w:val="0"/>
          <w:numId w:val="4"/>
        </w:numPr>
        <w:tabs>
          <w:tab w:val="left" w:pos="1418"/>
          <w:tab w:val="left" w:pos="1800"/>
        </w:tabs>
        <w:autoSpaceDE w:val="0"/>
        <w:spacing w:line="360" w:lineRule="auto"/>
        <w:ind w:left="1418" w:hanging="360"/>
        <w:jc w:val="both"/>
        <w:rPr>
          <w:rFonts w:eastAsia="Times New Roman"/>
          <w:lang w:eastAsia="ar-SA"/>
        </w:rPr>
      </w:pPr>
      <w:r w:rsidRPr="007F2444">
        <w:rPr>
          <w:rFonts w:eastAsia="Times New Roman"/>
          <w:lang w:eastAsia="ar-SA"/>
        </w:rPr>
        <w:t>Existing System</w:t>
      </w:r>
    </w:p>
    <w:p w:rsidR="00291428" w:rsidRPr="007F2444" w:rsidRDefault="00291428" w:rsidP="002F0459">
      <w:pPr>
        <w:numPr>
          <w:ilvl w:val="0"/>
          <w:numId w:val="4"/>
        </w:numPr>
        <w:tabs>
          <w:tab w:val="left" w:pos="1418"/>
          <w:tab w:val="left" w:pos="1800"/>
        </w:tabs>
        <w:autoSpaceDE w:val="0"/>
        <w:spacing w:line="360" w:lineRule="auto"/>
        <w:ind w:left="1418" w:hanging="360"/>
        <w:jc w:val="both"/>
        <w:rPr>
          <w:rFonts w:eastAsia="Times New Roman"/>
          <w:lang w:eastAsia="ar-SA"/>
        </w:rPr>
      </w:pPr>
      <w:r w:rsidRPr="007F2444">
        <w:rPr>
          <w:rFonts w:eastAsia="Times New Roman"/>
          <w:lang w:eastAsia="ar-SA"/>
        </w:rPr>
        <w:t xml:space="preserve">Proposed System </w:t>
      </w:r>
    </w:p>
    <w:p w:rsidR="00291428" w:rsidRPr="007F2444" w:rsidRDefault="00291428" w:rsidP="002F0459">
      <w:pPr>
        <w:numPr>
          <w:ilvl w:val="0"/>
          <w:numId w:val="4"/>
        </w:numPr>
        <w:tabs>
          <w:tab w:val="left" w:pos="1418"/>
          <w:tab w:val="left" w:pos="1800"/>
        </w:tabs>
        <w:autoSpaceDE w:val="0"/>
        <w:spacing w:line="360" w:lineRule="auto"/>
        <w:ind w:left="1418" w:hanging="360"/>
        <w:jc w:val="both"/>
        <w:rPr>
          <w:rFonts w:eastAsia="Times New Roman"/>
          <w:lang w:eastAsia="ar-SA"/>
        </w:rPr>
      </w:pPr>
      <w:r w:rsidRPr="007F2444">
        <w:rPr>
          <w:rFonts w:eastAsia="Times New Roman"/>
          <w:lang w:eastAsia="ar-SA"/>
        </w:rPr>
        <w:t>System Overview</w:t>
      </w:r>
    </w:p>
    <w:p w:rsidR="00291428" w:rsidRDefault="00291428" w:rsidP="00291428">
      <w:pPr>
        <w:tabs>
          <w:tab w:val="left" w:pos="2836"/>
          <w:tab w:val="left" w:pos="3218"/>
        </w:tabs>
        <w:autoSpaceDE w:val="0"/>
        <w:spacing w:line="360" w:lineRule="auto"/>
        <w:ind w:left="1418"/>
        <w:jc w:val="both"/>
        <w:rPr>
          <w:rFonts w:ascii="Georgia" w:eastAsia="Times New Roman" w:hAnsi="Georgia"/>
          <w:sz w:val="22"/>
          <w:szCs w:val="22"/>
        </w:rPr>
      </w:pPr>
    </w:p>
    <w:p w:rsidR="00291428" w:rsidRDefault="00291428" w:rsidP="00291428">
      <w:pPr>
        <w:tabs>
          <w:tab w:val="left" w:pos="2836"/>
          <w:tab w:val="left" w:pos="3218"/>
        </w:tabs>
        <w:autoSpaceDE w:val="0"/>
        <w:spacing w:line="360" w:lineRule="auto"/>
        <w:ind w:left="1418" w:hanging="360"/>
        <w:jc w:val="both"/>
        <w:rPr>
          <w:rFonts w:ascii="Georgia" w:eastAsia="Times New Roman" w:hAnsi="Georgia"/>
          <w:sz w:val="22"/>
          <w:szCs w:val="22"/>
        </w:rPr>
      </w:pPr>
    </w:p>
    <w:p w:rsidR="00291428" w:rsidRDefault="00291428" w:rsidP="00291428">
      <w:pPr>
        <w:tabs>
          <w:tab w:val="left" w:pos="2836"/>
          <w:tab w:val="left" w:pos="3218"/>
        </w:tabs>
        <w:autoSpaceDE w:val="0"/>
        <w:spacing w:line="360" w:lineRule="auto"/>
        <w:ind w:left="1418" w:hanging="360"/>
        <w:jc w:val="both"/>
        <w:rPr>
          <w:rFonts w:ascii="Georgia" w:eastAsia="Times New Roman" w:hAnsi="Georgia"/>
          <w:sz w:val="22"/>
          <w:szCs w:val="22"/>
        </w:rPr>
      </w:pPr>
    </w:p>
    <w:p w:rsidR="00291428" w:rsidRDefault="00291428" w:rsidP="00291428">
      <w:pPr>
        <w:pStyle w:val="Heading3"/>
        <w:tabs>
          <w:tab w:val="clear" w:pos="0"/>
          <w:tab w:val="left" w:pos="720"/>
          <w:tab w:val="left" w:pos="1440"/>
        </w:tabs>
        <w:ind w:right="645" w:firstLine="0"/>
        <w:jc w:val="both"/>
        <w:rPr>
          <w:rFonts w:ascii="Georgia" w:eastAsia="Times New Roman" w:hAnsi="Georgia"/>
          <w:sz w:val="26"/>
          <w:szCs w:val="26"/>
          <w:u w:val="single"/>
        </w:rPr>
      </w:pPr>
    </w:p>
    <w:p w:rsidR="00291428" w:rsidRDefault="00291428" w:rsidP="00291428">
      <w:pPr>
        <w:pStyle w:val="Heading3"/>
        <w:tabs>
          <w:tab w:val="clear" w:pos="0"/>
          <w:tab w:val="left" w:pos="240"/>
          <w:tab w:val="left" w:pos="480"/>
        </w:tabs>
        <w:ind w:left="240" w:right="645" w:firstLine="0"/>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291428" w:rsidRDefault="00291428" w:rsidP="00291428">
      <w:pPr>
        <w:pStyle w:val="BodyText"/>
        <w:tabs>
          <w:tab w:val="left" w:pos="240"/>
          <w:tab w:val="left" w:pos="480"/>
        </w:tabs>
        <w:ind w:left="240" w:right="645"/>
        <w:jc w:val="both"/>
      </w:pPr>
    </w:p>
    <w:p w:rsidR="009421C9" w:rsidRPr="001F5A55" w:rsidRDefault="009421C9" w:rsidP="001F5A55">
      <w:pPr>
        <w:pStyle w:val="BodyText"/>
        <w:tabs>
          <w:tab w:val="left" w:pos="240"/>
          <w:tab w:val="left" w:pos="480"/>
        </w:tabs>
        <w:ind w:left="240" w:right="645"/>
        <w:jc w:val="both"/>
      </w:pPr>
    </w:p>
    <w:p w:rsidR="00291428" w:rsidRPr="007F2444" w:rsidRDefault="00291428" w:rsidP="007F2444">
      <w:pPr>
        <w:pStyle w:val="Heading3"/>
        <w:tabs>
          <w:tab w:val="left" w:pos="240"/>
        </w:tabs>
        <w:spacing w:line="360" w:lineRule="auto"/>
        <w:ind w:left="0" w:right="645" w:firstLine="0"/>
        <w:jc w:val="both"/>
        <w:rPr>
          <w:rFonts w:eastAsia="Times New Roman" w:cs="Times New Roman"/>
          <w:szCs w:val="26"/>
          <w:u w:val="single"/>
        </w:rPr>
      </w:pPr>
      <w:r w:rsidRPr="007F2444">
        <w:rPr>
          <w:rFonts w:eastAsia="Times New Roman" w:cs="Times New Roman"/>
          <w:szCs w:val="26"/>
          <w:u w:val="single"/>
        </w:rPr>
        <w:lastRenderedPageBreak/>
        <w:t>Purpose:</w:t>
      </w:r>
    </w:p>
    <w:p w:rsidR="003550BA" w:rsidRPr="003550BA" w:rsidRDefault="003550BA" w:rsidP="003550BA">
      <w:pPr>
        <w:numPr>
          <w:ilvl w:val="0"/>
          <w:numId w:val="1"/>
        </w:numPr>
        <w:tabs>
          <w:tab w:val="clear" w:pos="432"/>
          <w:tab w:val="num" w:pos="0"/>
        </w:tabs>
        <w:spacing w:line="360" w:lineRule="auto"/>
        <w:ind w:left="0"/>
        <w:jc w:val="both"/>
        <w:rPr>
          <w:color w:val="000000"/>
        </w:rPr>
      </w:pPr>
      <w:r w:rsidRPr="003550BA">
        <w:rPr>
          <w:color w:val="000000"/>
        </w:rPr>
        <w:t xml:space="preserve">This project is aimed at developing a web based </w:t>
      </w:r>
      <w:r w:rsidR="00E80102">
        <w:rPr>
          <w:color w:val="000000"/>
        </w:rPr>
        <w:t>Donation</w:t>
      </w:r>
      <w:r w:rsidRPr="003550BA">
        <w:rPr>
          <w:color w:val="000000"/>
        </w:rPr>
        <w:t xml:space="preserve"> Management Tool, which is of importance to either an </w:t>
      </w:r>
      <w:r w:rsidR="00E80102">
        <w:rPr>
          <w:color w:val="000000"/>
        </w:rPr>
        <w:t>NGO or an organization</w:t>
      </w:r>
      <w:r w:rsidRPr="003550BA">
        <w:rPr>
          <w:color w:val="000000"/>
        </w:rPr>
        <w:t xml:space="preserve">. This system can be used to automate the workflow </w:t>
      </w:r>
      <w:r w:rsidR="00E80102">
        <w:rPr>
          <w:color w:val="000000"/>
        </w:rPr>
        <w:t xml:space="preserve">and keep track </w:t>
      </w:r>
      <w:r w:rsidRPr="003550BA">
        <w:rPr>
          <w:color w:val="000000"/>
        </w:rPr>
        <w:t xml:space="preserve">of </w:t>
      </w:r>
      <w:r w:rsidR="00E80102">
        <w:rPr>
          <w:color w:val="000000"/>
        </w:rPr>
        <w:t>donation collection and donation delivery</w:t>
      </w:r>
      <w:r w:rsidRPr="003550BA">
        <w:rPr>
          <w:color w:val="000000"/>
        </w:rPr>
        <w:t xml:space="preserve">. There are features like cancellation of </w:t>
      </w:r>
      <w:r w:rsidR="00E80102">
        <w:rPr>
          <w:color w:val="000000"/>
        </w:rPr>
        <w:t>accept or reject donation</w:t>
      </w:r>
      <w:r w:rsidRPr="003550BA">
        <w:rPr>
          <w:color w:val="000000"/>
        </w:rPr>
        <w:t xml:space="preserve">, </w:t>
      </w:r>
      <w:r w:rsidR="00E80102">
        <w:rPr>
          <w:color w:val="000000"/>
        </w:rPr>
        <w:t>allocate volunteer as per location,</w:t>
      </w:r>
      <w:r w:rsidRPr="003550BA">
        <w:rPr>
          <w:color w:val="000000"/>
        </w:rPr>
        <w:t xml:space="preserve"> report generators etc. in this Tool.</w:t>
      </w:r>
    </w:p>
    <w:p w:rsidR="00291428" w:rsidRDefault="00291428" w:rsidP="00291428">
      <w:pPr>
        <w:rPr>
          <w:rFonts w:ascii="Georgia" w:eastAsia="Times New Roman" w:hAnsi="Georgia"/>
          <w:sz w:val="22"/>
          <w:szCs w:val="22"/>
        </w:rPr>
      </w:pPr>
      <w:r>
        <w:rPr>
          <w:color w:val="000000"/>
        </w:rPr>
        <w:br/>
      </w:r>
    </w:p>
    <w:p w:rsidR="00D64764" w:rsidRPr="007F2444" w:rsidRDefault="00291428" w:rsidP="009421C9">
      <w:pPr>
        <w:autoSpaceDE w:val="0"/>
        <w:spacing w:line="360" w:lineRule="auto"/>
        <w:ind w:right="645"/>
        <w:jc w:val="both"/>
        <w:rPr>
          <w:rFonts w:eastAsia="Times New Roman"/>
          <w:b/>
          <w:bCs/>
          <w:sz w:val="28"/>
          <w:szCs w:val="26"/>
          <w:u w:val="single"/>
        </w:rPr>
      </w:pPr>
      <w:r w:rsidRPr="007F2444">
        <w:rPr>
          <w:rFonts w:eastAsia="Times New Roman"/>
          <w:b/>
          <w:bCs/>
          <w:sz w:val="28"/>
          <w:szCs w:val="26"/>
          <w:u w:val="single"/>
        </w:rPr>
        <w:t>Project Scope:</w:t>
      </w:r>
    </w:p>
    <w:p w:rsidR="00291428" w:rsidRDefault="00291428" w:rsidP="009421C9">
      <w:pPr>
        <w:pStyle w:val="BodyText"/>
        <w:spacing w:line="360" w:lineRule="auto"/>
        <w:ind w:right="645"/>
        <w:jc w:val="both"/>
      </w:pPr>
      <w:r w:rsidRPr="009421C9">
        <w:t xml:space="preserve">The project has a wide scope, as it is not intended to a particular organization. This project is going to develop generic software, which can be applied by any </w:t>
      </w:r>
      <w:r w:rsidR="00BE1AA8">
        <w:t>bus</w:t>
      </w:r>
      <w:r w:rsidRPr="009421C9">
        <w:t>inesses organization. More ov</w:t>
      </w:r>
      <w:r w:rsidR="00077BAB" w:rsidRPr="009421C9">
        <w:t xml:space="preserve">er it provides facility to its </w:t>
      </w:r>
      <w:r w:rsidR="00C579F4">
        <w:t>users</w:t>
      </w:r>
      <w:r w:rsidRPr="009421C9">
        <w:t>. Also the software is going to provide a huge amount of summary data</w:t>
      </w:r>
      <w:r w:rsidR="00077BAB" w:rsidRPr="009421C9">
        <w:t>.</w:t>
      </w:r>
    </w:p>
    <w:p w:rsidR="00D9683C" w:rsidRPr="009421C9" w:rsidRDefault="00D9683C" w:rsidP="009421C9">
      <w:pPr>
        <w:pStyle w:val="BodyText"/>
        <w:spacing w:line="360" w:lineRule="auto"/>
        <w:ind w:right="645"/>
        <w:jc w:val="both"/>
        <w:rPr>
          <w:rFonts w:eastAsia="Times New Roman"/>
          <w:bCs/>
          <w:u w:val="single"/>
        </w:rPr>
      </w:pPr>
    </w:p>
    <w:p w:rsidR="009421C9" w:rsidRPr="007F2444" w:rsidRDefault="00291428" w:rsidP="009421C9">
      <w:pPr>
        <w:pStyle w:val="BodyText"/>
        <w:spacing w:line="360" w:lineRule="auto"/>
        <w:ind w:right="645"/>
        <w:jc w:val="both"/>
        <w:rPr>
          <w:b/>
          <w:sz w:val="28"/>
          <w:szCs w:val="26"/>
          <w:u w:val="single"/>
          <w:shd w:val="clear" w:color="auto" w:fill="FFFFFF"/>
        </w:rPr>
      </w:pPr>
      <w:r w:rsidRPr="007F2444">
        <w:rPr>
          <w:b/>
          <w:sz w:val="28"/>
          <w:szCs w:val="26"/>
          <w:u w:val="single"/>
          <w:shd w:val="clear" w:color="auto" w:fill="FFFFFF"/>
        </w:rPr>
        <w:t>Proposed System:</w:t>
      </w:r>
    </w:p>
    <w:p w:rsidR="003550BA" w:rsidRPr="003550BA" w:rsidRDefault="003550BA" w:rsidP="003550BA">
      <w:pPr>
        <w:spacing w:before="60" w:line="360" w:lineRule="auto"/>
        <w:jc w:val="both"/>
      </w:pPr>
      <w:r w:rsidRPr="003550BA">
        <w:t>The development of the new system contains the following activities, which try to automate the entire process keeping in view of the database integration approach.</w:t>
      </w:r>
    </w:p>
    <w:p w:rsidR="003550BA" w:rsidRPr="003550BA" w:rsidRDefault="003550BA" w:rsidP="003550BA">
      <w:pPr>
        <w:spacing w:before="60" w:line="360" w:lineRule="auto"/>
        <w:jc w:val="both"/>
      </w:pPr>
    </w:p>
    <w:p w:rsidR="003550BA" w:rsidRPr="003550BA" w:rsidRDefault="003550BA" w:rsidP="003550BA">
      <w:pPr>
        <w:widowControl/>
        <w:numPr>
          <w:ilvl w:val="0"/>
          <w:numId w:val="27"/>
        </w:numPr>
        <w:suppressAutoHyphens w:val="0"/>
        <w:spacing w:before="60" w:line="360" w:lineRule="auto"/>
        <w:jc w:val="both"/>
      </w:pPr>
      <w:r w:rsidRPr="003550BA">
        <w:t>User friendliness is provided in the application with various controls.</w:t>
      </w:r>
    </w:p>
    <w:p w:rsidR="003550BA" w:rsidRPr="003550BA" w:rsidRDefault="003550BA" w:rsidP="003550BA">
      <w:pPr>
        <w:widowControl/>
        <w:numPr>
          <w:ilvl w:val="0"/>
          <w:numId w:val="27"/>
        </w:numPr>
        <w:suppressAutoHyphens w:val="0"/>
        <w:spacing w:before="60" w:line="360" w:lineRule="auto"/>
        <w:jc w:val="both"/>
      </w:pPr>
      <w:r w:rsidRPr="003550BA">
        <w:t>The system makes the overall project management much easier and flexible.</w:t>
      </w:r>
    </w:p>
    <w:p w:rsidR="003550BA" w:rsidRPr="003550BA" w:rsidRDefault="003550BA" w:rsidP="003550BA">
      <w:pPr>
        <w:widowControl/>
        <w:numPr>
          <w:ilvl w:val="0"/>
          <w:numId w:val="27"/>
        </w:numPr>
        <w:suppressAutoHyphens w:val="0"/>
        <w:spacing w:before="60" w:line="360" w:lineRule="auto"/>
        <w:jc w:val="both"/>
      </w:pPr>
      <w:r w:rsidRPr="003550BA">
        <w:t>There is no risk of data mismanagement at any level while the project development is under process.</w:t>
      </w:r>
    </w:p>
    <w:p w:rsidR="003550BA" w:rsidRPr="003550BA" w:rsidRDefault="003550BA" w:rsidP="003550BA">
      <w:pPr>
        <w:widowControl/>
        <w:numPr>
          <w:ilvl w:val="0"/>
          <w:numId w:val="27"/>
        </w:numPr>
        <w:suppressAutoHyphens w:val="0"/>
        <w:spacing w:before="60" w:line="360" w:lineRule="auto"/>
        <w:jc w:val="both"/>
      </w:pPr>
      <w:r w:rsidRPr="003550BA">
        <w:t>It provides high level of security with different level of authentication.</w:t>
      </w:r>
    </w:p>
    <w:p w:rsidR="00291428" w:rsidRDefault="00291428"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C579F4" w:rsidRDefault="00C579F4" w:rsidP="00291428">
      <w:pPr>
        <w:tabs>
          <w:tab w:val="left" w:pos="2836"/>
        </w:tabs>
        <w:spacing w:line="360" w:lineRule="auto"/>
        <w:ind w:left="1418" w:right="660" w:hanging="360"/>
        <w:jc w:val="center"/>
        <w:rPr>
          <w:rFonts w:ascii="Georgia" w:hAnsi="Georgia"/>
          <w:color w:val="000000"/>
          <w:sz w:val="22"/>
          <w:szCs w:val="22"/>
        </w:rPr>
      </w:pPr>
    </w:p>
    <w:p w:rsidR="009421C9" w:rsidRDefault="00291428" w:rsidP="006A1330">
      <w:pPr>
        <w:spacing w:line="360" w:lineRule="auto"/>
        <w:jc w:val="both"/>
        <w:rPr>
          <w:b/>
          <w:bCs/>
          <w:sz w:val="28"/>
          <w:szCs w:val="28"/>
          <w:u w:val="single"/>
        </w:rPr>
      </w:pPr>
      <w:r w:rsidRPr="006A1330">
        <w:rPr>
          <w:b/>
          <w:bCs/>
          <w:sz w:val="28"/>
          <w:szCs w:val="28"/>
          <w:u w:val="single"/>
        </w:rPr>
        <w:lastRenderedPageBreak/>
        <w:t>System Overview:</w:t>
      </w:r>
    </w:p>
    <w:p w:rsidR="006A1330" w:rsidRPr="006A1330" w:rsidRDefault="006A1330" w:rsidP="006A1330">
      <w:pPr>
        <w:spacing w:line="360" w:lineRule="auto"/>
        <w:jc w:val="both"/>
        <w:rPr>
          <w:b/>
          <w:bCs/>
          <w:sz w:val="28"/>
          <w:szCs w:val="28"/>
          <w:u w:val="single"/>
        </w:rPr>
      </w:pPr>
    </w:p>
    <w:p w:rsidR="006A1330" w:rsidRPr="006A1330" w:rsidRDefault="00276959" w:rsidP="006A1330">
      <w:pPr>
        <w:pStyle w:val="NormalWeb"/>
        <w:shd w:val="clear" w:color="auto" w:fill="FFFFFF"/>
        <w:spacing w:before="0" w:beforeAutospacing="0" w:after="240" w:afterAutospacing="0" w:line="360" w:lineRule="auto"/>
        <w:textAlignment w:val="baseline"/>
        <w:rPr>
          <w:color w:val="000000"/>
        </w:rPr>
      </w:pPr>
      <w:r>
        <w:rPr>
          <w:color w:val="000000"/>
        </w:rPr>
        <w:t>Donation</w:t>
      </w:r>
      <w:r w:rsidR="006A1330" w:rsidRPr="006A1330">
        <w:rPr>
          <w:color w:val="000000"/>
        </w:rPr>
        <w:t xml:space="preserve"> management system</w:t>
      </w:r>
      <w:r>
        <w:rPr>
          <w:color w:val="000000"/>
        </w:rPr>
        <w:t xml:space="preserve"> project divided in three</w:t>
      </w:r>
      <w:r w:rsidR="006A1330" w:rsidRPr="006A1330">
        <w:rPr>
          <w:color w:val="000000"/>
        </w:rPr>
        <w:t xml:space="preserve"> modules:</w:t>
      </w:r>
    </w:p>
    <w:p w:rsidR="006A1330" w:rsidRPr="006A1330" w:rsidRDefault="00276959" w:rsidP="006A1330">
      <w:pPr>
        <w:widowControl/>
        <w:numPr>
          <w:ilvl w:val="0"/>
          <w:numId w:val="28"/>
        </w:numPr>
        <w:shd w:val="clear" w:color="auto" w:fill="FFFFFF"/>
        <w:suppressAutoHyphens w:val="0"/>
        <w:spacing w:line="360" w:lineRule="auto"/>
        <w:ind w:left="376"/>
        <w:textAlignment w:val="baseline"/>
        <w:rPr>
          <w:color w:val="000000"/>
        </w:rPr>
      </w:pPr>
      <w:r>
        <w:rPr>
          <w:rStyle w:val="Strong"/>
          <w:bdr w:val="none" w:sz="0" w:space="0" w:color="auto" w:frame="1"/>
        </w:rPr>
        <w:t>Donor</w:t>
      </w:r>
      <w:r w:rsidR="006A1330" w:rsidRPr="006A1330">
        <w:rPr>
          <w:rStyle w:val="Strong"/>
          <w:bdr w:val="none" w:sz="0" w:space="0" w:color="auto" w:frame="1"/>
        </w:rPr>
        <w:t xml:space="preserve"> module</w:t>
      </w:r>
    </w:p>
    <w:p w:rsidR="006A1330" w:rsidRPr="00276959" w:rsidRDefault="00276959" w:rsidP="006A1330">
      <w:pPr>
        <w:widowControl/>
        <w:numPr>
          <w:ilvl w:val="0"/>
          <w:numId w:val="28"/>
        </w:numPr>
        <w:shd w:val="clear" w:color="auto" w:fill="FFFFFF"/>
        <w:suppressAutoHyphens w:val="0"/>
        <w:spacing w:line="360" w:lineRule="auto"/>
        <w:ind w:left="376"/>
        <w:textAlignment w:val="baseline"/>
        <w:rPr>
          <w:rStyle w:val="Strong"/>
        </w:rPr>
      </w:pPr>
      <w:r>
        <w:rPr>
          <w:rStyle w:val="Strong"/>
          <w:bdr w:val="none" w:sz="0" w:space="0" w:color="auto" w:frame="1"/>
        </w:rPr>
        <w:t>Volunteer</w:t>
      </w:r>
      <w:r w:rsidR="006A1330" w:rsidRPr="006A1330">
        <w:rPr>
          <w:rStyle w:val="Strong"/>
          <w:bdr w:val="none" w:sz="0" w:space="0" w:color="auto" w:frame="1"/>
        </w:rPr>
        <w:t xml:space="preserve"> module</w:t>
      </w:r>
    </w:p>
    <w:p w:rsidR="00276959" w:rsidRPr="006A1330" w:rsidRDefault="00276959" w:rsidP="006A1330">
      <w:pPr>
        <w:widowControl/>
        <w:numPr>
          <w:ilvl w:val="0"/>
          <w:numId w:val="28"/>
        </w:numPr>
        <w:shd w:val="clear" w:color="auto" w:fill="FFFFFF"/>
        <w:suppressAutoHyphens w:val="0"/>
        <w:spacing w:line="360" w:lineRule="auto"/>
        <w:ind w:left="376"/>
        <w:textAlignment w:val="baseline"/>
        <w:rPr>
          <w:rStyle w:val="Strong"/>
        </w:rPr>
      </w:pPr>
      <w:r>
        <w:rPr>
          <w:rStyle w:val="Strong"/>
          <w:bdr w:val="none" w:sz="0" w:space="0" w:color="auto" w:frame="1"/>
        </w:rPr>
        <w:t>Admin module</w:t>
      </w:r>
    </w:p>
    <w:p w:rsidR="006A1330" w:rsidRDefault="006A1330" w:rsidP="006A1330">
      <w:pPr>
        <w:widowControl/>
        <w:shd w:val="clear" w:color="auto" w:fill="FFFFFF"/>
        <w:suppressAutoHyphens w:val="0"/>
        <w:spacing w:line="360" w:lineRule="auto"/>
        <w:textAlignment w:val="baseline"/>
        <w:rPr>
          <w:rStyle w:val="Strong"/>
          <w:bdr w:val="none" w:sz="0" w:space="0" w:color="auto" w:frame="1"/>
        </w:rPr>
      </w:pPr>
    </w:p>
    <w:p w:rsidR="006A1330" w:rsidRPr="006A1330" w:rsidRDefault="006A1330" w:rsidP="006A1330">
      <w:pPr>
        <w:widowControl/>
        <w:shd w:val="clear" w:color="auto" w:fill="FFFFFF"/>
        <w:suppressAutoHyphens w:val="0"/>
        <w:spacing w:line="360" w:lineRule="auto"/>
        <w:textAlignment w:val="baseline"/>
        <w:rPr>
          <w:color w:val="000000"/>
        </w:rPr>
      </w:pPr>
    </w:p>
    <w:p w:rsidR="006A1330" w:rsidRDefault="00276959" w:rsidP="006A1330">
      <w:pPr>
        <w:pStyle w:val="Heading3"/>
        <w:shd w:val="clear" w:color="auto" w:fill="FFFFFF"/>
        <w:spacing w:before="0" w:after="0" w:line="360" w:lineRule="auto"/>
        <w:textAlignment w:val="baseline"/>
        <w:rPr>
          <w:rStyle w:val="Strong"/>
          <w:rFonts w:cs="Times New Roman"/>
          <w:b w:val="0"/>
          <w:bCs w:val="0"/>
          <w:color w:val="444444"/>
          <w:spacing w:val="-6"/>
          <w:sz w:val="24"/>
          <w:szCs w:val="24"/>
          <w:bdr w:val="none" w:sz="0" w:space="0" w:color="auto" w:frame="1"/>
        </w:rPr>
      </w:pPr>
      <w:r>
        <w:rPr>
          <w:rStyle w:val="Strong"/>
          <w:rFonts w:cs="Times New Roman"/>
          <w:b w:val="0"/>
          <w:bCs w:val="0"/>
          <w:color w:val="444444"/>
          <w:spacing w:val="-6"/>
          <w:sz w:val="24"/>
          <w:szCs w:val="24"/>
          <w:bdr w:val="none" w:sz="0" w:space="0" w:color="auto" w:frame="1"/>
        </w:rPr>
        <w:t>Donor</w:t>
      </w:r>
      <w:r w:rsidR="006A1330" w:rsidRPr="006A1330">
        <w:rPr>
          <w:rStyle w:val="Strong"/>
          <w:rFonts w:cs="Times New Roman"/>
          <w:b w:val="0"/>
          <w:bCs w:val="0"/>
          <w:color w:val="444444"/>
          <w:spacing w:val="-6"/>
          <w:sz w:val="24"/>
          <w:szCs w:val="24"/>
          <w:bdr w:val="none" w:sz="0" w:space="0" w:color="auto" w:frame="1"/>
        </w:rPr>
        <w:t xml:space="preserve"> Module details</w:t>
      </w:r>
    </w:p>
    <w:p w:rsidR="006A1330" w:rsidRPr="006A1330" w:rsidRDefault="006A1330" w:rsidP="006A1330">
      <w:pPr>
        <w:pStyle w:val="BodyText"/>
      </w:pPr>
    </w:p>
    <w:p w:rsidR="00393819" w:rsidRPr="00276959" w:rsidRDefault="00C47755" w:rsidP="00276959">
      <w:pPr>
        <w:widowControl/>
        <w:numPr>
          <w:ilvl w:val="0"/>
          <w:numId w:val="38"/>
        </w:numPr>
        <w:shd w:val="clear" w:color="auto" w:fill="FFFFFF"/>
        <w:suppressAutoHyphens w:val="0"/>
        <w:spacing w:line="360" w:lineRule="auto"/>
        <w:textAlignment w:val="baseline"/>
        <w:rPr>
          <w:color w:val="000000"/>
        </w:rPr>
      </w:pPr>
      <w:r w:rsidRPr="00276959">
        <w:rPr>
          <w:color w:val="000000"/>
        </w:rPr>
        <w:t>Add Donation Detail</w:t>
      </w:r>
    </w:p>
    <w:p w:rsidR="00393819" w:rsidRPr="00276959" w:rsidRDefault="00C47755" w:rsidP="00276959">
      <w:pPr>
        <w:widowControl/>
        <w:numPr>
          <w:ilvl w:val="0"/>
          <w:numId w:val="38"/>
        </w:numPr>
        <w:shd w:val="clear" w:color="auto" w:fill="FFFFFF"/>
        <w:suppressAutoHyphens w:val="0"/>
        <w:spacing w:line="360" w:lineRule="auto"/>
        <w:textAlignment w:val="baseline"/>
        <w:rPr>
          <w:color w:val="000000"/>
        </w:rPr>
      </w:pPr>
      <w:r w:rsidRPr="00276959">
        <w:rPr>
          <w:color w:val="000000"/>
        </w:rPr>
        <w:t>View Donation History</w:t>
      </w:r>
    </w:p>
    <w:p w:rsidR="00276959" w:rsidRDefault="00C47755" w:rsidP="00276959">
      <w:pPr>
        <w:widowControl/>
        <w:numPr>
          <w:ilvl w:val="0"/>
          <w:numId w:val="38"/>
        </w:numPr>
        <w:shd w:val="clear" w:color="auto" w:fill="FFFFFF"/>
        <w:suppressAutoHyphens w:val="0"/>
        <w:spacing w:line="360" w:lineRule="auto"/>
        <w:textAlignment w:val="baseline"/>
        <w:rPr>
          <w:color w:val="000000"/>
        </w:rPr>
      </w:pPr>
      <w:r w:rsidRPr="00276959">
        <w:rPr>
          <w:color w:val="000000"/>
        </w:rPr>
        <w:t>Edit Profile</w:t>
      </w:r>
    </w:p>
    <w:p w:rsidR="006A1330" w:rsidRPr="00276959" w:rsidRDefault="00276959" w:rsidP="00276959">
      <w:pPr>
        <w:widowControl/>
        <w:numPr>
          <w:ilvl w:val="0"/>
          <w:numId w:val="38"/>
        </w:numPr>
        <w:shd w:val="clear" w:color="auto" w:fill="FFFFFF"/>
        <w:suppressAutoHyphens w:val="0"/>
        <w:spacing w:line="360" w:lineRule="auto"/>
        <w:textAlignment w:val="baseline"/>
        <w:rPr>
          <w:color w:val="000000"/>
        </w:rPr>
      </w:pPr>
      <w:r w:rsidRPr="00276959">
        <w:rPr>
          <w:color w:val="000000"/>
        </w:rPr>
        <w:t>Change Password</w:t>
      </w:r>
    </w:p>
    <w:p w:rsidR="006A1330" w:rsidRPr="006A1330" w:rsidRDefault="006A1330" w:rsidP="006A1330">
      <w:pPr>
        <w:widowControl/>
        <w:shd w:val="clear" w:color="auto" w:fill="FFFFFF"/>
        <w:suppressAutoHyphens w:val="0"/>
        <w:spacing w:line="360" w:lineRule="auto"/>
        <w:textAlignment w:val="baseline"/>
        <w:rPr>
          <w:color w:val="000000"/>
        </w:rPr>
      </w:pPr>
    </w:p>
    <w:p w:rsidR="006A1330" w:rsidRPr="006A1330" w:rsidRDefault="00276959" w:rsidP="006A1330">
      <w:pPr>
        <w:pStyle w:val="Heading3"/>
        <w:shd w:val="clear" w:color="auto" w:fill="FFFFFF"/>
        <w:spacing w:before="0" w:after="175" w:line="360" w:lineRule="auto"/>
        <w:textAlignment w:val="baseline"/>
        <w:rPr>
          <w:rFonts w:cs="Times New Roman"/>
          <w:b w:val="0"/>
          <w:bCs w:val="0"/>
          <w:color w:val="444444"/>
          <w:spacing w:val="-6"/>
          <w:sz w:val="24"/>
          <w:szCs w:val="24"/>
        </w:rPr>
      </w:pPr>
      <w:r>
        <w:rPr>
          <w:rFonts w:cs="Times New Roman"/>
          <w:b w:val="0"/>
          <w:bCs w:val="0"/>
          <w:color w:val="444444"/>
          <w:spacing w:val="-6"/>
          <w:sz w:val="24"/>
          <w:szCs w:val="24"/>
        </w:rPr>
        <w:t>Volunteer</w:t>
      </w:r>
      <w:r w:rsidR="006A1330" w:rsidRPr="006A1330">
        <w:rPr>
          <w:rFonts w:cs="Times New Roman"/>
          <w:b w:val="0"/>
          <w:bCs w:val="0"/>
          <w:color w:val="444444"/>
          <w:spacing w:val="-6"/>
          <w:sz w:val="24"/>
          <w:szCs w:val="24"/>
        </w:rPr>
        <w:t xml:space="preserve"> Module</w:t>
      </w:r>
    </w:p>
    <w:p w:rsidR="00393819" w:rsidRPr="00276959" w:rsidRDefault="00C47755" w:rsidP="00276959">
      <w:pPr>
        <w:numPr>
          <w:ilvl w:val="0"/>
          <w:numId w:val="39"/>
        </w:numPr>
        <w:spacing w:line="360" w:lineRule="auto"/>
        <w:jc w:val="both"/>
        <w:rPr>
          <w:color w:val="000000"/>
        </w:rPr>
      </w:pPr>
      <w:r w:rsidRPr="00276959">
        <w:rPr>
          <w:color w:val="000000"/>
        </w:rPr>
        <w:t>View Donation Collection Request</w:t>
      </w:r>
    </w:p>
    <w:p w:rsidR="00393819" w:rsidRPr="00276959" w:rsidRDefault="00C47755" w:rsidP="00276959">
      <w:pPr>
        <w:numPr>
          <w:ilvl w:val="0"/>
          <w:numId w:val="39"/>
        </w:numPr>
        <w:spacing w:line="360" w:lineRule="auto"/>
        <w:jc w:val="both"/>
        <w:rPr>
          <w:color w:val="000000"/>
        </w:rPr>
      </w:pPr>
      <w:r w:rsidRPr="00276959">
        <w:rPr>
          <w:color w:val="000000"/>
        </w:rPr>
        <w:t>Update  Donation Status and Remark</w:t>
      </w:r>
    </w:p>
    <w:p w:rsidR="00393819" w:rsidRPr="00276959" w:rsidRDefault="00C47755" w:rsidP="00276959">
      <w:pPr>
        <w:numPr>
          <w:ilvl w:val="0"/>
          <w:numId w:val="39"/>
        </w:numPr>
        <w:spacing w:line="360" w:lineRule="auto"/>
        <w:jc w:val="both"/>
        <w:rPr>
          <w:color w:val="000000"/>
        </w:rPr>
      </w:pPr>
      <w:r w:rsidRPr="00276959">
        <w:rPr>
          <w:color w:val="000000"/>
        </w:rPr>
        <w:t>View Donation History</w:t>
      </w:r>
    </w:p>
    <w:p w:rsidR="00393819" w:rsidRPr="00276959" w:rsidRDefault="00C47755" w:rsidP="00276959">
      <w:pPr>
        <w:numPr>
          <w:ilvl w:val="0"/>
          <w:numId w:val="39"/>
        </w:numPr>
        <w:spacing w:line="360" w:lineRule="auto"/>
        <w:jc w:val="both"/>
        <w:rPr>
          <w:color w:val="000000"/>
        </w:rPr>
      </w:pPr>
      <w:r w:rsidRPr="00276959">
        <w:rPr>
          <w:color w:val="000000"/>
        </w:rPr>
        <w:t>Edit Profile</w:t>
      </w:r>
    </w:p>
    <w:p w:rsidR="00393819" w:rsidRPr="00276959" w:rsidRDefault="00C47755" w:rsidP="00276959">
      <w:pPr>
        <w:numPr>
          <w:ilvl w:val="0"/>
          <w:numId w:val="39"/>
        </w:numPr>
        <w:spacing w:line="360" w:lineRule="auto"/>
        <w:jc w:val="both"/>
        <w:rPr>
          <w:color w:val="000000"/>
        </w:rPr>
      </w:pPr>
      <w:r w:rsidRPr="00276959">
        <w:rPr>
          <w:color w:val="000000"/>
        </w:rPr>
        <w:t xml:space="preserve">Change Password </w:t>
      </w:r>
    </w:p>
    <w:p w:rsidR="005C2D77" w:rsidRPr="00687B2B" w:rsidRDefault="005C2D77" w:rsidP="00324AF1">
      <w:pPr>
        <w:spacing w:line="360" w:lineRule="auto"/>
        <w:ind w:left="-360"/>
        <w:jc w:val="both"/>
        <w:rPr>
          <w:rFonts w:eastAsia="Times New Roman"/>
        </w:rPr>
      </w:pPr>
    </w:p>
    <w:p w:rsidR="005C2D77" w:rsidRPr="00687B2B" w:rsidRDefault="005C2D77" w:rsidP="007F2444">
      <w:pPr>
        <w:spacing w:line="360" w:lineRule="auto"/>
        <w:jc w:val="both"/>
        <w:rPr>
          <w:rFonts w:eastAsia="Times New Roman"/>
        </w:rPr>
      </w:pPr>
    </w:p>
    <w:p w:rsidR="009421C9" w:rsidRDefault="009421C9" w:rsidP="00146DC1">
      <w:pPr>
        <w:snapToGrid w:val="0"/>
        <w:spacing w:line="360" w:lineRule="auto"/>
        <w:ind w:right="675"/>
        <w:jc w:val="both"/>
        <w:rPr>
          <w:sz w:val="22"/>
        </w:rPr>
      </w:pPr>
    </w:p>
    <w:p w:rsidR="006A1330" w:rsidRDefault="006A1330" w:rsidP="00146DC1">
      <w:pPr>
        <w:snapToGrid w:val="0"/>
        <w:spacing w:line="360" w:lineRule="auto"/>
        <w:ind w:right="675"/>
        <w:jc w:val="both"/>
        <w:rPr>
          <w:sz w:val="22"/>
        </w:rPr>
      </w:pPr>
    </w:p>
    <w:p w:rsidR="006A1330" w:rsidRDefault="006A1330" w:rsidP="00146DC1">
      <w:pPr>
        <w:snapToGrid w:val="0"/>
        <w:spacing w:line="360" w:lineRule="auto"/>
        <w:ind w:right="675"/>
        <w:jc w:val="both"/>
        <w:rPr>
          <w:sz w:val="22"/>
        </w:rPr>
      </w:pPr>
    </w:p>
    <w:p w:rsidR="006A1330" w:rsidRDefault="006A1330" w:rsidP="00146DC1">
      <w:pPr>
        <w:snapToGrid w:val="0"/>
        <w:spacing w:line="360" w:lineRule="auto"/>
        <w:ind w:right="675"/>
        <w:jc w:val="both"/>
        <w:rPr>
          <w:sz w:val="22"/>
        </w:rPr>
      </w:pPr>
    </w:p>
    <w:p w:rsidR="006A1330" w:rsidRDefault="006A1330" w:rsidP="00146DC1">
      <w:pPr>
        <w:snapToGrid w:val="0"/>
        <w:spacing w:line="360" w:lineRule="auto"/>
        <w:ind w:right="675"/>
        <w:jc w:val="both"/>
        <w:rPr>
          <w:sz w:val="22"/>
        </w:rPr>
      </w:pPr>
    </w:p>
    <w:p w:rsidR="006A1330" w:rsidRDefault="006A1330"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8"/>
          <w:szCs w:val="28"/>
        </w:rPr>
      </w:pPr>
      <w:r w:rsidRPr="00276959">
        <w:rPr>
          <w:sz w:val="28"/>
          <w:szCs w:val="28"/>
        </w:rPr>
        <w:lastRenderedPageBreak/>
        <w:t>Admin Modules:</w:t>
      </w:r>
    </w:p>
    <w:p w:rsidR="00393819" w:rsidRPr="00276959" w:rsidRDefault="00C47755" w:rsidP="00276959">
      <w:pPr>
        <w:numPr>
          <w:ilvl w:val="0"/>
          <w:numId w:val="40"/>
        </w:numPr>
        <w:snapToGrid w:val="0"/>
        <w:spacing w:line="360" w:lineRule="auto"/>
        <w:ind w:right="675"/>
        <w:jc w:val="both"/>
      </w:pPr>
      <w:r w:rsidRPr="00276959">
        <w:t>Admin is the super user of the website who can manage everything on the website. Admin can log in through the login page</w:t>
      </w:r>
    </w:p>
    <w:p w:rsidR="00393819" w:rsidRPr="00276959" w:rsidRDefault="00C47755" w:rsidP="00276959">
      <w:pPr>
        <w:numPr>
          <w:ilvl w:val="0"/>
          <w:numId w:val="40"/>
        </w:numPr>
        <w:snapToGrid w:val="0"/>
        <w:spacing w:line="360" w:lineRule="auto"/>
        <w:ind w:right="675"/>
        <w:jc w:val="both"/>
      </w:pPr>
      <w:r w:rsidRPr="00276959">
        <w:t>Dashboard: In this section, admin can see all detail in brief like the total new donation request, Total accepted donation, Total donation delivered, Total donors , Total volunteers and Total donation area.</w:t>
      </w:r>
    </w:p>
    <w:p w:rsidR="00393819" w:rsidRPr="00276959" w:rsidRDefault="00C47755" w:rsidP="00276959">
      <w:pPr>
        <w:numPr>
          <w:ilvl w:val="0"/>
          <w:numId w:val="40"/>
        </w:numPr>
        <w:snapToGrid w:val="0"/>
        <w:spacing w:line="360" w:lineRule="auto"/>
        <w:ind w:right="675"/>
        <w:jc w:val="both"/>
      </w:pPr>
      <w:r w:rsidRPr="00276959">
        <w:t>View All New Donation Request.</w:t>
      </w:r>
    </w:p>
    <w:p w:rsidR="00276959" w:rsidRDefault="00C47755" w:rsidP="00276959">
      <w:pPr>
        <w:numPr>
          <w:ilvl w:val="0"/>
          <w:numId w:val="40"/>
        </w:numPr>
        <w:snapToGrid w:val="0"/>
        <w:spacing w:line="360" w:lineRule="auto"/>
        <w:ind w:right="675"/>
        <w:jc w:val="both"/>
      </w:pPr>
      <w:r w:rsidRPr="00276959">
        <w:t>Accept or Reject Donation</w:t>
      </w:r>
    </w:p>
    <w:p w:rsidR="00276959" w:rsidRDefault="00276959" w:rsidP="00276959">
      <w:pPr>
        <w:numPr>
          <w:ilvl w:val="0"/>
          <w:numId w:val="40"/>
        </w:numPr>
        <w:snapToGrid w:val="0"/>
        <w:spacing w:line="360" w:lineRule="auto"/>
        <w:ind w:right="675"/>
        <w:jc w:val="both"/>
      </w:pPr>
      <w:r w:rsidRPr="00276959">
        <w:t>Assign Volunteer and Donation Area</w:t>
      </w:r>
    </w:p>
    <w:p w:rsidR="00393819" w:rsidRPr="00276959" w:rsidRDefault="00C47755" w:rsidP="00276959">
      <w:pPr>
        <w:numPr>
          <w:ilvl w:val="0"/>
          <w:numId w:val="40"/>
        </w:numPr>
        <w:snapToGrid w:val="0"/>
        <w:spacing w:line="360" w:lineRule="auto"/>
        <w:ind w:right="675"/>
        <w:jc w:val="both"/>
      </w:pPr>
      <w:r w:rsidRPr="00276959">
        <w:t>Manage Donors.</w:t>
      </w:r>
    </w:p>
    <w:p w:rsidR="00393819" w:rsidRPr="00276959" w:rsidRDefault="00C47755" w:rsidP="00276959">
      <w:pPr>
        <w:numPr>
          <w:ilvl w:val="0"/>
          <w:numId w:val="40"/>
        </w:numPr>
        <w:snapToGrid w:val="0"/>
        <w:spacing w:line="360" w:lineRule="auto"/>
        <w:ind w:right="675"/>
        <w:jc w:val="both"/>
      </w:pPr>
      <w:r w:rsidRPr="00276959">
        <w:t>View New Volunteer Registration Request.</w:t>
      </w:r>
    </w:p>
    <w:p w:rsidR="00393819" w:rsidRPr="00276959" w:rsidRDefault="00C47755" w:rsidP="00276959">
      <w:pPr>
        <w:numPr>
          <w:ilvl w:val="0"/>
          <w:numId w:val="40"/>
        </w:numPr>
        <w:snapToGrid w:val="0"/>
        <w:spacing w:line="360" w:lineRule="auto"/>
        <w:ind w:right="675"/>
        <w:jc w:val="both"/>
      </w:pPr>
      <w:r w:rsidRPr="00276959">
        <w:t>Accept or Reject Volunteer.</w:t>
      </w:r>
    </w:p>
    <w:p w:rsidR="00393819" w:rsidRPr="00276959" w:rsidRDefault="00C47755" w:rsidP="00276959">
      <w:pPr>
        <w:numPr>
          <w:ilvl w:val="0"/>
          <w:numId w:val="40"/>
        </w:numPr>
        <w:snapToGrid w:val="0"/>
        <w:spacing w:line="360" w:lineRule="auto"/>
        <w:ind w:right="675"/>
        <w:jc w:val="both"/>
      </w:pPr>
      <w:r w:rsidRPr="00276959">
        <w:t>Manage Volunteer.</w:t>
      </w:r>
    </w:p>
    <w:p w:rsidR="00393819" w:rsidRPr="00276959" w:rsidRDefault="00C47755" w:rsidP="00276959">
      <w:pPr>
        <w:numPr>
          <w:ilvl w:val="0"/>
          <w:numId w:val="40"/>
        </w:numPr>
        <w:snapToGrid w:val="0"/>
        <w:spacing w:line="360" w:lineRule="auto"/>
        <w:ind w:right="675"/>
        <w:jc w:val="both"/>
      </w:pPr>
      <w:r w:rsidRPr="00276959">
        <w:t xml:space="preserve">Admin can also update the password. </w:t>
      </w:r>
    </w:p>
    <w:p w:rsidR="00276959" w:rsidRPr="00276959" w:rsidRDefault="00276959" w:rsidP="00276959">
      <w:pPr>
        <w:snapToGrid w:val="0"/>
        <w:spacing w:line="360" w:lineRule="auto"/>
        <w:ind w:left="720" w:right="675"/>
        <w:jc w:val="both"/>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276959" w:rsidRDefault="00276959"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65CC6" w:rsidRDefault="00165CC6" w:rsidP="00146DC1">
      <w:pPr>
        <w:snapToGrid w:val="0"/>
        <w:spacing w:line="360" w:lineRule="auto"/>
        <w:ind w:right="675"/>
        <w:jc w:val="both"/>
        <w:rPr>
          <w:sz w:val="22"/>
        </w:rPr>
      </w:pPr>
    </w:p>
    <w:p w:rsidR="001D7AD9" w:rsidRPr="00B320C4" w:rsidRDefault="009E4FAA" w:rsidP="001D7AD9">
      <w:pPr>
        <w:snapToGrid w:val="0"/>
        <w:spacing w:line="360" w:lineRule="auto"/>
        <w:ind w:left="1418" w:right="675"/>
        <w:jc w:val="both"/>
        <w:rPr>
          <w:b/>
          <w:bCs/>
          <w:sz w:val="72"/>
        </w:rPr>
      </w:pPr>
      <w:r>
        <w:rPr>
          <w:noProof/>
        </w:rPr>
        <w:lastRenderedPageBreak/>
        <w:pict>
          <v:group id="_x0000_s1348" style="position:absolute;left:0;text-align:left;margin-left:18.75pt;margin-top:5.4pt;width:282.15pt;height:108pt;z-index:251636224" coordorigin="1470,1242" coordsize="5643,2160">
            <v:line id="_x0000_s1349" style="position:absolute" from="2437,1242" to="2437,3402" strokeweight=".26mm">
              <v:stroke joinstyle="miter"/>
            </v:line>
            <v:line id="_x0000_s1350" style="position:absolute" from="1470,2683" to="7113,2683" strokeweight=".26mm">
              <v:stroke joinstyle="miter"/>
            </v:line>
          </v:group>
        </w:pict>
      </w:r>
      <w:r w:rsidR="009F12AE" w:rsidRPr="00B320C4">
        <w:rPr>
          <w:b/>
          <w:bCs/>
          <w:sz w:val="96"/>
          <w:szCs w:val="96"/>
        </w:rPr>
        <w:t>C</w:t>
      </w:r>
      <w:r w:rsidR="009F12AE" w:rsidRPr="00B320C4">
        <w:rPr>
          <w:b/>
          <w:bCs/>
          <w:sz w:val="52"/>
        </w:rPr>
        <w:t>HAPTER #</w:t>
      </w:r>
      <w:r w:rsidR="00CF3951" w:rsidRPr="00B320C4">
        <w:rPr>
          <w:b/>
          <w:bCs/>
          <w:sz w:val="72"/>
        </w:rPr>
        <w:t xml:space="preserve"> 4</w:t>
      </w:r>
      <w:r w:rsidR="001D7AD9" w:rsidRPr="00B320C4">
        <w:rPr>
          <w:b/>
          <w:bCs/>
          <w:sz w:val="72"/>
        </w:rPr>
        <w:t xml:space="preserve"> </w:t>
      </w:r>
    </w:p>
    <w:p w:rsidR="00CF3951" w:rsidRPr="00B320C4" w:rsidRDefault="001D7AD9" w:rsidP="00756D01">
      <w:pPr>
        <w:spacing w:line="360" w:lineRule="auto"/>
        <w:jc w:val="both"/>
        <w:rPr>
          <w:b/>
          <w:bCs/>
          <w:sz w:val="56"/>
          <w:szCs w:val="56"/>
          <w:u w:val="single"/>
        </w:rPr>
      </w:pPr>
      <w:r>
        <w:rPr>
          <w:rFonts w:ascii="Monotype Corsiva" w:hAnsi="Monotype Corsiva"/>
          <w:b/>
          <w:bCs/>
          <w:sz w:val="72"/>
        </w:rPr>
        <w:t xml:space="preserve">         </w:t>
      </w:r>
      <w:r w:rsidRPr="00B320C4">
        <w:rPr>
          <w:b/>
          <w:bCs/>
          <w:sz w:val="56"/>
          <w:szCs w:val="56"/>
          <w:u w:val="single"/>
        </w:rPr>
        <w:t>Implementation issues</w:t>
      </w:r>
      <w:r w:rsidRPr="00B320C4">
        <w:rPr>
          <w:b/>
          <w:bCs/>
          <w:sz w:val="56"/>
          <w:szCs w:val="56"/>
        </w:rPr>
        <w:t xml:space="preserve"> </w:t>
      </w:r>
      <w:r w:rsidRPr="00B320C4">
        <w:rPr>
          <w:b/>
          <w:bCs/>
          <w:sz w:val="56"/>
          <w:szCs w:val="56"/>
        </w:rPr>
        <w:tab/>
      </w:r>
      <w:r w:rsidRPr="00B320C4">
        <w:rPr>
          <w:b/>
          <w:bCs/>
          <w:sz w:val="56"/>
          <w:szCs w:val="56"/>
        </w:rPr>
        <w:tab/>
      </w:r>
      <w:r w:rsidRPr="00B320C4">
        <w:rPr>
          <w:b/>
          <w:bCs/>
          <w:sz w:val="56"/>
          <w:szCs w:val="56"/>
        </w:rPr>
        <w:tab/>
      </w:r>
      <w:r w:rsidRPr="00B320C4">
        <w:rPr>
          <w:b/>
          <w:bCs/>
          <w:sz w:val="56"/>
          <w:szCs w:val="56"/>
        </w:rPr>
        <w:tab/>
      </w:r>
      <w:r w:rsidRPr="00B320C4">
        <w:rPr>
          <w:b/>
          <w:bCs/>
          <w:sz w:val="56"/>
          <w:szCs w:val="56"/>
        </w:rPr>
        <w:tab/>
      </w:r>
      <w:r w:rsidRPr="00B320C4">
        <w:rPr>
          <w:b/>
          <w:bCs/>
          <w:sz w:val="56"/>
          <w:szCs w:val="56"/>
        </w:rPr>
        <w:tab/>
      </w:r>
      <w:r w:rsidR="00CF3951" w:rsidRPr="00B320C4">
        <w:rPr>
          <w:b/>
          <w:bCs/>
          <w:sz w:val="72"/>
        </w:rPr>
        <w:t xml:space="preserve">        </w:t>
      </w:r>
    </w:p>
    <w:p w:rsidR="000F4E5B" w:rsidRDefault="000F4E5B" w:rsidP="000F4E5B">
      <w:pPr>
        <w:tabs>
          <w:tab w:val="left" w:pos="720"/>
          <w:tab w:val="left" w:pos="2175"/>
        </w:tabs>
        <w:rPr>
          <w:b/>
          <w:color w:val="000000"/>
          <w:spacing w:val="-12"/>
          <w:w w:val="87"/>
          <w:sz w:val="28"/>
          <w:szCs w:val="28"/>
        </w:rPr>
      </w:pPr>
      <w:r>
        <w:rPr>
          <w:b/>
          <w:color w:val="000000"/>
          <w:spacing w:val="-12"/>
          <w:w w:val="87"/>
          <w:sz w:val="28"/>
          <w:szCs w:val="28"/>
        </w:rPr>
        <w:t>Python</w:t>
      </w:r>
    </w:p>
    <w:p w:rsidR="000F4E5B" w:rsidRPr="003938CD" w:rsidRDefault="000F4E5B" w:rsidP="000F4E5B">
      <w:pPr>
        <w:tabs>
          <w:tab w:val="left" w:pos="720"/>
          <w:tab w:val="left" w:pos="2175"/>
        </w:tabs>
        <w:rPr>
          <w:b/>
          <w:color w:val="000000"/>
          <w:spacing w:val="-12"/>
          <w:w w:val="87"/>
          <w:sz w:val="28"/>
          <w:szCs w:val="28"/>
        </w:rPr>
      </w:pPr>
    </w:p>
    <w:p w:rsidR="000F4E5B" w:rsidRPr="000E4DAD" w:rsidRDefault="000F4E5B" w:rsidP="000F4E5B">
      <w:pPr>
        <w:spacing w:line="360" w:lineRule="auto"/>
        <w:jc w:val="both"/>
      </w:pPr>
      <w:r w:rsidRPr="000E4DAD">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0F4E5B" w:rsidRPr="000E4DAD" w:rsidRDefault="000F4E5B" w:rsidP="000F4E5B">
      <w:pPr>
        <w:spacing w:line="360" w:lineRule="auto"/>
        <w:jc w:val="both"/>
      </w:pPr>
      <w:r w:rsidRPr="000E4DAD">
        <w:t>Python is a programming language that lets you work quickly and integrate systems more efficiently.</w:t>
      </w:r>
    </w:p>
    <w:p w:rsidR="000F4E5B" w:rsidRPr="000E4DAD" w:rsidRDefault="000F4E5B" w:rsidP="000F4E5B">
      <w:pPr>
        <w:spacing w:line="360" w:lineRule="auto"/>
        <w:jc w:val="both"/>
      </w:pPr>
      <w:r w:rsidRPr="000E4DAD">
        <w:t>Python is dynamically typed and garbage-collected. It supports multiple programming paradigms, including procedural, object-oriented, and functional programming. Python is often described as a "batteries included" language due to its comprehensive standard library.</w:t>
      </w: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Default="000F4E5B" w:rsidP="000F4E5B">
      <w:pPr>
        <w:spacing w:line="360" w:lineRule="auto"/>
        <w:jc w:val="both"/>
        <w:rPr>
          <w:rFonts w:eastAsia="Times New Roman"/>
          <w:bCs/>
        </w:rPr>
      </w:pPr>
    </w:p>
    <w:p w:rsidR="000F4E5B" w:rsidRPr="00687B2B" w:rsidRDefault="000F4E5B" w:rsidP="000F4E5B">
      <w:pPr>
        <w:spacing w:line="360" w:lineRule="auto"/>
        <w:jc w:val="both"/>
        <w:rPr>
          <w:rFonts w:eastAsia="Times New Roman"/>
          <w:bCs/>
        </w:rPr>
      </w:pPr>
    </w:p>
    <w:p w:rsidR="000F4E5B" w:rsidRDefault="000F4E5B" w:rsidP="000F4E5B">
      <w:pPr>
        <w:spacing w:line="360" w:lineRule="auto"/>
        <w:jc w:val="both"/>
        <w:rPr>
          <w:b/>
          <w:sz w:val="28"/>
          <w:szCs w:val="28"/>
        </w:rPr>
      </w:pPr>
      <w:r w:rsidRPr="00A86A11">
        <w:rPr>
          <w:b/>
          <w:sz w:val="28"/>
          <w:szCs w:val="28"/>
        </w:rPr>
        <w:lastRenderedPageBreak/>
        <w:t>HTML</w:t>
      </w:r>
    </w:p>
    <w:p w:rsidR="000F4E5B" w:rsidRPr="00A86A11" w:rsidRDefault="000F4E5B" w:rsidP="000F4E5B">
      <w:pPr>
        <w:spacing w:line="360" w:lineRule="auto"/>
        <w:jc w:val="both"/>
        <w:rPr>
          <w:b/>
          <w:sz w:val="28"/>
          <w:szCs w:val="28"/>
        </w:rPr>
      </w:pPr>
    </w:p>
    <w:p w:rsidR="000F4E5B" w:rsidRPr="00A86A11" w:rsidRDefault="000F4E5B" w:rsidP="000F4E5B">
      <w:pPr>
        <w:spacing w:line="360" w:lineRule="auto"/>
        <w:jc w:val="both"/>
      </w:pPr>
      <w:r w:rsidRPr="00A86A11">
        <w:rPr>
          <w:color w:val="000000"/>
          <w:shd w:val="clear" w:color="auto" w:fill="FFFFFF"/>
        </w:rPr>
        <w:t>HTML (Hypertext Markup Language) is the set of</w:t>
      </w:r>
      <w:r w:rsidRPr="00A86A11">
        <w:rPr>
          <w:rStyle w:val="apple-converted-space"/>
          <w:color w:val="000000"/>
          <w:shd w:val="clear" w:color="auto" w:fill="FFFFFF"/>
        </w:rPr>
        <w:t> </w:t>
      </w:r>
      <w:r w:rsidRPr="00A86A11">
        <w:rPr>
          <w:shd w:val="clear" w:color="auto" w:fill="FFFFFF"/>
        </w:rPr>
        <w:t>markup</w:t>
      </w:r>
      <w:r w:rsidRPr="00A86A11">
        <w:rPr>
          <w:rStyle w:val="apple-converted-space"/>
          <w:color w:val="000000"/>
          <w:shd w:val="clear" w:color="auto" w:fill="FFFFFF"/>
        </w:rPr>
        <w:t> </w:t>
      </w:r>
      <w:r w:rsidRPr="00A86A11">
        <w:rPr>
          <w:color w:val="000000"/>
          <w:shd w:val="clear" w:color="auto" w:fill="FFFFFF"/>
        </w:rPr>
        <w:t>symbols or codes inserted in a file intended for display on a World Wide Web</w:t>
      </w:r>
      <w:r w:rsidRPr="00A86A11">
        <w:rPr>
          <w:rStyle w:val="apple-converted-space"/>
          <w:color w:val="000000"/>
          <w:shd w:val="clear" w:color="auto" w:fill="FFFFFF"/>
        </w:rPr>
        <w:t> </w:t>
      </w:r>
      <w:r w:rsidRPr="00A86A11">
        <w:rPr>
          <w:shd w:val="clear" w:color="auto" w:fill="FFFFFF"/>
        </w:rPr>
        <w:t>browser</w:t>
      </w:r>
      <w:r w:rsidRPr="00A86A11">
        <w:rPr>
          <w:rStyle w:val="apple-converted-space"/>
          <w:color w:val="000000"/>
          <w:shd w:val="clear" w:color="auto" w:fill="FFFFFF"/>
        </w:rPr>
        <w:t> </w:t>
      </w:r>
      <w:r w:rsidRPr="00A86A11">
        <w:rPr>
          <w:color w:val="000000"/>
          <w:shd w:val="clear" w:color="auto" w:fill="FFFFFF"/>
        </w:rPr>
        <w:t>page. The markup tells the Web browser how to display a Web page's words and images for the user. Each individual markup code is referred to as an element (but many people also refer to it as a</w:t>
      </w:r>
      <w:r w:rsidRPr="00A86A11">
        <w:rPr>
          <w:rStyle w:val="apple-converted-space"/>
          <w:color w:val="000000"/>
          <w:shd w:val="clear" w:color="auto" w:fill="FFFFFF"/>
        </w:rPr>
        <w:t> </w:t>
      </w:r>
      <w:r w:rsidRPr="00A86A11">
        <w:rPr>
          <w:shd w:val="clear" w:color="auto" w:fill="FFFFFF"/>
        </w:rPr>
        <w:t>tag</w:t>
      </w:r>
      <w:r w:rsidRPr="00A86A11">
        <w:rPr>
          <w:color w:val="000000"/>
          <w:shd w:val="clear" w:color="auto" w:fill="FFFFFF"/>
        </w:rPr>
        <w:t>). Some elements come in pairs that indicate when some display effect is to begin and when it is to end.</w:t>
      </w: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0F4E5B" w:rsidRDefault="000F4E5B" w:rsidP="000F4E5B">
      <w:pPr>
        <w:spacing w:line="360" w:lineRule="auto"/>
        <w:jc w:val="both"/>
      </w:pPr>
    </w:p>
    <w:p w:rsidR="009F12AE" w:rsidRDefault="009F12AE" w:rsidP="000F4E5B">
      <w:pPr>
        <w:spacing w:line="360" w:lineRule="auto"/>
        <w:jc w:val="both"/>
      </w:pPr>
    </w:p>
    <w:p w:rsidR="009F12AE" w:rsidRDefault="009F12AE" w:rsidP="000F4E5B">
      <w:pPr>
        <w:spacing w:line="360" w:lineRule="auto"/>
        <w:jc w:val="both"/>
      </w:pPr>
    </w:p>
    <w:p w:rsidR="009F12AE" w:rsidRDefault="009F12AE" w:rsidP="000F4E5B">
      <w:pPr>
        <w:spacing w:line="360" w:lineRule="auto"/>
        <w:jc w:val="both"/>
      </w:pPr>
    </w:p>
    <w:p w:rsidR="009F12AE" w:rsidRDefault="009F12AE" w:rsidP="000F4E5B">
      <w:pPr>
        <w:spacing w:line="360" w:lineRule="auto"/>
        <w:jc w:val="both"/>
      </w:pPr>
    </w:p>
    <w:p w:rsidR="009F12AE" w:rsidRDefault="009F12AE" w:rsidP="000F4E5B">
      <w:pPr>
        <w:spacing w:line="360" w:lineRule="auto"/>
        <w:jc w:val="both"/>
      </w:pPr>
    </w:p>
    <w:p w:rsidR="009F12AE" w:rsidRDefault="009F12AE" w:rsidP="000F4E5B">
      <w:pPr>
        <w:spacing w:line="360" w:lineRule="auto"/>
        <w:jc w:val="both"/>
      </w:pPr>
    </w:p>
    <w:p w:rsidR="006A1330" w:rsidRDefault="006A1330" w:rsidP="000F4E5B">
      <w:pPr>
        <w:spacing w:line="360" w:lineRule="auto"/>
        <w:jc w:val="both"/>
      </w:pPr>
    </w:p>
    <w:p w:rsidR="006A1330" w:rsidRPr="00687B2B" w:rsidRDefault="006A1330" w:rsidP="000F4E5B">
      <w:pPr>
        <w:spacing w:line="360" w:lineRule="auto"/>
        <w:jc w:val="both"/>
      </w:pPr>
    </w:p>
    <w:p w:rsidR="000F4E5B" w:rsidRPr="006A1330" w:rsidRDefault="000F4E5B" w:rsidP="000F4E5B">
      <w:pPr>
        <w:spacing w:line="360" w:lineRule="auto"/>
        <w:jc w:val="both"/>
        <w:rPr>
          <w:b/>
          <w:bCs/>
          <w:sz w:val="28"/>
          <w:szCs w:val="28"/>
        </w:rPr>
      </w:pPr>
      <w:r w:rsidRPr="006A1330">
        <w:rPr>
          <w:b/>
          <w:bCs/>
          <w:sz w:val="28"/>
          <w:szCs w:val="28"/>
        </w:rPr>
        <w:t>CASCADING STYLE SHEET (CSS)</w:t>
      </w:r>
    </w:p>
    <w:p w:rsidR="000F4E5B" w:rsidRPr="00687B2B" w:rsidRDefault="000F4E5B" w:rsidP="000F4E5B">
      <w:pPr>
        <w:spacing w:line="360" w:lineRule="auto"/>
        <w:ind w:firstLine="720"/>
        <w:jc w:val="both"/>
      </w:pPr>
      <w:r w:rsidRPr="00687B2B">
        <w:t> </w:t>
      </w:r>
    </w:p>
    <w:p w:rsidR="000F4E5B" w:rsidRPr="00687B2B" w:rsidRDefault="000F4E5B" w:rsidP="000F4E5B">
      <w:pPr>
        <w:spacing w:line="360" w:lineRule="auto"/>
        <w:jc w:val="both"/>
        <w:rPr>
          <w:rFonts w:eastAsia="Times New Roman"/>
        </w:rPr>
      </w:pPr>
      <w:r w:rsidRPr="00687B2B">
        <w:rPr>
          <w:rFonts w:eastAsia="Times New Roman"/>
        </w:rPr>
        <w:t xml:space="preserve">Cascading Style Sheets (CSS) are a collection of rules we use to define and modify web pages.  CSS are similar to styles in Word.  CSS allow Web designers to have much more control over their pages look and layout.  For instance, you could create a style that defines the body text to be Verdana, 10 point. Later on, you may easily change the body text to Times New Roman, 12 point by just changing the rule in the CSS.  Instead of having to change the font on each page of your website, all you need to do is redefine the style on the style sheet, and it will instantly change on all of the pages that the style sheet has been applied to. With HTML styles, the font change would be applied to each instance of that font and have to be changed in each spot.  </w:t>
      </w:r>
    </w:p>
    <w:p w:rsidR="000F4E5B" w:rsidRPr="00687B2B" w:rsidRDefault="000F4E5B" w:rsidP="000F4E5B">
      <w:pPr>
        <w:spacing w:line="360" w:lineRule="auto"/>
        <w:jc w:val="both"/>
        <w:rPr>
          <w:rFonts w:eastAsia="Times New Roman"/>
        </w:rPr>
      </w:pPr>
    </w:p>
    <w:p w:rsidR="000F4E5B" w:rsidRPr="00687B2B" w:rsidRDefault="000F4E5B" w:rsidP="000F4E5B">
      <w:pPr>
        <w:spacing w:line="360" w:lineRule="auto"/>
        <w:jc w:val="both"/>
        <w:rPr>
          <w:rFonts w:eastAsia="Times New Roman"/>
        </w:rPr>
      </w:pPr>
      <w:r w:rsidRPr="00687B2B">
        <w:rPr>
          <w:rFonts w:eastAsia="Times New Roman"/>
        </w:rPr>
        <w:t xml:space="preserve">CSS can control the placement of text and objects on your pages as well as the look of those objects.  </w:t>
      </w:r>
    </w:p>
    <w:p w:rsidR="000F4E5B" w:rsidRPr="00687B2B" w:rsidRDefault="000F4E5B" w:rsidP="000F4E5B">
      <w:pPr>
        <w:spacing w:line="360" w:lineRule="auto"/>
        <w:jc w:val="both"/>
        <w:rPr>
          <w:rFonts w:eastAsia="Times New Roman"/>
        </w:rPr>
      </w:pPr>
    </w:p>
    <w:p w:rsidR="000F4E5B" w:rsidRPr="00687B2B" w:rsidRDefault="000F4E5B" w:rsidP="000F4E5B">
      <w:pPr>
        <w:spacing w:line="360" w:lineRule="auto"/>
        <w:jc w:val="both"/>
        <w:rPr>
          <w:rFonts w:eastAsia="Times New Roman"/>
        </w:rPr>
      </w:pPr>
      <w:r w:rsidRPr="00687B2B">
        <w:rPr>
          <w:rFonts w:eastAsia="Times New Roman"/>
        </w:rPr>
        <w:t xml:space="preserve">HTML information creates the objects (or gives objects meaning), but styles describe how the objects should appear. The HTML gives your page structure, while the CSS creates the “presentation”.  An external CSS is really just a text file with a .css extension.  These files can be created with Dreamweaver, a CSS editor, or even Notepad.  </w:t>
      </w:r>
    </w:p>
    <w:p w:rsidR="000F4E5B" w:rsidRPr="00687B2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r w:rsidRPr="00687B2B">
        <w:rPr>
          <w:rFonts w:eastAsia="Times New Roman"/>
        </w:rPr>
        <w:t xml:space="preserve">The best practice is to design your web page on paper first so you know where you will want to use styles on your page. Then you can create the styles and apply them to your page. </w:t>
      </w: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0F4E5B" w:rsidRDefault="000F4E5B" w:rsidP="000F4E5B">
      <w:pPr>
        <w:spacing w:line="360" w:lineRule="auto"/>
        <w:jc w:val="both"/>
        <w:rPr>
          <w:rFonts w:eastAsia="Times New Roman"/>
        </w:rPr>
      </w:pPr>
    </w:p>
    <w:p w:rsidR="009F12AE" w:rsidRPr="00687B2B" w:rsidRDefault="009F12AE" w:rsidP="000F4E5B">
      <w:pPr>
        <w:spacing w:line="360" w:lineRule="auto"/>
        <w:jc w:val="both"/>
        <w:rPr>
          <w:rFonts w:eastAsia="Times New Roman"/>
        </w:rPr>
      </w:pPr>
    </w:p>
    <w:p w:rsidR="000F4E5B" w:rsidRDefault="000F4E5B" w:rsidP="000F4E5B">
      <w:pPr>
        <w:spacing w:line="360" w:lineRule="auto"/>
        <w:jc w:val="both"/>
        <w:rPr>
          <w:b/>
          <w:bCs/>
          <w:sz w:val="28"/>
          <w:szCs w:val="28"/>
        </w:rPr>
      </w:pPr>
      <w:r>
        <w:rPr>
          <w:b/>
          <w:bCs/>
          <w:sz w:val="28"/>
          <w:szCs w:val="28"/>
        </w:rPr>
        <w:t>Javascript</w:t>
      </w:r>
    </w:p>
    <w:p w:rsidR="000F4E5B" w:rsidRDefault="000F4E5B" w:rsidP="000F4E5B">
      <w:pPr>
        <w:spacing w:line="360" w:lineRule="auto"/>
        <w:jc w:val="both"/>
        <w:rPr>
          <w:b/>
          <w:bCs/>
          <w:sz w:val="28"/>
          <w:szCs w:val="28"/>
        </w:rPr>
      </w:pPr>
    </w:p>
    <w:p w:rsidR="000F4E5B" w:rsidRPr="001D4780" w:rsidRDefault="000F4E5B" w:rsidP="000F4E5B">
      <w:pPr>
        <w:pStyle w:val="NormalWeb"/>
        <w:shd w:val="clear" w:color="auto" w:fill="FFFFFF"/>
        <w:spacing w:before="0" w:beforeAutospacing="0" w:after="0" w:afterAutospacing="0" w:line="360" w:lineRule="auto"/>
        <w:jc w:val="both"/>
      </w:pPr>
      <w:r w:rsidRPr="001D4780">
        <w:t>JavaScript is a</w:t>
      </w:r>
      <w:r w:rsidRPr="001D4780">
        <w:rPr>
          <w:rStyle w:val="apple-converted-space"/>
          <w:rFonts w:eastAsia="Lucida Sans Unicode"/>
        </w:rPr>
        <w:t> </w:t>
      </w:r>
      <w:r w:rsidRPr="001D4780">
        <w:rPr>
          <w:bdr w:val="none" w:sz="0" w:space="0" w:color="auto" w:frame="1"/>
        </w:rPr>
        <w:t>programming language</w:t>
      </w:r>
      <w:r w:rsidR="004F3DBF">
        <w:rPr>
          <w:bdr w:val="none" w:sz="0" w:space="0" w:color="auto" w:frame="1"/>
        </w:rPr>
        <w:t xml:space="preserve"> </w:t>
      </w:r>
      <w:r w:rsidRPr="001D4780">
        <w:t>commonly used in</w:t>
      </w:r>
      <w:r w:rsidRPr="001D4780">
        <w:rPr>
          <w:rStyle w:val="apple-converted-space"/>
          <w:rFonts w:eastAsia="Lucida Sans Unicode"/>
        </w:rPr>
        <w:t> </w:t>
      </w:r>
      <w:r w:rsidRPr="001D4780">
        <w:rPr>
          <w:bdr w:val="none" w:sz="0" w:space="0" w:color="auto" w:frame="1"/>
        </w:rPr>
        <w:t>web development</w:t>
      </w:r>
      <w:r w:rsidRPr="001D4780">
        <w:t>. It was originally developed by Netscape as a means to add dynamic and interactive elements to websites. While JavaScript is influenced by</w:t>
      </w:r>
      <w:r w:rsidRPr="001D4780">
        <w:rPr>
          <w:bdr w:val="none" w:sz="0" w:space="0" w:color="auto" w:frame="1"/>
        </w:rPr>
        <w:t>Java</w:t>
      </w:r>
      <w:r w:rsidRPr="001D4780">
        <w:t>, the</w:t>
      </w:r>
      <w:r w:rsidRPr="001D4780">
        <w:rPr>
          <w:rStyle w:val="apple-converted-space"/>
          <w:rFonts w:eastAsia="Lucida Sans Unicode"/>
        </w:rPr>
        <w:t> </w:t>
      </w:r>
      <w:r w:rsidRPr="001D4780">
        <w:rPr>
          <w:bdr w:val="none" w:sz="0" w:space="0" w:color="auto" w:frame="1"/>
        </w:rPr>
        <w:t>syntax</w:t>
      </w:r>
      <w:r w:rsidRPr="001D4780">
        <w:rPr>
          <w:rStyle w:val="apple-converted-space"/>
          <w:rFonts w:eastAsia="Lucida Sans Unicode"/>
        </w:rPr>
        <w:t> </w:t>
      </w:r>
      <w:r w:rsidRPr="001D4780">
        <w:t>is more similar to</w:t>
      </w:r>
      <w:r w:rsidRPr="001D4780">
        <w:rPr>
          <w:rStyle w:val="apple-converted-space"/>
          <w:rFonts w:eastAsia="Lucida Sans Unicode"/>
        </w:rPr>
        <w:t> </w:t>
      </w:r>
      <w:r w:rsidRPr="001D4780">
        <w:rPr>
          <w:bdr w:val="none" w:sz="0" w:space="0" w:color="auto" w:frame="1"/>
        </w:rPr>
        <w:t>C</w:t>
      </w:r>
      <w:r w:rsidRPr="001D4780">
        <w:rPr>
          <w:rStyle w:val="apple-converted-space"/>
          <w:rFonts w:eastAsia="Lucida Sans Unicode"/>
        </w:rPr>
        <w:t> </w:t>
      </w:r>
      <w:r w:rsidRPr="001D4780">
        <w:t>and is based on ECMAScript, a scripting language developed by Sun Microsystems.</w:t>
      </w:r>
    </w:p>
    <w:p w:rsidR="000F4E5B" w:rsidRPr="001D4780" w:rsidRDefault="000F4E5B" w:rsidP="000F4E5B">
      <w:pPr>
        <w:pStyle w:val="NormalWeb"/>
        <w:shd w:val="clear" w:color="auto" w:fill="FFFFFF"/>
        <w:spacing w:before="0" w:beforeAutospacing="0" w:after="0" w:afterAutospacing="0" w:line="360" w:lineRule="auto"/>
        <w:jc w:val="both"/>
      </w:pPr>
      <w:r w:rsidRPr="001D4780">
        <w:t>JavaScript is a client-side scripting language, which means the</w:t>
      </w:r>
      <w:r w:rsidRPr="001D4780">
        <w:rPr>
          <w:rStyle w:val="apple-converted-space"/>
          <w:rFonts w:eastAsia="Lucida Sans Unicode"/>
        </w:rPr>
        <w:t> </w:t>
      </w:r>
      <w:r w:rsidRPr="001D4780">
        <w:rPr>
          <w:bdr w:val="none" w:sz="0" w:space="0" w:color="auto" w:frame="1"/>
        </w:rPr>
        <w:t>source code</w:t>
      </w:r>
      <w:r w:rsidRPr="001D4780">
        <w:rPr>
          <w:rStyle w:val="apple-converted-space"/>
          <w:rFonts w:eastAsia="Lucida Sans Unicode"/>
        </w:rPr>
        <w:t> </w:t>
      </w:r>
      <w:r w:rsidRPr="001D4780">
        <w:t>is processed by the client's</w:t>
      </w:r>
      <w:r w:rsidRPr="001D4780">
        <w:rPr>
          <w:rStyle w:val="apple-converted-space"/>
          <w:rFonts w:eastAsia="Lucida Sans Unicode"/>
        </w:rPr>
        <w:t> </w:t>
      </w:r>
      <w:r w:rsidRPr="001D4780">
        <w:rPr>
          <w:bdr w:val="none" w:sz="0" w:space="0" w:color="auto" w:frame="1"/>
        </w:rPr>
        <w:t>web browser</w:t>
      </w:r>
      <w:r w:rsidRPr="001D4780">
        <w:rPr>
          <w:rStyle w:val="apple-converted-space"/>
          <w:rFonts w:eastAsia="Lucida Sans Unicode"/>
        </w:rPr>
        <w:t> </w:t>
      </w:r>
      <w:r w:rsidRPr="001D4780">
        <w:t>rather than on the</w:t>
      </w:r>
      <w:r w:rsidRPr="001D4780">
        <w:rPr>
          <w:rStyle w:val="apple-converted-space"/>
          <w:rFonts w:eastAsia="Lucida Sans Unicode"/>
        </w:rPr>
        <w:t> </w:t>
      </w:r>
      <w:r w:rsidRPr="001D4780">
        <w:rPr>
          <w:bdr w:val="none" w:sz="0" w:space="0" w:color="auto" w:frame="1"/>
        </w:rPr>
        <w:t>web server</w:t>
      </w:r>
      <w:r w:rsidRPr="001D4780">
        <w:t>. This means JavaScript</w:t>
      </w:r>
      <w:r w:rsidRPr="001D4780">
        <w:rPr>
          <w:rStyle w:val="apple-converted-space"/>
          <w:rFonts w:eastAsia="Lucida Sans Unicode"/>
        </w:rPr>
        <w:t> </w:t>
      </w:r>
      <w:r w:rsidRPr="001D4780">
        <w:rPr>
          <w:bdr w:val="none" w:sz="0" w:space="0" w:color="auto" w:frame="1"/>
        </w:rPr>
        <w:t>functions</w:t>
      </w:r>
      <w:r w:rsidRPr="001D4780">
        <w:t xml:space="preserve"> can run after a webpage has loaded without COMMUNICATING</w:t>
      </w:r>
      <w:r w:rsidRPr="001D4780">
        <w:rPr>
          <w:rStyle w:val="apple-converted-space"/>
          <w:rFonts w:eastAsia="Lucida Sans Unicode"/>
        </w:rPr>
        <w:t> </w:t>
      </w:r>
      <w:r w:rsidRPr="001D4780">
        <w:t>with the server. For example, a JavaScript function may check a web form before it is submitted to make sure all the required</w:t>
      </w:r>
      <w:r w:rsidRPr="001D4780">
        <w:rPr>
          <w:rStyle w:val="apple-converted-space"/>
          <w:rFonts w:eastAsia="Lucida Sans Unicode"/>
        </w:rPr>
        <w:t> </w:t>
      </w:r>
      <w:r w:rsidRPr="001D4780">
        <w:rPr>
          <w:bdr w:val="none" w:sz="0" w:space="0" w:color="auto" w:frame="1"/>
        </w:rPr>
        <w:t>fields</w:t>
      </w:r>
      <w:r w:rsidRPr="001D4780">
        <w:rPr>
          <w:rStyle w:val="apple-converted-space"/>
          <w:rFonts w:eastAsia="Lucida Sans Unicode"/>
        </w:rPr>
        <w:t> </w:t>
      </w:r>
      <w:r w:rsidRPr="001D4780">
        <w:t>have been filled out. The JavaScript code can produce an error message before any information is actually transmitted to the server.</w:t>
      </w:r>
    </w:p>
    <w:p w:rsidR="000F4E5B" w:rsidRPr="001D4780" w:rsidRDefault="000F4E5B" w:rsidP="000F4E5B">
      <w:pPr>
        <w:pStyle w:val="NormalWeb"/>
        <w:shd w:val="clear" w:color="auto" w:fill="FFFFFF"/>
        <w:spacing w:before="0" w:beforeAutospacing="0" w:after="0" w:afterAutospacing="0" w:line="360" w:lineRule="auto"/>
        <w:jc w:val="both"/>
      </w:pPr>
      <w:r w:rsidRPr="001D4780">
        <w:t>Like server-side scripting languages, such as</w:t>
      </w:r>
      <w:r w:rsidRPr="001D4780">
        <w:rPr>
          <w:rStyle w:val="apple-converted-space"/>
          <w:rFonts w:eastAsia="Lucida Sans Unicode"/>
        </w:rPr>
        <w:t> </w:t>
      </w:r>
      <w:r w:rsidRPr="001D4780">
        <w:rPr>
          <w:bdr w:val="none" w:sz="0" w:space="0" w:color="auto" w:frame="1"/>
        </w:rPr>
        <w:t>PHP</w:t>
      </w:r>
      <w:r w:rsidRPr="001D4780">
        <w:rPr>
          <w:rStyle w:val="apple-converted-space"/>
          <w:rFonts w:eastAsia="Lucida Sans Unicode"/>
        </w:rPr>
        <w:t> </w:t>
      </w:r>
      <w:r w:rsidRPr="001D4780">
        <w:t>and</w:t>
      </w:r>
      <w:r w:rsidRPr="001D4780">
        <w:rPr>
          <w:rStyle w:val="apple-converted-space"/>
          <w:rFonts w:eastAsia="Lucida Sans Unicode"/>
        </w:rPr>
        <w:t> </w:t>
      </w:r>
      <w:r w:rsidRPr="001D4780">
        <w:rPr>
          <w:bdr w:val="none" w:sz="0" w:space="0" w:color="auto" w:frame="1"/>
        </w:rPr>
        <w:t>ASP</w:t>
      </w:r>
      <w:r w:rsidRPr="001D4780">
        <w:t>, JavaScript code can be inserted anywhere within the</w:t>
      </w:r>
      <w:r w:rsidRPr="001D4780">
        <w:rPr>
          <w:rStyle w:val="apple-converted-space"/>
          <w:rFonts w:eastAsia="Lucida Sans Unicode"/>
        </w:rPr>
        <w:t> </w:t>
      </w:r>
      <w:r w:rsidRPr="001D4780">
        <w:rPr>
          <w:bdr w:val="none" w:sz="0" w:space="0" w:color="auto" w:frame="1"/>
        </w:rPr>
        <w:t>HTML</w:t>
      </w:r>
      <w:r w:rsidRPr="001D4780">
        <w:rPr>
          <w:rStyle w:val="apple-converted-space"/>
          <w:rFonts w:eastAsia="Lucida Sans Unicode"/>
        </w:rPr>
        <w:t> </w:t>
      </w:r>
      <w:r w:rsidRPr="001D4780">
        <w:t>of a</w:t>
      </w:r>
      <w:r w:rsidRPr="001D4780">
        <w:rPr>
          <w:rStyle w:val="apple-converted-space"/>
          <w:rFonts w:eastAsia="Lucida Sans Unicode"/>
        </w:rPr>
        <w:t> </w:t>
      </w:r>
      <w:r w:rsidRPr="001D4780">
        <w:rPr>
          <w:bdr w:val="none" w:sz="0" w:space="0" w:color="auto" w:frame="1"/>
        </w:rPr>
        <w:t>webpage</w:t>
      </w:r>
      <w:r w:rsidRPr="001D4780">
        <w:t>. However, only the</w:t>
      </w:r>
      <w:r w:rsidRPr="001D4780">
        <w:rPr>
          <w:rStyle w:val="apple-converted-space"/>
          <w:rFonts w:eastAsia="Lucida Sans Unicode"/>
        </w:rPr>
        <w:t> </w:t>
      </w:r>
      <w:r w:rsidRPr="001D4780">
        <w:rPr>
          <w:bdr w:val="none" w:sz="0" w:space="0" w:color="auto" w:frame="1"/>
        </w:rPr>
        <w:t>output</w:t>
      </w:r>
      <w:r w:rsidRPr="001D4780">
        <w:rPr>
          <w:rStyle w:val="apple-converted-space"/>
          <w:rFonts w:eastAsia="Lucida Sans Unicode"/>
        </w:rPr>
        <w:t> </w:t>
      </w:r>
      <w:r w:rsidRPr="001D4780">
        <w:t>of server-side code is displayed in the HTML, while JavaScript code remains fully visible in the source of the webpage. It can also be referenced in a separate</w:t>
      </w:r>
      <w:r w:rsidRPr="001D4780">
        <w:rPr>
          <w:rStyle w:val="apple-converted-space"/>
          <w:rFonts w:eastAsia="Lucida Sans Unicode"/>
        </w:rPr>
        <w:t> </w:t>
      </w:r>
      <w:r w:rsidRPr="001D4780">
        <w:rPr>
          <w:bdr w:val="none" w:sz="0" w:space="0" w:color="auto" w:frame="1"/>
        </w:rPr>
        <w:t>.JS</w:t>
      </w:r>
      <w:r w:rsidRPr="001D4780">
        <w:rPr>
          <w:rStyle w:val="apple-converted-space"/>
          <w:rFonts w:eastAsia="Lucida Sans Unicode"/>
        </w:rPr>
        <w:t> </w:t>
      </w:r>
      <w:r w:rsidRPr="001D4780">
        <w:t>file, which may also be viewed in a browser.</w:t>
      </w:r>
    </w:p>
    <w:p w:rsidR="000F4E5B" w:rsidRPr="00983259" w:rsidRDefault="000F4E5B" w:rsidP="000F4E5B">
      <w:pPr>
        <w:spacing w:line="360" w:lineRule="auto"/>
        <w:jc w:val="both"/>
        <w:rPr>
          <w:sz w:val="22"/>
        </w:rPr>
      </w:pPr>
    </w:p>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0F4E5B" w:rsidRDefault="000F4E5B" w:rsidP="000F4E5B"/>
    <w:p w:rsidR="00AB1E40" w:rsidRDefault="00AB1E40" w:rsidP="000F4E5B"/>
    <w:p w:rsidR="000F4E5B" w:rsidRDefault="000F4E5B" w:rsidP="000F4E5B">
      <w:pPr>
        <w:autoSpaceDE w:val="0"/>
        <w:autoSpaceDN w:val="0"/>
        <w:adjustRightInd w:val="0"/>
        <w:spacing w:before="118" w:line="382" w:lineRule="exact"/>
        <w:jc w:val="both"/>
        <w:rPr>
          <w:b/>
          <w:color w:val="000000"/>
          <w:spacing w:val="-3"/>
          <w:sz w:val="28"/>
          <w:szCs w:val="28"/>
          <w:u w:val="single"/>
        </w:rPr>
      </w:pPr>
      <w:r w:rsidRPr="00432BD1">
        <w:rPr>
          <w:b/>
          <w:color w:val="000000"/>
          <w:spacing w:val="-3"/>
          <w:sz w:val="28"/>
          <w:szCs w:val="28"/>
          <w:u w:val="single"/>
        </w:rPr>
        <w:t>Django</w:t>
      </w:r>
    </w:p>
    <w:p w:rsidR="000F4E5B" w:rsidRPr="00432BD1" w:rsidRDefault="000F4E5B" w:rsidP="000F4E5B">
      <w:pPr>
        <w:autoSpaceDE w:val="0"/>
        <w:autoSpaceDN w:val="0"/>
        <w:adjustRightInd w:val="0"/>
        <w:spacing w:before="118" w:line="382" w:lineRule="exact"/>
        <w:jc w:val="both"/>
        <w:rPr>
          <w:b/>
          <w:color w:val="000000"/>
          <w:spacing w:val="-3"/>
          <w:sz w:val="28"/>
          <w:szCs w:val="28"/>
          <w:u w:val="single"/>
        </w:rPr>
      </w:pPr>
    </w:p>
    <w:p w:rsidR="000F4E5B" w:rsidRPr="001D4780" w:rsidRDefault="000F4E5B" w:rsidP="000F4E5B">
      <w:pPr>
        <w:pStyle w:val="NormalWeb"/>
        <w:shd w:val="clear" w:color="auto" w:fill="FFFFFF"/>
        <w:spacing w:line="360" w:lineRule="auto"/>
        <w:rPr>
          <w:color w:val="000000"/>
        </w:rPr>
      </w:pPr>
      <w:r w:rsidRPr="001D4780">
        <w:rPr>
          <w:color w:val="000000"/>
        </w:rPr>
        <w:t>Django is a web application framework written in Python programming language. It is based on MVT (Model View Template) design pattern. The Django is very demanding due to its rapid development feature. It takes less time to build application after collecting client requirement.</w:t>
      </w:r>
    </w:p>
    <w:p w:rsidR="000F4E5B" w:rsidRPr="001D4780" w:rsidRDefault="000F4E5B" w:rsidP="000F4E5B">
      <w:pPr>
        <w:pStyle w:val="NormalWeb"/>
        <w:shd w:val="clear" w:color="auto" w:fill="FFFFFF"/>
        <w:spacing w:line="360" w:lineRule="auto"/>
        <w:rPr>
          <w:color w:val="000000"/>
        </w:rPr>
      </w:pPr>
      <w:r w:rsidRPr="001D4780">
        <w:rPr>
          <w:color w:val="000000"/>
        </w:rPr>
        <w:t>This framework uses a famous tag line:</w:t>
      </w:r>
      <w:r w:rsidR="009F12AE">
        <w:rPr>
          <w:color w:val="000000"/>
        </w:rPr>
        <w:t xml:space="preserve"> </w:t>
      </w:r>
      <w:r w:rsidRPr="001D4780">
        <w:rPr>
          <w:rStyle w:val="Strong"/>
        </w:rPr>
        <w:t>The web framework for perfectionists with deadlines.</w:t>
      </w:r>
    </w:p>
    <w:p w:rsidR="003613AF" w:rsidRDefault="003613AF"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0F4E5B" w:rsidRDefault="000F4E5B" w:rsidP="00291428">
      <w:pPr>
        <w:spacing w:line="360" w:lineRule="auto"/>
        <w:jc w:val="both"/>
        <w:rPr>
          <w:sz w:val="22"/>
        </w:rPr>
      </w:pPr>
    </w:p>
    <w:p w:rsidR="00AB1E40" w:rsidRDefault="00AB1E40" w:rsidP="00291428">
      <w:pPr>
        <w:spacing w:line="360" w:lineRule="auto"/>
        <w:jc w:val="both"/>
        <w:rPr>
          <w:sz w:val="22"/>
        </w:rPr>
      </w:pPr>
    </w:p>
    <w:p w:rsidR="00AB1E40" w:rsidRDefault="00AB1E40" w:rsidP="00291428">
      <w:pPr>
        <w:spacing w:line="360" w:lineRule="auto"/>
        <w:jc w:val="both"/>
        <w:rPr>
          <w:sz w:val="22"/>
        </w:rPr>
      </w:pPr>
    </w:p>
    <w:p w:rsidR="00AB1E40" w:rsidRDefault="00AB1E40" w:rsidP="00291428">
      <w:pPr>
        <w:spacing w:line="360" w:lineRule="auto"/>
        <w:jc w:val="both"/>
        <w:rPr>
          <w:sz w:val="22"/>
        </w:rPr>
      </w:pPr>
    </w:p>
    <w:p w:rsidR="00AB1E40" w:rsidRDefault="00AB1E40" w:rsidP="00291428">
      <w:pPr>
        <w:spacing w:line="360" w:lineRule="auto"/>
        <w:jc w:val="both"/>
        <w:rPr>
          <w:sz w:val="22"/>
        </w:rPr>
      </w:pPr>
    </w:p>
    <w:p w:rsidR="00AB1E40" w:rsidRDefault="00AB1E40" w:rsidP="00291428">
      <w:pPr>
        <w:spacing w:line="360" w:lineRule="auto"/>
        <w:jc w:val="both"/>
        <w:rPr>
          <w:sz w:val="22"/>
        </w:rPr>
      </w:pPr>
    </w:p>
    <w:p w:rsidR="00AB1E40" w:rsidRDefault="00AB1E40" w:rsidP="00291428">
      <w:pPr>
        <w:spacing w:line="360" w:lineRule="auto"/>
        <w:jc w:val="both"/>
        <w:rPr>
          <w:sz w:val="22"/>
        </w:rPr>
      </w:pPr>
    </w:p>
    <w:p w:rsidR="000F4E5B" w:rsidRDefault="000F4E5B" w:rsidP="00291428"/>
    <w:p w:rsidR="00AB1E40" w:rsidRDefault="00AB1E40" w:rsidP="00291428"/>
    <w:p w:rsidR="00291428" w:rsidRDefault="00291428" w:rsidP="00291428">
      <w:r>
        <w:lastRenderedPageBreak/>
        <w:tab/>
      </w:r>
      <w:bookmarkStart w:id="4" w:name="chap5"/>
      <w:r>
        <w:t xml:space="preserve">           </w:t>
      </w:r>
    </w:p>
    <w:p w:rsidR="00291428" w:rsidRPr="00812535" w:rsidRDefault="009E4FAA" w:rsidP="00812535">
      <w:pPr>
        <w:spacing w:line="360" w:lineRule="auto"/>
        <w:jc w:val="both"/>
        <w:rPr>
          <w:b/>
          <w:bCs/>
          <w:sz w:val="72"/>
        </w:rPr>
      </w:pPr>
      <w:r>
        <w:pict>
          <v:group id="_x0000_s1035" style="position:absolute;left:0;text-align:left;margin-left:13.25pt;margin-top:17.6pt;width:282.15pt;height:108pt;z-index:251621888;mso-wrap-distance-left:0;mso-wrap-distance-right:0" coordorigin="265,73" coordsize="5642,2159">
            <o:lock v:ext="edit" text="t"/>
            <v:line id="_x0000_s1036" style="position:absolute" from="1233,73" to="1233,2232" strokeweight=".26mm">
              <v:stroke joinstyle="miter"/>
            </v:line>
            <v:line id="_x0000_s1037" style="position:absolute" from="265,1513" to="5907,1513" strokeweight=".26mm">
              <v:stroke joinstyle="miter"/>
            </v:line>
          </v:group>
        </w:pict>
      </w:r>
      <w:r w:rsidR="00291428">
        <w:t xml:space="preserve">                       </w:t>
      </w:r>
      <w:r w:rsidR="006A1330" w:rsidRPr="00812535">
        <w:rPr>
          <w:b/>
          <w:bCs/>
          <w:sz w:val="96"/>
          <w:szCs w:val="96"/>
        </w:rPr>
        <w:t>C</w:t>
      </w:r>
      <w:r w:rsidR="006A1330" w:rsidRPr="00812535">
        <w:rPr>
          <w:b/>
          <w:bCs/>
          <w:sz w:val="52"/>
        </w:rPr>
        <w:t>HAPTER #</w:t>
      </w:r>
      <w:r w:rsidR="00291428" w:rsidRPr="00812535">
        <w:rPr>
          <w:b/>
          <w:bCs/>
          <w:sz w:val="72"/>
        </w:rPr>
        <w:t xml:space="preserve"> </w:t>
      </w:r>
      <w:bookmarkEnd w:id="4"/>
      <w:r w:rsidR="00CF3951" w:rsidRPr="00812535">
        <w:rPr>
          <w:b/>
          <w:bCs/>
          <w:sz w:val="72"/>
        </w:rPr>
        <w:t>5</w:t>
      </w:r>
    </w:p>
    <w:p w:rsidR="00291428" w:rsidRPr="00812535" w:rsidRDefault="00291428" w:rsidP="00812535">
      <w:pPr>
        <w:spacing w:line="360" w:lineRule="auto"/>
        <w:jc w:val="both"/>
        <w:rPr>
          <w:b/>
          <w:bCs/>
          <w:sz w:val="56"/>
          <w:szCs w:val="56"/>
          <w:u w:val="single"/>
        </w:rPr>
      </w:pPr>
      <w:r>
        <w:rPr>
          <w:rFonts w:ascii="Monotype Corsiva" w:hAnsi="Monotype Corsiva"/>
          <w:b/>
          <w:bCs/>
          <w:sz w:val="72"/>
        </w:rPr>
        <w:t xml:space="preserve">          </w:t>
      </w:r>
      <w:r w:rsidRPr="00812535">
        <w:rPr>
          <w:b/>
          <w:bCs/>
          <w:sz w:val="56"/>
          <w:szCs w:val="56"/>
          <w:u w:val="single"/>
        </w:rPr>
        <w:t>System Design</w:t>
      </w:r>
    </w:p>
    <w:p w:rsidR="00291428" w:rsidRDefault="00291428" w:rsidP="00291428">
      <w:pPr>
        <w:rPr>
          <w:rFonts w:ascii="Monotype Corsiva" w:hAnsi="Monotype Corsiva"/>
          <w:b/>
          <w:bCs/>
          <w:sz w:val="56"/>
          <w:szCs w:val="56"/>
        </w:rPr>
      </w:pPr>
    </w:p>
    <w:p w:rsidR="00291428" w:rsidRPr="00812535" w:rsidRDefault="00291428" w:rsidP="00812535">
      <w:pPr>
        <w:jc w:val="both"/>
        <w:rPr>
          <w:i/>
          <w:iCs/>
          <w:sz w:val="40"/>
          <w:u w:val="single"/>
        </w:rPr>
      </w:pPr>
      <w:r>
        <w:rPr>
          <w:rFonts w:ascii="Georgia" w:hAnsi="Georgia"/>
          <w:sz w:val="40"/>
        </w:rPr>
        <w:tab/>
      </w:r>
      <w:r w:rsidRPr="00812535">
        <w:rPr>
          <w:i/>
          <w:iCs/>
          <w:sz w:val="40"/>
          <w:u w:val="single"/>
        </w:rPr>
        <w:t xml:space="preserve">Contents: </w:t>
      </w:r>
    </w:p>
    <w:p w:rsidR="00291428" w:rsidRDefault="00291428" w:rsidP="00291428">
      <w:pPr>
        <w:rPr>
          <w:rFonts w:ascii="Georgia" w:hAnsi="Georgia"/>
          <w:i/>
          <w:iCs/>
          <w:sz w:val="40"/>
          <w:u w:val="single"/>
        </w:rPr>
      </w:pPr>
    </w:p>
    <w:p w:rsidR="00291428" w:rsidRDefault="00291428" w:rsidP="002F0459">
      <w:pPr>
        <w:numPr>
          <w:ilvl w:val="0"/>
          <w:numId w:val="2"/>
        </w:numPr>
        <w:tabs>
          <w:tab w:val="left" w:pos="1800"/>
        </w:tabs>
        <w:spacing w:line="360" w:lineRule="auto"/>
        <w:ind w:left="1800" w:hanging="360"/>
        <w:jc w:val="both"/>
      </w:pPr>
      <w:r>
        <w:t>Use case diagram</w:t>
      </w:r>
    </w:p>
    <w:p w:rsidR="00291428" w:rsidRDefault="00291428" w:rsidP="002F0459">
      <w:pPr>
        <w:numPr>
          <w:ilvl w:val="0"/>
          <w:numId w:val="2"/>
        </w:numPr>
        <w:tabs>
          <w:tab w:val="left" w:pos="1800"/>
        </w:tabs>
        <w:spacing w:line="360" w:lineRule="auto"/>
        <w:ind w:left="1800" w:hanging="360"/>
        <w:jc w:val="both"/>
      </w:pPr>
      <w:r>
        <w:t>Class Diagram</w:t>
      </w:r>
    </w:p>
    <w:p w:rsidR="00291428" w:rsidRDefault="00291428" w:rsidP="002F0459">
      <w:pPr>
        <w:numPr>
          <w:ilvl w:val="0"/>
          <w:numId w:val="2"/>
        </w:numPr>
        <w:tabs>
          <w:tab w:val="left" w:pos="1800"/>
        </w:tabs>
        <w:spacing w:line="360" w:lineRule="auto"/>
        <w:ind w:left="1800" w:hanging="360"/>
        <w:jc w:val="both"/>
      </w:pPr>
      <w:r>
        <w:t>Sequence Diagram</w:t>
      </w:r>
    </w:p>
    <w:p w:rsidR="00291428" w:rsidRDefault="00291428" w:rsidP="002F0459">
      <w:pPr>
        <w:numPr>
          <w:ilvl w:val="0"/>
          <w:numId w:val="2"/>
        </w:numPr>
        <w:tabs>
          <w:tab w:val="left" w:pos="1800"/>
        </w:tabs>
        <w:spacing w:line="360" w:lineRule="auto"/>
        <w:ind w:left="1800" w:hanging="360"/>
        <w:jc w:val="both"/>
      </w:pPr>
      <w:r>
        <w:t>Data flow diagram</w:t>
      </w:r>
    </w:p>
    <w:p w:rsidR="00291428" w:rsidRDefault="00291428" w:rsidP="00812535">
      <w:pPr>
        <w:tabs>
          <w:tab w:val="left" w:pos="1800"/>
        </w:tabs>
        <w:spacing w:line="360" w:lineRule="auto"/>
        <w:ind w:left="1800"/>
        <w:jc w:val="both"/>
        <w:rPr>
          <w:rFonts w:ascii="Georgia" w:eastAsia="Times New Roman" w:hAnsi="Georgia"/>
          <w:b/>
          <w:bCs/>
          <w:sz w:val="22"/>
          <w:szCs w:val="22"/>
          <w:lang w:eastAsia="ar-SA"/>
        </w:rPr>
      </w:pPr>
    </w:p>
    <w:p w:rsidR="00291428" w:rsidRDefault="00291428" w:rsidP="00812535">
      <w:pPr>
        <w:spacing w:after="280" w:line="360" w:lineRule="auto"/>
        <w:jc w:val="both"/>
        <w:rPr>
          <w:rFonts w:ascii="Georgia" w:hAnsi="Georgia"/>
        </w:rPr>
      </w:pPr>
    </w:p>
    <w:p w:rsidR="00EC3B64" w:rsidRDefault="00EC3B64" w:rsidP="00812535">
      <w:pPr>
        <w:spacing w:after="280" w:line="360" w:lineRule="auto"/>
        <w:jc w:val="both"/>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EC3B64" w:rsidRDefault="00EC3B64" w:rsidP="00291428">
      <w:pPr>
        <w:spacing w:after="280" w:line="360" w:lineRule="auto"/>
        <w:rPr>
          <w:rFonts w:ascii="Georgia" w:hAnsi="Georgia"/>
        </w:rPr>
      </w:pPr>
    </w:p>
    <w:p w:rsidR="00210635" w:rsidRDefault="00210635" w:rsidP="00291428">
      <w:pPr>
        <w:spacing w:after="280" w:line="360" w:lineRule="auto"/>
        <w:rPr>
          <w:rFonts w:ascii="Georgia" w:hAnsi="Georgia"/>
        </w:rPr>
      </w:pPr>
    </w:p>
    <w:p w:rsidR="005C6E89" w:rsidRDefault="005C6E89" w:rsidP="00291428">
      <w:pPr>
        <w:spacing w:after="280" w:line="360" w:lineRule="auto"/>
        <w:rPr>
          <w:rFonts w:ascii="Georgia" w:hAnsi="Georgia"/>
        </w:rPr>
      </w:pPr>
    </w:p>
    <w:p w:rsidR="00210635" w:rsidRDefault="00291428" w:rsidP="00210635">
      <w:pPr>
        <w:tabs>
          <w:tab w:val="left" w:pos="2127"/>
        </w:tabs>
        <w:spacing w:after="280" w:line="360" w:lineRule="auto"/>
        <w:ind w:left="360" w:right="705"/>
        <w:jc w:val="both"/>
        <w:rPr>
          <w:rFonts w:eastAsia="TimesNewRoman"/>
          <w:bCs/>
        </w:rPr>
      </w:pPr>
      <w:r w:rsidRPr="00812535">
        <w:rPr>
          <w:b/>
          <w:bCs/>
          <w:sz w:val="26"/>
          <w:szCs w:val="26"/>
          <w:u w:val="single"/>
        </w:rPr>
        <w:t>Use Case Diagram:</w:t>
      </w:r>
      <w:r w:rsidR="00210635" w:rsidRPr="00210635">
        <w:rPr>
          <w:rFonts w:eastAsia="TimesNewRoman"/>
          <w:bCs/>
        </w:rPr>
        <w:t xml:space="preserve"> </w:t>
      </w:r>
    </w:p>
    <w:p w:rsidR="00210635" w:rsidRPr="00210635" w:rsidRDefault="00210635" w:rsidP="00210635">
      <w:pPr>
        <w:numPr>
          <w:ilvl w:val="0"/>
          <w:numId w:val="18"/>
        </w:numPr>
        <w:tabs>
          <w:tab w:val="left" w:pos="2127"/>
        </w:tabs>
        <w:spacing w:after="280" w:line="360" w:lineRule="auto"/>
        <w:ind w:right="705"/>
        <w:jc w:val="both"/>
        <w:rPr>
          <w:rFonts w:eastAsia="TimesNewRoman"/>
          <w:bCs/>
        </w:rPr>
      </w:pPr>
      <w:r w:rsidRPr="00210635">
        <w:rPr>
          <w:rFonts w:eastAsia="TimesNewRoman"/>
          <w:bCs/>
        </w:rPr>
        <w:t>Use case diagram consists of use cases and actors and shows the interaction between them. The key points are:</w:t>
      </w:r>
      <w:r w:rsidRPr="00210635">
        <w:rPr>
          <w:rFonts w:eastAsia="TimesNewRoman"/>
          <w:bCs/>
          <w:lang w:val="en-IN"/>
        </w:rPr>
        <w:t xml:space="preserve"> </w:t>
      </w:r>
    </w:p>
    <w:p w:rsidR="00210635" w:rsidRPr="00210635" w:rsidRDefault="00210635" w:rsidP="00210635">
      <w:pPr>
        <w:numPr>
          <w:ilvl w:val="0"/>
          <w:numId w:val="18"/>
        </w:numPr>
        <w:tabs>
          <w:tab w:val="left" w:pos="2127"/>
        </w:tabs>
        <w:spacing w:after="280" w:line="360" w:lineRule="auto"/>
        <w:ind w:right="705"/>
        <w:jc w:val="both"/>
        <w:rPr>
          <w:rFonts w:eastAsia="TimesNewRoman"/>
          <w:bCs/>
        </w:rPr>
      </w:pPr>
      <w:r w:rsidRPr="00210635">
        <w:rPr>
          <w:rFonts w:eastAsia="TimesNewRoman"/>
          <w:bCs/>
        </w:rPr>
        <w:t>The main purpose is to show the interaction between the use cases and the actor.</w:t>
      </w:r>
      <w:r w:rsidRPr="00210635">
        <w:rPr>
          <w:rFonts w:eastAsia="TimesNewRoman"/>
          <w:bCs/>
          <w:lang w:val="en-IN"/>
        </w:rPr>
        <w:t xml:space="preserve"> </w:t>
      </w:r>
    </w:p>
    <w:p w:rsidR="00210635" w:rsidRPr="00210635" w:rsidRDefault="00210635" w:rsidP="00210635">
      <w:pPr>
        <w:numPr>
          <w:ilvl w:val="0"/>
          <w:numId w:val="18"/>
        </w:numPr>
        <w:tabs>
          <w:tab w:val="left" w:pos="2127"/>
        </w:tabs>
        <w:spacing w:after="280" w:line="360" w:lineRule="auto"/>
        <w:ind w:right="705"/>
        <w:jc w:val="both"/>
        <w:rPr>
          <w:rFonts w:eastAsia="TimesNewRoman"/>
          <w:bCs/>
        </w:rPr>
      </w:pPr>
      <w:r w:rsidRPr="00210635">
        <w:rPr>
          <w:rFonts w:eastAsia="TimesNewRoman"/>
          <w:bCs/>
        </w:rPr>
        <w:t>To represent the system requirement from user’s perspective.</w:t>
      </w:r>
      <w:r w:rsidRPr="00210635">
        <w:rPr>
          <w:rFonts w:eastAsia="TimesNewRoman"/>
          <w:bCs/>
          <w:lang w:val="en-IN"/>
        </w:rPr>
        <w:t xml:space="preserve"> </w:t>
      </w:r>
    </w:p>
    <w:p w:rsidR="00210635" w:rsidRPr="00210635" w:rsidRDefault="00210635" w:rsidP="00210635">
      <w:pPr>
        <w:numPr>
          <w:ilvl w:val="0"/>
          <w:numId w:val="18"/>
        </w:numPr>
        <w:tabs>
          <w:tab w:val="left" w:pos="2127"/>
        </w:tabs>
        <w:spacing w:after="280" w:line="360" w:lineRule="auto"/>
        <w:ind w:right="705"/>
        <w:jc w:val="both"/>
        <w:rPr>
          <w:rFonts w:eastAsia="TimesNewRoman"/>
          <w:bCs/>
        </w:rPr>
      </w:pPr>
      <w:r w:rsidRPr="00210635">
        <w:rPr>
          <w:rFonts w:eastAsia="TimesNewRoman"/>
          <w:bCs/>
        </w:rPr>
        <w:t>The use cases are the functions that are to be performed in the module.</w:t>
      </w:r>
      <w:r w:rsidRPr="00210635">
        <w:rPr>
          <w:rFonts w:eastAsia="TimesNewRoman"/>
          <w:bCs/>
          <w:lang w:val="en-IN"/>
        </w:rPr>
        <w:t xml:space="preserve"> </w:t>
      </w:r>
    </w:p>
    <w:p w:rsidR="000F4E5B" w:rsidRDefault="000F4E5B" w:rsidP="00210635">
      <w:pPr>
        <w:tabs>
          <w:tab w:val="left" w:pos="4254"/>
        </w:tabs>
        <w:spacing w:after="280" w:line="360" w:lineRule="auto"/>
        <w:ind w:right="705"/>
        <w:jc w:val="both"/>
        <w:rPr>
          <w:rFonts w:eastAsia="TimesNewRoman"/>
          <w:b/>
          <w:bCs/>
        </w:rPr>
      </w:pPr>
    </w:p>
    <w:p w:rsidR="000F4E5B" w:rsidRDefault="000F4E5B" w:rsidP="00210635">
      <w:pPr>
        <w:tabs>
          <w:tab w:val="left" w:pos="4254"/>
        </w:tabs>
        <w:spacing w:after="280" w:line="360" w:lineRule="auto"/>
        <w:ind w:right="705"/>
        <w:jc w:val="both"/>
        <w:rPr>
          <w:rFonts w:eastAsia="TimesNewRoman"/>
          <w:b/>
          <w:bCs/>
        </w:rPr>
      </w:pPr>
    </w:p>
    <w:p w:rsidR="000F4E5B" w:rsidRDefault="000F4E5B" w:rsidP="00210635">
      <w:pPr>
        <w:tabs>
          <w:tab w:val="left" w:pos="4254"/>
        </w:tabs>
        <w:spacing w:after="280" w:line="360" w:lineRule="auto"/>
        <w:ind w:right="705"/>
        <w:jc w:val="both"/>
        <w:rPr>
          <w:rFonts w:eastAsia="TimesNewRoman"/>
          <w:b/>
          <w:bCs/>
        </w:rPr>
      </w:pPr>
    </w:p>
    <w:p w:rsidR="000F4E5B" w:rsidRDefault="000F4E5B" w:rsidP="00210635">
      <w:pPr>
        <w:tabs>
          <w:tab w:val="left" w:pos="4254"/>
        </w:tabs>
        <w:spacing w:after="280" w:line="360" w:lineRule="auto"/>
        <w:ind w:right="705"/>
        <w:jc w:val="both"/>
        <w:rPr>
          <w:rFonts w:eastAsia="TimesNewRoman"/>
          <w:b/>
          <w:bCs/>
        </w:rPr>
      </w:pPr>
    </w:p>
    <w:p w:rsidR="000F4E5B" w:rsidRDefault="000F4E5B" w:rsidP="00210635">
      <w:pPr>
        <w:tabs>
          <w:tab w:val="left" w:pos="4254"/>
        </w:tabs>
        <w:spacing w:after="280" w:line="360" w:lineRule="auto"/>
        <w:ind w:right="705"/>
        <w:jc w:val="both"/>
        <w:rPr>
          <w:rFonts w:eastAsia="TimesNewRoman"/>
          <w:b/>
          <w:bCs/>
        </w:rPr>
      </w:pPr>
    </w:p>
    <w:p w:rsidR="000F4E5B" w:rsidRDefault="000F4E5B" w:rsidP="00210635">
      <w:pPr>
        <w:tabs>
          <w:tab w:val="left" w:pos="4254"/>
        </w:tabs>
        <w:spacing w:after="280" w:line="360" w:lineRule="auto"/>
        <w:ind w:right="705"/>
        <w:jc w:val="both"/>
        <w:rPr>
          <w:rFonts w:eastAsia="TimesNewRoman"/>
          <w:b/>
          <w:bCs/>
        </w:rPr>
      </w:pPr>
    </w:p>
    <w:p w:rsidR="000F4E5B" w:rsidRDefault="000F4E5B" w:rsidP="00210635">
      <w:pPr>
        <w:tabs>
          <w:tab w:val="left" w:pos="4254"/>
        </w:tabs>
        <w:spacing w:after="280" w:line="360" w:lineRule="auto"/>
        <w:ind w:right="705"/>
        <w:jc w:val="both"/>
        <w:rPr>
          <w:rFonts w:eastAsia="TimesNewRoman"/>
          <w:b/>
          <w:bCs/>
        </w:rPr>
      </w:pPr>
    </w:p>
    <w:p w:rsidR="00AB1E40" w:rsidRDefault="00AB1E40" w:rsidP="00210635">
      <w:pPr>
        <w:tabs>
          <w:tab w:val="left" w:pos="4254"/>
        </w:tabs>
        <w:spacing w:after="280" w:line="360" w:lineRule="auto"/>
        <w:ind w:right="705"/>
        <w:jc w:val="both"/>
        <w:rPr>
          <w:rFonts w:eastAsia="TimesNewRoman"/>
          <w:b/>
          <w:bCs/>
        </w:rPr>
      </w:pPr>
    </w:p>
    <w:p w:rsidR="005C6E89" w:rsidRDefault="005C6E89" w:rsidP="00210635">
      <w:pPr>
        <w:tabs>
          <w:tab w:val="left" w:pos="4254"/>
        </w:tabs>
        <w:spacing w:after="280" w:line="360" w:lineRule="auto"/>
        <w:ind w:right="705"/>
        <w:jc w:val="both"/>
        <w:rPr>
          <w:rFonts w:eastAsia="TimesNewRoman"/>
          <w:b/>
          <w:bCs/>
        </w:rPr>
      </w:pPr>
    </w:p>
    <w:p w:rsidR="005C6E89" w:rsidRDefault="005C6E89" w:rsidP="00210635">
      <w:pPr>
        <w:tabs>
          <w:tab w:val="left" w:pos="4254"/>
        </w:tabs>
        <w:spacing w:after="280" w:line="360" w:lineRule="auto"/>
        <w:ind w:right="705"/>
        <w:jc w:val="both"/>
        <w:rPr>
          <w:rFonts w:eastAsia="TimesNewRoman"/>
          <w:b/>
          <w:bCs/>
        </w:rPr>
      </w:pPr>
    </w:p>
    <w:p w:rsidR="005C6E89" w:rsidRDefault="005C6E89" w:rsidP="00210635">
      <w:pPr>
        <w:tabs>
          <w:tab w:val="left" w:pos="4254"/>
        </w:tabs>
        <w:spacing w:after="280" w:line="360" w:lineRule="auto"/>
        <w:ind w:right="705"/>
        <w:jc w:val="both"/>
        <w:rPr>
          <w:rFonts w:eastAsia="TimesNewRoman"/>
          <w:b/>
          <w:bCs/>
        </w:rPr>
      </w:pPr>
    </w:p>
    <w:p w:rsidR="006A1330" w:rsidRDefault="006A1330" w:rsidP="006A1330">
      <w:pPr>
        <w:spacing w:line="360" w:lineRule="auto"/>
        <w:jc w:val="both"/>
        <w:rPr>
          <w:rFonts w:ascii="Calibri" w:hAnsi="Calibri" w:cs="Calibri"/>
          <w:b/>
          <w:sz w:val="28"/>
          <w:szCs w:val="28"/>
          <w:u w:val="single"/>
        </w:rPr>
      </w:pPr>
    </w:p>
    <w:p w:rsidR="006A1330" w:rsidRDefault="006A1330" w:rsidP="006A1330">
      <w:pPr>
        <w:spacing w:line="360" w:lineRule="auto"/>
        <w:jc w:val="both"/>
        <w:rPr>
          <w:rFonts w:ascii="Calibri" w:hAnsi="Calibri" w:cs="Calibri"/>
          <w:b/>
          <w:sz w:val="28"/>
          <w:szCs w:val="28"/>
          <w:u w:val="single"/>
        </w:rPr>
      </w:pPr>
    </w:p>
    <w:p w:rsidR="006A1330" w:rsidRPr="008D6C3F" w:rsidRDefault="006A1330" w:rsidP="006A1330">
      <w:pPr>
        <w:spacing w:line="360" w:lineRule="auto"/>
        <w:jc w:val="both"/>
        <w:rPr>
          <w:rFonts w:ascii="Calibri" w:hAnsi="Calibri" w:cs="Calibri"/>
          <w:b/>
          <w:sz w:val="28"/>
          <w:szCs w:val="28"/>
          <w:u w:val="single"/>
        </w:rPr>
      </w:pPr>
      <w:r w:rsidRPr="008D6C3F">
        <w:rPr>
          <w:rFonts w:ascii="Calibri" w:hAnsi="Calibri" w:cs="Calibri"/>
          <w:b/>
          <w:sz w:val="28"/>
          <w:szCs w:val="28"/>
          <w:u w:val="single"/>
        </w:rPr>
        <w:lastRenderedPageBreak/>
        <w:t xml:space="preserve">Use Case Diagram </w:t>
      </w:r>
      <w:r w:rsidR="00165CC6">
        <w:rPr>
          <w:rFonts w:ascii="Calibri" w:hAnsi="Calibri" w:cs="Calibri"/>
          <w:b/>
          <w:sz w:val="28"/>
          <w:szCs w:val="28"/>
          <w:u w:val="single"/>
        </w:rPr>
        <w:t xml:space="preserve">- </w:t>
      </w:r>
      <w:r w:rsidRPr="008D6C3F">
        <w:rPr>
          <w:rFonts w:ascii="Calibri" w:hAnsi="Calibri" w:cs="Calibri"/>
          <w:b/>
          <w:sz w:val="28"/>
          <w:szCs w:val="28"/>
          <w:u w:val="single"/>
        </w:rPr>
        <w:t>Admin</w:t>
      </w:r>
    </w:p>
    <w:p w:rsidR="006A1330" w:rsidRDefault="00165CC6" w:rsidP="006A1330">
      <w:pPr>
        <w:spacing w:line="360" w:lineRule="auto"/>
        <w:jc w:val="both"/>
        <w:rPr>
          <w:rFonts w:ascii="Calibri" w:hAnsi="Calibri" w:cs="Calibri"/>
          <w:b/>
          <w:sz w:val="28"/>
          <w:szCs w:val="28"/>
          <w:u w:val="single"/>
        </w:rPr>
      </w:pPr>
      <w:r w:rsidRPr="00165CC6">
        <w:rPr>
          <w:rFonts w:ascii="Calibri" w:hAnsi="Calibri" w:cs="Calibri"/>
          <w:b/>
          <w:noProof/>
          <w:sz w:val="28"/>
          <w:szCs w:val="28"/>
          <w:lang w:val="en-IN" w:eastAsia="en-IN"/>
        </w:rPr>
        <w:drawing>
          <wp:inline distT="0" distB="0" distL="0" distR="0">
            <wp:extent cx="5904672" cy="5033176"/>
            <wp:effectExtent l="19050" t="0" r="828"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72084" cy="4987956"/>
                      <a:chOff x="1514454" y="1071547"/>
                      <a:chExt cx="5172084" cy="4987956"/>
                    </a:xfrm>
                  </a:grpSpPr>
                  <a:sp>
                    <a:nvSpPr>
                      <a:cNvPr id="31759" name="Oval 15"/>
                      <a:cNvSpPr>
                        <a:spLocks noChangeArrowheads="1"/>
                      </a:cNvSpPr>
                    </a:nvSpPr>
                    <a:spPr bwMode="auto">
                      <a:xfrm>
                        <a:off x="4314800" y="1714489"/>
                        <a:ext cx="2286016" cy="66675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     </a:t>
                          </a:r>
                          <a:r>
                            <a:rPr kumimoji="0" lang="en-US" sz="1400" b="1" i="0" u="none" strike="noStrike" cap="none" normalizeH="0" baseline="0" dirty="0" smtClean="0">
                              <a:ln>
                                <a:noFill/>
                              </a:ln>
                              <a:solidFill>
                                <a:schemeClr val="tx1"/>
                              </a:solidFill>
                              <a:effectLst/>
                              <a:latin typeface="Arial" pitchFamily="34" charset="0"/>
                              <a:cs typeface="Arial" pitchFamily="34" charset="0"/>
                            </a:rPr>
                            <a:t>Donation</a:t>
                          </a:r>
                          <a:r>
                            <a:rPr kumimoji="0" lang="en-US" sz="1400" b="1" i="0" u="none" strike="noStrike" cap="none" normalizeH="0" dirty="0" smtClean="0">
                              <a:ln>
                                <a:noFill/>
                              </a:ln>
                              <a:solidFill>
                                <a:schemeClr val="tx1"/>
                              </a:solidFill>
                              <a:effectLst/>
                              <a:latin typeface="Arial" pitchFamily="34" charset="0"/>
                              <a:cs typeface="Arial" pitchFamily="34" charset="0"/>
                            </a:rPr>
                            <a:t>      Management</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1758" name="Oval 14"/>
                      <a:cNvSpPr>
                        <a:spLocks noChangeArrowheads="1"/>
                      </a:cNvSpPr>
                    </a:nvSpPr>
                    <a:spPr bwMode="auto">
                      <a:xfrm>
                        <a:off x="4314800" y="2714621"/>
                        <a:ext cx="2371738" cy="76834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 Manage Donor (view and delete)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1757" name="Oval 13"/>
                      <a:cNvSpPr>
                        <a:spLocks noChangeArrowheads="1"/>
                      </a:cNvSpPr>
                    </a:nvSpPr>
                    <a:spPr bwMode="auto">
                      <a:xfrm>
                        <a:off x="4205266" y="3763970"/>
                        <a:ext cx="2457450" cy="51593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Manage Volunteer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1756" name="AutoShape 12"/>
                      <a:cNvSpPr>
                        <a:spLocks noChangeShapeType="1"/>
                      </a:cNvSpPr>
                    </a:nvSpPr>
                    <a:spPr bwMode="auto">
                      <a:xfrm flipV="1">
                        <a:off x="1571604" y="1357298"/>
                        <a:ext cx="2600320" cy="1319233"/>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1755" name="AutoShape 11"/>
                      <a:cNvSpPr>
                        <a:spLocks noChangeShapeType="1"/>
                      </a:cNvSpPr>
                    </a:nvSpPr>
                    <a:spPr bwMode="auto">
                      <a:xfrm flipV="1">
                        <a:off x="1571604" y="2071678"/>
                        <a:ext cx="2743196" cy="619141"/>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1754" name="AutoShape 10"/>
                      <a:cNvSpPr>
                        <a:spLocks noChangeShapeType="1"/>
                      </a:cNvSpPr>
                    </a:nvSpPr>
                    <a:spPr bwMode="auto">
                      <a:xfrm>
                        <a:off x="1639866" y="2706695"/>
                        <a:ext cx="269240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1753" name="AutoShape 9"/>
                      <a:cNvSpPr>
                        <a:spLocks noChangeShapeType="1"/>
                      </a:cNvSpPr>
                    </a:nvSpPr>
                    <a:spPr bwMode="auto">
                      <a:xfrm>
                        <a:off x="1571604" y="2706695"/>
                        <a:ext cx="2678112" cy="127635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1752" name="Oval 8"/>
                      <a:cNvSpPr>
                        <a:spLocks noChangeArrowheads="1"/>
                      </a:cNvSpPr>
                    </a:nvSpPr>
                    <a:spPr bwMode="auto">
                      <a:xfrm>
                        <a:off x="4300516" y="4416432"/>
                        <a:ext cx="2101850" cy="6858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Manage Donation Area</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1750" name="Oval 6"/>
                      <a:cNvSpPr>
                        <a:spLocks noChangeArrowheads="1"/>
                      </a:cNvSpPr>
                    </a:nvSpPr>
                    <a:spPr bwMode="auto">
                      <a:xfrm>
                        <a:off x="4243362" y="5500703"/>
                        <a:ext cx="2101850" cy="5588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smtClean="0">
                              <a:ln>
                                <a:noFill/>
                              </a:ln>
                              <a:solidFill>
                                <a:schemeClr val="tx1"/>
                              </a:solidFill>
                              <a:effectLst/>
                              <a:latin typeface="Arial" pitchFamily="34" charset="0"/>
                              <a:ea typeface="Calibri" pitchFamily="34" charset="0"/>
                              <a:cs typeface="Arial" pitchFamily="34" charset="0"/>
                            </a:rPr>
                            <a:t>Change Password</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1749" name="AutoShape 5"/>
                      <a:cNvSpPr>
                        <a:spLocks noChangeShapeType="1"/>
                      </a:cNvSpPr>
                    </a:nvSpPr>
                    <a:spPr bwMode="auto">
                      <a:xfrm>
                        <a:off x="1571604" y="2706695"/>
                        <a:ext cx="2728912" cy="2032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1747" name="AutoShape 3"/>
                      <a:cNvSpPr>
                        <a:spLocks noChangeShapeType="1"/>
                      </a:cNvSpPr>
                    </a:nvSpPr>
                    <a:spPr bwMode="auto">
                      <a:xfrm>
                        <a:off x="1514454" y="2679707"/>
                        <a:ext cx="2657470" cy="3106748"/>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1769" name="Oval 25"/>
                      <a:cNvSpPr>
                        <a:spLocks noChangeArrowheads="1"/>
                      </a:cNvSpPr>
                    </a:nvSpPr>
                    <a:spPr bwMode="auto">
                      <a:xfrm>
                        <a:off x="4171924" y="1071547"/>
                        <a:ext cx="2500330" cy="5588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IN" sz="1400" b="1" i="0" u="none" strike="noStrike" cap="none" normalizeH="0" baseline="0" smtClean="0">
                              <a:ln>
                                <a:noFill/>
                              </a:ln>
                              <a:solidFill>
                                <a:schemeClr val="tx1"/>
                              </a:solidFill>
                              <a:effectLst/>
                              <a:latin typeface="Calibri" pitchFamily="34" charset="0"/>
                              <a:cs typeface="Arial" pitchFamily="34" charset="0"/>
                            </a:rPr>
                            <a:t>Dashboard</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165CC6" w:rsidRDefault="00165CC6" w:rsidP="006A1330">
      <w:pPr>
        <w:spacing w:line="360" w:lineRule="auto"/>
        <w:jc w:val="both"/>
        <w:rPr>
          <w:rFonts w:ascii="Calibri" w:hAnsi="Calibri" w:cs="Calibri"/>
          <w:b/>
          <w:sz w:val="28"/>
          <w:szCs w:val="28"/>
          <w:u w:val="single"/>
        </w:rPr>
      </w:pPr>
    </w:p>
    <w:p w:rsidR="006A1330" w:rsidRDefault="006A1330" w:rsidP="006A1330">
      <w:pPr>
        <w:spacing w:line="360" w:lineRule="auto"/>
        <w:jc w:val="both"/>
        <w:rPr>
          <w:rFonts w:ascii="Calibri" w:hAnsi="Calibri" w:cs="Calibri"/>
          <w:b/>
          <w:sz w:val="28"/>
          <w:szCs w:val="28"/>
          <w:u w:val="single"/>
        </w:rPr>
      </w:pPr>
      <w:r w:rsidRPr="008D6C3F">
        <w:rPr>
          <w:rFonts w:ascii="Calibri" w:hAnsi="Calibri" w:cs="Calibri"/>
          <w:b/>
          <w:sz w:val="28"/>
          <w:szCs w:val="28"/>
          <w:u w:val="single"/>
        </w:rPr>
        <w:lastRenderedPageBreak/>
        <w:t xml:space="preserve">Use Case Diagram </w:t>
      </w:r>
      <w:r w:rsidR="007F2C42">
        <w:rPr>
          <w:rFonts w:ascii="Calibri" w:hAnsi="Calibri" w:cs="Calibri"/>
          <w:b/>
          <w:sz w:val="28"/>
          <w:szCs w:val="28"/>
          <w:u w:val="single"/>
        </w:rPr>
        <w:t>–</w:t>
      </w:r>
      <w:r w:rsidR="00165CC6">
        <w:rPr>
          <w:rFonts w:ascii="Calibri" w:hAnsi="Calibri" w:cs="Calibri"/>
          <w:b/>
          <w:sz w:val="28"/>
          <w:szCs w:val="28"/>
          <w:u w:val="single"/>
        </w:rPr>
        <w:t xml:space="preserve"> Donor</w:t>
      </w:r>
    </w:p>
    <w:p w:rsidR="007F2C42" w:rsidRPr="00C62187" w:rsidRDefault="007F2C42" w:rsidP="006A1330">
      <w:pPr>
        <w:spacing w:line="360" w:lineRule="auto"/>
        <w:jc w:val="both"/>
        <w:rPr>
          <w:rFonts w:ascii="Calibri" w:hAnsi="Calibri" w:cs="Calibri"/>
          <w:b/>
          <w:sz w:val="28"/>
          <w:szCs w:val="28"/>
          <w:u w:val="single"/>
        </w:rPr>
      </w:pPr>
    </w:p>
    <w:p w:rsidR="006A1330" w:rsidRDefault="006A1330" w:rsidP="006A1330">
      <w:pPr>
        <w:spacing w:line="360" w:lineRule="auto"/>
        <w:jc w:val="both"/>
        <w:rPr>
          <w:rFonts w:ascii="Calibri" w:hAnsi="Calibri" w:cs="Calibri"/>
          <w:b/>
          <w:sz w:val="28"/>
          <w:szCs w:val="28"/>
        </w:rPr>
      </w:pPr>
    </w:p>
    <w:p w:rsidR="00165CC6" w:rsidRDefault="00165CC6" w:rsidP="00165CC6">
      <w:pPr>
        <w:spacing w:line="360" w:lineRule="auto"/>
        <w:ind w:left="-630"/>
        <w:jc w:val="both"/>
        <w:rPr>
          <w:rFonts w:ascii="Calibri" w:hAnsi="Calibri" w:cs="Calibri"/>
          <w:b/>
          <w:sz w:val="28"/>
          <w:szCs w:val="28"/>
        </w:rPr>
      </w:pPr>
      <w:r w:rsidRPr="00165CC6">
        <w:rPr>
          <w:rFonts w:ascii="Calibri" w:hAnsi="Calibri" w:cs="Calibri"/>
          <w:b/>
          <w:noProof/>
          <w:sz w:val="28"/>
          <w:szCs w:val="28"/>
          <w:lang w:val="en-IN" w:eastAsia="en-IN"/>
        </w:rPr>
        <w:drawing>
          <wp:inline distT="0" distB="0" distL="0" distR="0">
            <wp:extent cx="5732145" cy="3117160"/>
            <wp:effectExtent l="19050" t="0" r="1905" b="0"/>
            <wp:docPr id="2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5418" cy="3357586"/>
                      <a:chOff x="1571604" y="1500174"/>
                      <a:chExt cx="6175418" cy="3357586"/>
                    </a:xfrm>
                  </a:grpSpPr>
                  <a:sp>
                    <a:nvSpPr>
                      <a:cNvPr id="30729" name="AutoShape 9"/>
                      <a:cNvSpPr>
                        <a:spLocks noChangeArrowheads="1"/>
                      </a:cNvSpPr>
                    </a:nvSpPr>
                    <a:spPr bwMode="auto">
                      <a:xfrm>
                        <a:off x="1716092" y="1830374"/>
                        <a:ext cx="914400" cy="819150"/>
                      </a:xfrm>
                      <a:prstGeom prst="smileyFace">
                        <a:avLst>
                          <a:gd name="adj" fmla="val 4653"/>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8" name="Oval 8"/>
                      <a:cNvSpPr>
                        <a:spLocks noChangeArrowheads="1"/>
                      </a:cNvSpPr>
                    </a:nvSpPr>
                    <a:spPr bwMode="auto">
                      <a:xfrm>
                        <a:off x="5214942" y="1500174"/>
                        <a:ext cx="2101850" cy="5588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Donate Items</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7" name="Oval 7"/>
                      <a:cNvSpPr>
                        <a:spLocks noChangeArrowheads="1"/>
                      </a:cNvSpPr>
                    </a:nvSpPr>
                    <a:spPr bwMode="auto">
                      <a:xfrm>
                        <a:off x="5143504" y="2357430"/>
                        <a:ext cx="2398712" cy="928694"/>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View My Donation    </a:t>
                          </a: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     History</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6" name="Oval 6"/>
                      <a:cNvSpPr>
                        <a:spLocks noChangeArrowheads="1"/>
                      </a:cNvSpPr>
                    </a:nvSpPr>
                    <a:spPr bwMode="auto">
                      <a:xfrm>
                        <a:off x="5214942" y="3429000"/>
                        <a:ext cx="2532080" cy="65565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Update Profile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5" name="Oval 5"/>
                      <a:cNvSpPr>
                        <a:spLocks noChangeArrowheads="1"/>
                      </a:cNvSpPr>
                    </a:nvSpPr>
                    <a:spPr bwMode="auto">
                      <a:xfrm>
                        <a:off x="5143504" y="4214818"/>
                        <a:ext cx="2500330" cy="642942"/>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Change Password</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4" name="AutoShape 4"/>
                      <a:cNvSpPr>
                        <a:spLocks noChangeShapeType="1"/>
                      </a:cNvSpPr>
                    </a:nvSpPr>
                    <a:spPr bwMode="auto">
                      <a:xfrm flipV="1">
                        <a:off x="2863855" y="1798624"/>
                        <a:ext cx="2351087" cy="126365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3" name="AutoShape 3"/>
                      <a:cNvSpPr>
                        <a:spLocks noChangeShapeType="1"/>
                      </a:cNvSpPr>
                    </a:nvSpPr>
                    <a:spPr bwMode="auto">
                      <a:xfrm flipV="1">
                        <a:off x="2863854" y="2857496"/>
                        <a:ext cx="2208211" cy="228591"/>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2" name="AutoShape 2"/>
                      <a:cNvSpPr>
                        <a:spLocks noChangeShapeType="1"/>
                      </a:cNvSpPr>
                    </a:nvSpPr>
                    <a:spPr bwMode="auto">
                      <a:xfrm>
                        <a:off x="2890842" y="3094024"/>
                        <a:ext cx="2324100" cy="692166"/>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1" name="AutoShape 1"/>
                      <a:cNvSpPr>
                        <a:spLocks noChangeShapeType="1"/>
                      </a:cNvSpPr>
                    </a:nvSpPr>
                    <a:spPr bwMode="auto">
                      <a:xfrm>
                        <a:off x="2863855" y="3094024"/>
                        <a:ext cx="2208211" cy="1406546"/>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cxnSp>
                    <a:nvCxnSpPr>
                      <a:cNvPr id="30736" name="AutoShape 16"/>
                      <a:cNvCxnSpPr>
                        <a:cxnSpLocks noChangeShapeType="1"/>
                      </a:cNvCxnSpPr>
                    </a:nvCxnSpPr>
                    <a:spPr bwMode="auto">
                      <a:xfrm>
                        <a:off x="2214546" y="2643182"/>
                        <a:ext cx="0" cy="933450"/>
                      </a:xfrm>
                      <a:prstGeom prst="straightConnector1">
                        <a:avLst/>
                      </a:prstGeom>
                      <a:noFill/>
                      <a:ln w="9525">
                        <a:solidFill>
                          <a:srgbClr val="000000"/>
                        </a:solidFill>
                        <a:round/>
                        <a:headEnd/>
                        <a:tailEnd/>
                      </a:ln>
                    </a:spPr>
                  </a:cxnSp>
                  <a:cxnSp>
                    <a:nvCxnSpPr>
                      <a:cNvPr id="30737" name="AutoShape 17"/>
                      <a:cNvCxnSpPr>
                        <a:cxnSpLocks noChangeShapeType="1"/>
                      </a:cNvCxnSpPr>
                    </a:nvCxnSpPr>
                    <a:spPr bwMode="auto">
                      <a:xfrm>
                        <a:off x="1571604" y="3071810"/>
                        <a:ext cx="1339850" cy="19050"/>
                      </a:xfrm>
                      <a:prstGeom prst="straightConnector1">
                        <a:avLst/>
                      </a:prstGeom>
                      <a:noFill/>
                      <a:ln w="9525">
                        <a:solidFill>
                          <a:srgbClr val="000000"/>
                        </a:solidFill>
                        <a:round/>
                        <a:headEnd/>
                        <a:tailEnd/>
                      </a:ln>
                    </a:spPr>
                  </a:cxnSp>
                  <a:cxnSp>
                    <a:nvCxnSpPr>
                      <a:cNvPr id="30738" name="AutoShape 18"/>
                      <a:cNvCxnSpPr>
                        <a:cxnSpLocks noChangeShapeType="1"/>
                      </a:cNvCxnSpPr>
                    </a:nvCxnSpPr>
                    <a:spPr bwMode="auto">
                      <a:xfrm flipH="1">
                        <a:off x="1852596" y="3052760"/>
                        <a:ext cx="361950" cy="539750"/>
                      </a:xfrm>
                      <a:prstGeom prst="straightConnector1">
                        <a:avLst/>
                      </a:prstGeom>
                      <a:noFill/>
                      <a:ln w="9525">
                        <a:solidFill>
                          <a:srgbClr val="000000"/>
                        </a:solidFill>
                        <a:round/>
                        <a:headEnd/>
                        <a:tailEnd/>
                      </a:ln>
                    </a:spPr>
                  </a:cxnSp>
                  <a:cxnSp>
                    <a:nvCxnSpPr>
                      <a:cNvPr id="30739" name="AutoShape 19"/>
                      <a:cNvCxnSpPr>
                        <a:cxnSpLocks noChangeShapeType="1"/>
                      </a:cNvCxnSpPr>
                    </a:nvCxnSpPr>
                    <a:spPr bwMode="auto">
                      <a:xfrm>
                        <a:off x="2214546" y="3071810"/>
                        <a:ext cx="412750" cy="463550"/>
                      </a:xfrm>
                      <a:prstGeom prst="straightConnector1">
                        <a:avLst/>
                      </a:prstGeom>
                      <a:noFill/>
                      <a:ln w="9525">
                        <a:solidFill>
                          <a:srgbClr val="000000"/>
                        </a:solidFill>
                        <a:round/>
                        <a:headEnd/>
                        <a:tailEnd/>
                      </a:ln>
                    </a:spPr>
                  </a:cxnSp>
                </lc:lockedCanvas>
              </a:graphicData>
            </a:graphic>
          </wp:inline>
        </w:drawing>
      </w:r>
    </w:p>
    <w:p w:rsidR="006A1330" w:rsidRDefault="006A1330" w:rsidP="006A1330">
      <w:pPr>
        <w:pStyle w:val="NoSpacing"/>
        <w:jc w:val="center"/>
        <w:rPr>
          <w:b/>
          <w:sz w:val="28"/>
          <w:szCs w:val="28"/>
          <w:u w:val="single"/>
        </w:rPr>
      </w:pPr>
    </w:p>
    <w:p w:rsidR="006A1330" w:rsidRDefault="006A1330" w:rsidP="006A1330">
      <w:pPr>
        <w:pStyle w:val="NoSpacing"/>
        <w:jc w:val="center"/>
        <w:rPr>
          <w:b/>
          <w:sz w:val="28"/>
          <w:szCs w:val="28"/>
          <w:u w:val="single"/>
        </w:rPr>
      </w:pPr>
    </w:p>
    <w:p w:rsidR="006A1330" w:rsidRDefault="006A1330" w:rsidP="006A1330">
      <w:pPr>
        <w:pStyle w:val="NoSpacing"/>
        <w:jc w:val="center"/>
        <w:rPr>
          <w:b/>
          <w:sz w:val="28"/>
          <w:szCs w:val="28"/>
          <w:u w:val="single"/>
        </w:rPr>
      </w:pPr>
    </w:p>
    <w:p w:rsidR="006A1330" w:rsidRDefault="006A1330" w:rsidP="006A1330">
      <w:pPr>
        <w:pStyle w:val="NoSpacing"/>
        <w:jc w:val="center"/>
        <w:rPr>
          <w:b/>
          <w:sz w:val="28"/>
          <w:szCs w:val="28"/>
          <w:u w:val="single"/>
        </w:rPr>
      </w:pPr>
    </w:p>
    <w:p w:rsidR="006A1330" w:rsidRDefault="006A1330" w:rsidP="006A1330">
      <w:pPr>
        <w:pStyle w:val="NoSpacing"/>
        <w:jc w:val="center"/>
        <w:rPr>
          <w:b/>
          <w:sz w:val="28"/>
          <w:szCs w:val="28"/>
          <w:u w:val="single"/>
        </w:rPr>
      </w:pPr>
    </w:p>
    <w:p w:rsidR="006A1330" w:rsidRDefault="006A1330" w:rsidP="006A1330">
      <w:pPr>
        <w:pStyle w:val="NoSpacing"/>
        <w:jc w:val="center"/>
        <w:rPr>
          <w:b/>
          <w:sz w:val="28"/>
          <w:szCs w:val="28"/>
          <w:u w:val="single"/>
        </w:rPr>
      </w:pPr>
    </w:p>
    <w:p w:rsidR="006A1330" w:rsidRDefault="006A1330" w:rsidP="006A1330">
      <w:pPr>
        <w:pStyle w:val="NoSpacing"/>
        <w:jc w:val="center"/>
        <w:rPr>
          <w:b/>
          <w:sz w:val="28"/>
          <w:szCs w:val="28"/>
          <w:u w:val="single"/>
        </w:rPr>
      </w:pPr>
    </w:p>
    <w:p w:rsidR="00165CC6" w:rsidRDefault="00165CC6" w:rsidP="006A1330">
      <w:pPr>
        <w:pStyle w:val="NoSpacing"/>
        <w:jc w:val="center"/>
        <w:rPr>
          <w:b/>
          <w:sz w:val="28"/>
          <w:szCs w:val="28"/>
          <w:u w:val="single"/>
        </w:rPr>
      </w:pPr>
    </w:p>
    <w:p w:rsidR="00165CC6" w:rsidRDefault="00165CC6" w:rsidP="006A1330">
      <w:pPr>
        <w:pStyle w:val="NoSpacing"/>
        <w:jc w:val="center"/>
        <w:rPr>
          <w:b/>
          <w:sz w:val="28"/>
          <w:szCs w:val="28"/>
          <w:u w:val="single"/>
        </w:rPr>
      </w:pPr>
    </w:p>
    <w:p w:rsidR="00165CC6" w:rsidRDefault="00165CC6" w:rsidP="006A1330">
      <w:pPr>
        <w:pStyle w:val="NoSpacing"/>
        <w:jc w:val="center"/>
        <w:rPr>
          <w:b/>
          <w:sz w:val="28"/>
          <w:szCs w:val="28"/>
          <w:u w:val="single"/>
        </w:rPr>
      </w:pPr>
    </w:p>
    <w:p w:rsidR="00165CC6" w:rsidRDefault="00165CC6"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7F2C42">
      <w:pPr>
        <w:pStyle w:val="NoSpacing"/>
        <w:rPr>
          <w:b/>
          <w:sz w:val="28"/>
          <w:szCs w:val="28"/>
          <w:u w:val="single"/>
        </w:rPr>
      </w:pPr>
      <w:r>
        <w:rPr>
          <w:b/>
          <w:sz w:val="28"/>
          <w:szCs w:val="28"/>
          <w:u w:val="single"/>
        </w:rPr>
        <w:lastRenderedPageBreak/>
        <w:t>Use Case Diagram – Volunteer</w:t>
      </w:r>
    </w:p>
    <w:p w:rsidR="007F2C42" w:rsidRDefault="007F2C42" w:rsidP="007F2C42">
      <w:pPr>
        <w:pStyle w:val="NoSpacing"/>
        <w:rPr>
          <w:b/>
          <w:sz w:val="28"/>
          <w:szCs w:val="28"/>
          <w:u w:val="single"/>
        </w:rPr>
      </w:pPr>
    </w:p>
    <w:p w:rsidR="007F2C42" w:rsidRDefault="007F2C42" w:rsidP="007F2C42">
      <w:pPr>
        <w:pStyle w:val="NoSpacing"/>
        <w:rPr>
          <w:b/>
          <w:sz w:val="28"/>
          <w:szCs w:val="28"/>
          <w:u w:val="single"/>
        </w:rPr>
      </w:pPr>
      <w:r w:rsidRPr="007F2C42">
        <w:rPr>
          <w:b/>
          <w:noProof/>
          <w:sz w:val="28"/>
          <w:szCs w:val="28"/>
          <w:lang w:val="en-IN" w:eastAsia="en-IN"/>
        </w:rPr>
        <w:drawing>
          <wp:inline distT="0" distB="0" distL="0" distR="0">
            <wp:extent cx="5735789" cy="3522428"/>
            <wp:effectExtent l="19050" t="0" r="0" b="0"/>
            <wp:docPr id="2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5418" cy="4143404"/>
                      <a:chOff x="1571604" y="1142984"/>
                      <a:chExt cx="6175418" cy="4143404"/>
                    </a:xfrm>
                  </a:grpSpPr>
                  <a:sp>
                    <a:nvSpPr>
                      <a:cNvPr id="30729" name="AutoShape 9"/>
                      <a:cNvSpPr>
                        <a:spLocks noChangeArrowheads="1"/>
                      </a:cNvSpPr>
                    </a:nvSpPr>
                    <a:spPr bwMode="auto">
                      <a:xfrm>
                        <a:off x="1716092" y="1830374"/>
                        <a:ext cx="914400" cy="819150"/>
                      </a:xfrm>
                      <a:prstGeom prst="smileyFace">
                        <a:avLst>
                          <a:gd name="adj" fmla="val 4653"/>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8" name="Oval 8"/>
                      <a:cNvSpPr>
                        <a:spLocks noChangeArrowheads="1"/>
                      </a:cNvSpPr>
                    </a:nvSpPr>
                    <a:spPr bwMode="auto">
                      <a:xfrm>
                        <a:off x="5214942" y="1142984"/>
                        <a:ext cx="2428892" cy="107157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View Donation Collection Req.</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7" name="Oval 7"/>
                      <a:cNvSpPr>
                        <a:spLocks noChangeArrowheads="1"/>
                      </a:cNvSpPr>
                    </a:nvSpPr>
                    <a:spPr bwMode="auto">
                      <a:xfrm>
                        <a:off x="5143504" y="2357430"/>
                        <a:ext cx="2398712" cy="1000132"/>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           View Donation</a:t>
                          </a:r>
                          <a:r>
                            <a:rPr kumimoji="0" lang="en-US" sz="1400" b="1" i="0" u="none" strike="noStrike" cap="none" normalizeH="0" dirty="0" smtClean="0">
                              <a:ln>
                                <a:noFill/>
                              </a:ln>
                              <a:solidFill>
                                <a:schemeClr val="tx1"/>
                              </a:solidFill>
                              <a:effectLst/>
                              <a:latin typeface="Arial" pitchFamily="34" charset="0"/>
                              <a:ea typeface="Calibri" pitchFamily="34" charset="0"/>
                              <a:cs typeface="Arial" pitchFamily="34" charset="0"/>
                            </a:rPr>
                            <a:t> </a:t>
                          </a: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History</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6" name="Oval 6"/>
                      <a:cNvSpPr>
                        <a:spLocks noChangeArrowheads="1"/>
                      </a:cNvSpPr>
                    </a:nvSpPr>
                    <a:spPr bwMode="auto">
                      <a:xfrm>
                        <a:off x="5214942" y="3429000"/>
                        <a:ext cx="2532080" cy="857256"/>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    </a:t>
                          </a:r>
                        </a:p>
                        <a:p>
                          <a:pPr marL="0" marR="0" lvl="0" indent="0" algn="l" defTabSz="914400" rtl="0" eaLnBrk="1" fontAlgn="base" latinLnBrk="0" hangingPunct="1">
                            <a:lnSpc>
                              <a:spcPct val="100000"/>
                            </a:lnSpc>
                            <a:spcBef>
                              <a:spcPct val="0"/>
                            </a:spcBef>
                            <a:spcAft>
                              <a:spcPct val="0"/>
                            </a:spcAft>
                            <a:buClrTx/>
                            <a:buSzTx/>
                            <a:buFontTx/>
                            <a:buNone/>
                            <a:tabLst/>
                          </a:pPr>
                          <a:r>
                            <a:rPr lang="en-US" sz="1400" b="1" dirty="0" smtClean="0">
                              <a:latin typeface="Arial" pitchFamily="34" charset="0"/>
                              <a:cs typeface="Arial" pitchFamily="34" charset="0"/>
                            </a:rPr>
                            <a:t> </a:t>
                          </a:r>
                          <a:r>
                            <a:rPr lang="en-US" sz="1400" b="1" dirty="0" smtClean="0">
                              <a:latin typeface="Arial" pitchFamily="34" charset="0"/>
                              <a:cs typeface="Arial" pitchFamily="34" charset="0"/>
                            </a:rPr>
                            <a:t>     </a:t>
                          </a:r>
                          <a:r>
                            <a:rPr lang="en-US" sz="1400" b="1" dirty="0" smtClean="0">
                              <a:latin typeface="Arial" pitchFamily="34" charset="0"/>
                              <a:cs typeface="Arial" pitchFamily="34" charset="0"/>
                            </a:rPr>
                            <a:t>Update </a:t>
                          </a:r>
                          <a:r>
                            <a:rPr lang="en-US" sz="1400" b="1" dirty="0" smtClean="0">
                              <a:latin typeface="Arial" pitchFamily="34" charset="0"/>
                              <a:cs typeface="Arial" pitchFamily="34" charset="0"/>
                            </a:rPr>
                            <a:t>Profile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5" name="Oval 5"/>
                      <a:cNvSpPr>
                        <a:spLocks noChangeArrowheads="1"/>
                      </a:cNvSpPr>
                    </a:nvSpPr>
                    <a:spPr bwMode="auto">
                      <a:xfrm>
                        <a:off x="5143504" y="4429132"/>
                        <a:ext cx="2500330" cy="857256"/>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endParaRPr>
                        </a:p>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Change </a:t>
                          </a:r>
                          <a:r>
                            <a:rPr kumimoji="0" lang="en-US" sz="1400" b="1" i="0" u="none" strike="noStrike" cap="none" normalizeH="0" baseline="0" dirty="0" smtClean="0">
                              <a:ln>
                                <a:noFill/>
                              </a:ln>
                              <a:solidFill>
                                <a:schemeClr val="tx1"/>
                              </a:solidFill>
                              <a:effectLst/>
                              <a:latin typeface="Arial" pitchFamily="34" charset="0"/>
                              <a:ea typeface="Calibri" pitchFamily="34" charset="0"/>
                              <a:cs typeface="Arial" pitchFamily="34" charset="0"/>
                            </a:rPr>
                            <a:t>Password</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724" name="AutoShape 4"/>
                      <a:cNvSpPr>
                        <a:spLocks noChangeShapeType="1"/>
                      </a:cNvSpPr>
                    </a:nvSpPr>
                    <a:spPr bwMode="auto">
                      <a:xfrm flipV="1">
                        <a:off x="2863855" y="1798624"/>
                        <a:ext cx="2351087" cy="126365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3" name="AutoShape 3"/>
                      <a:cNvSpPr>
                        <a:spLocks noChangeShapeType="1"/>
                      </a:cNvSpPr>
                    </a:nvSpPr>
                    <a:spPr bwMode="auto">
                      <a:xfrm flipV="1">
                        <a:off x="2863854" y="2857496"/>
                        <a:ext cx="2208211" cy="228591"/>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2" name="AutoShape 2"/>
                      <a:cNvSpPr>
                        <a:spLocks noChangeShapeType="1"/>
                      </a:cNvSpPr>
                    </a:nvSpPr>
                    <a:spPr bwMode="auto">
                      <a:xfrm>
                        <a:off x="2890842" y="3094024"/>
                        <a:ext cx="2324100" cy="692166"/>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30721" name="AutoShape 1"/>
                      <a:cNvSpPr>
                        <a:spLocks noChangeShapeType="1"/>
                      </a:cNvSpPr>
                    </a:nvSpPr>
                    <a:spPr bwMode="auto">
                      <a:xfrm>
                        <a:off x="2863855" y="3094024"/>
                        <a:ext cx="2351087" cy="1549422"/>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cxnSp>
                    <a:nvCxnSpPr>
                      <a:cNvPr id="30736" name="AutoShape 16"/>
                      <a:cNvCxnSpPr>
                        <a:cxnSpLocks noChangeShapeType="1"/>
                      </a:cNvCxnSpPr>
                    </a:nvCxnSpPr>
                    <a:spPr bwMode="auto">
                      <a:xfrm>
                        <a:off x="2214546" y="2643182"/>
                        <a:ext cx="0" cy="933450"/>
                      </a:xfrm>
                      <a:prstGeom prst="straightConnector1">
                        <a:avLst/>
                      </a:prstGeom>
                      <a:noFill/>
                      <a:ln w="9525">
                        <a:solidFill>
                          <a:srgbClr val="000000"/>
                        </a:solidFill>
                        <a:round/>
                        <a:headEnd/>
                        <a:tailEnd/>
                      </a:ln>
                    </a:spPr>
                  </a:cxnSp>
                  <a:cxnSp>
                    <a:nvCxnSpPr>
                      <a:cNvPr id="30737" name="AutoShape 17"/>
                      <a:cNvCxnSpPr>
                        <a:cxnSpLocks noChangeShapeType="1"/>
                      </a:cNvCxnSpPr>
                    </a:nvCxnSpPr>
                    <a:spPr bwMode="auto">
                      <a:xfrm>
                        <a:off x="1571604" y="3071810"/>
                        <a:ext cx="1339850" cy="19050"/>
                      </a:xfrm>
                      <a:prstGeom prst="straightConnector1">
                        <a:avLst/>
                      </a:prstGeom>
                      <a:noFill/>
                      <a:ln w="9525">
                        <a:solidFill>
                          <a:srgbClr val="000000"/>
                        </a:solidFill>
                        <a:round/>
                        <a:headEnd/>
                        <a:tailEnd/>
                      </a:ln>
                    </a:spPr>
                  </a:cxnSp>
                  <a:cxnSp>
                    <a:nvCxnSpPr>
                      <a:cNvPr id="30738" name="AutoShape 18"/>
                      <a:cNvCxnSpPr>
                        <a:cxnSpLocks noChangeShapeType="1"/>
                      </a:cNvCxnSpPr>
                    </a:nvCxnSpPr>
                    <a:spPr bwMode="auto">
                      <a:xfrm flipH="1">
                        <a:off x="1852596" y="3052760"/>
                        <a:ext cx="361950" cy="539750"/>
                      </a:xfrm>
                      <a:prstGeom prst="straightConnector1">
                        <a:avLst/>
                      </a:prstGeom>
                      <a:noFill/>
                      <a:ln w="9525">
                        <a:solidFill>
                          <a:srgbClr val="000000"/>
                        </a:solidFill>
                        <a:round/>
                        <a:headEnd/>
                        <a:tailEnd/>
                      </a:ln>
                    </a:spPr>
                  </a:cxnSp>
                  <a:cxnSp>
                    <a:nvCxnSpPr>
                      <a:cNvPr id="30739" name="AutoShape 19"/>
                      <a:cNvCxnSpPr>
                        <a:cxnSpLocks noChangeShapeType="1"/>
                      </a:cNvCxnSpPr>
                    </a:nvCxnSpPr>
                    <a:spPr bwMode="auto">
                      <a:xfrm>
                        <a:off x="2214546" y="3071810"/>
                        <a:ext cx="412750" cy="463550"/>
                      </a:xfrm>
                      <a:prstGeom prst="straightConnector1">
                        <a:avLst/>
                      </a:prstGeom>
                      <a:noFill/>
                      <a:ln w="9525">
                        <a:solidFill>
                          <a:srgbClr val="000000"/>
                        </a:solidFill>
                        <a:round/>
                        <a:headEnd/>
                        <a:tailEnd/>
                      </a:ln>
                    </a:spPr>
                  </a:cxnSp>
                </lc:lockedCanvas>
              </a:graphicData>
            </a:graphic>
          </wp:inline>
        </w:drawing>
      </w:r>
    </w:p>
    <w:p w:rsidR="007F2C42" w:rsidRDefault="007F2C42" w:rsidP="007F2C42">
      <w:pPr>
        <w:pStyle w:val="NoSpacing"/>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7F2C42" w:rsidRDefault="007F2C42" w:rsidP="006A1330">
      <w:pPr>
        <w:pStyle w:val="NoSpacing"/>
        <w:jc w:val="center"/>
        <w:rPr>
          <w:b/>
          <w:sz w:val="28"/>
          <w:szCs w:val="28"/>
          <w:u w:val="single"/>
        </w:rPr>
      </w:pPr>
    </w:p>
    <w:p w:rsidR="00A47E4D" w:rsidRDefault="00A47E4D" w:rsidP="00A47E4D">
      <w:pPr>
        <w:pStyle w:val="NoSpacing"/>
        <w:rPr>
          <w:b/>
          <w:sz w:val="28"/>
          <w:szCs w:val="28"/>
          <w:u w:val="single"/>
        </w:rPr>
      </w:pPr>
    </w:p>
    <w:p w:rsidR="009B0774" w:rsidRDefault="00A47E4D" w:rsidP="00A47E4D">
      <w:pPr>
        <w:pStyle w:val="NoSpacing"/>
        <w:ind w:left="2880"/>
        <w:rPr>
          <w:b/>
          <w:sz w:val="28"/>
          <w:szCs w:val="28"/>
        </w:rPr>
      </w:pPr>
      <w:r>
        <w:rPr>
          <w:b/>
          <w:sz w:val="28"/>
          <w:szCs w:val="28"/>
        </w:rPr>
        <w:lastRenderedPageBreak/>
        <w:t xml:space="preserve">        </w:t>
      </w:r>
      <w:r w:rsidR="009B0774" w:rsidRPr="00A47E4D">
        <w:rPr>
          <w:b/>
          <w:sz w:val="28"/>
          <w:szCs w:val="28"/>
        </w:rPr>
        <w:t>FLOW CHART</w:t>
      </w:r>
    </w:p>
    <w:p w:rsidR="00A47E4D" w:rsidRPr="00A47E4D" w:rsidRDefault="00A47E4D" w:rsidP="00A47E4D">
      <w:pPr>
        <w:pStyle w:val="NoSpacing"/>
        <w:rPr>
          <w:rFonts w:ascii="Times New Roman" w:hAnsi="Times New Roman" w:cs="Times New Roman"/>
          <w:b/>
          <w:sz w:val="24"/>
          <w:szCs w:val="24"/>
        </w:rPr>
      </w:pPr>
      <w:r w:rsidRPr="00A47E4D">
        <w:rPr>
          <w:rFonts w:ascii="Times New Roman" w:hAnsi="Times New Roman" w:cs="Times New Roman"/>
          <w:b/>
          <w:sz w:val="24"/>
          <w:szCs w:val="24"/>
        </w:rPr>
        <w:t>Admin Flow Chart -</w:t>
      </w:r>
    </w:p>
    <w:p w:rsidR="009B0774" w:rsidRDefault="009B0774" w:rsidP="00A47E4D">
      <w:pPr>
        <w:pStyle w:val="NoSpacing"/>
        <w:jc w:val="center"/>
        <w:rPr>
          <w:b/>
          <w:sz w:val="28"/>
          <w:szCs w:val="28"/>
          <w:u w:val="single"/>
        </w:rPr>
      </w:pPr>
    </w:p>
    <w:p w:rsidR="009B0774" w:rsidRDefault="009B0774" w:rsidP="009B0774">
      <w:pPr>
        <w:pStyle w:val="NoSpacing"/>
        <w:jc w:val="center"/>
        <w:rPr>
          <w:b/>
          <w:sz w:val="28"/>
          <w:szCs w:val="28"/>
          <w:u w:val="single"/>
        </w:rPr>
      </w:pPr>
    </w:p>
    <w:p w:rsidR="009B0774" w:rsidRPr="00E928D7" w:rsidRDefault="009B0774" w:rsidP="009B0774">
      <w:pPr>
        <w:pStyle w:val="NoSpacing"/>
        <w:rPr>
          <w:rFonts w:cs="Calibri"/>
          <w:b/>
          <w:sz w:val="28"/>
          <w:szCs w:val="28"/>
          <w:u w:val="single"/>
        </w:rPr>
      </w:pPr>
    </w:p>
    <w:p w:rsidR="009B0774" w:rsidRDefault="001270D1" w:rsidP="001270D1">
      <w:pPr>
        <w:pStyle w:val="NoSpacing"/>
        <w:jc w:val="center"/>
        <w:rPr>
          <w:rFonts w:cs="Calibri"/>
          <w:b/>
          <w:sz w:val="28"/>
          <w:szCs w:val="28"/>
          <w:u w:val="single"/>
        </w:rPr>
      </w:pPr>
      <w:r w:rsidRPr="001270D1">
        <w:rPr>
          <w:rFonts w:cs="Calibri"/>
          <w:b/>
          <w:noProof/>
          <w:sz w:val="28"/>
          <w:szCs w:val="28"/>
          <w:lang w:val="en-IN" w:eastAsia="en-IN"/>
        </w:rPr>
        <w:drawing>
          <wp:inline distT="0" distB="0" distL="0" distR="0">
            <wp:extent cx="2987693" cy="4141814"/>
            <wp:effectExtent l="19050" t="0" r="3157" b="0"/>
            <wp:docPr id="2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87693" cy="4141814"/>
                      <a:chOff x="3143240" y="1857364"/>
                      <a:chExt cx="2987693" cy="4141814"/>
                    </a:xfrm>
                  </a:grpSpPr>
                  <a:sp>
                    <a:nvSpPr>
                      <a:cNvPr id="26631" name="AutoShape 7"/>
                      <a:cNvSpPr>
                        <a:spLocks noChangeShapeType="1"/>
                      </a:cNvSpPr>
                    </a:nvSpPr>
                    <a:spPr bwMode="auto">
                      <a:xfrm>
                        <a:off x="4467220" y="2728905"/>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6630" name="Rectangle 6"/>
                      <a:cNvSpPr>
                        <a:spLocks noChangeArrowheads="1"/>
                      </a:cNvSpPr>
                    </a:nvSpPr>
                    <a:spPr bwMode="auto">
                      <a:xfrm>
                        <a:off x="3143240" y="3143248"/>
                        <a:ext cx="2987693" cy="35242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rgbClr val="000000"/>
                              </a:solidFill>
                              <a:effectLst/>
                              <a:latin typeface="Perpetua" pitchFamily="18" charset="0"/>
                              <a:ea typeface="Times New Roman" pitchFamily="18" charset="0"/>
                              <a:cs typeface="Calibri" pitchFamily="34" charset="0"/>
                            </a:rPr>
                            <a:t>Accept the request from donor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6628" name="Rectangle 4"/>
                      <a:cNvSpPr>
                        <a:spLocks noChangeArrowheads="1"/>
                      </a:cNvSpPr>
                    </a:nvSpPr>
                    <a:spPr bwMode="auto">
                      <a:xfrm>
                        <a:off x="3643306" y="5643578"/>
                        <a:ext cx="1809750" cy="3556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rgbClr val="000000"/>
                              </a:solidFill>
                              <a:effectLst/>
                              <a:latin typeface="Perpetua" pitchFamily="18" charset="0"/>
                              <a:ea typeface="Times New Roman" pitchFamily="18" charset="0"/>
                              <a:cs typeface="Calibri" pitchFamily="34" charset="0"/>
                            </a:rPr>
                            <a:t>Update the database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6626" name="Rectangle 2"/>
                      <a:cNvSpPr>
                        <a:spLocks noChangeArrowheads="1"/>
                      </a:cNvSpPr>
                    </a:nvSpPr>
                    <a:spPr bwMode="auto">
                      <a:xfrm>
                        <a:off x="3214678" y="3929066"/>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u="none" strike="noStrike" cap="none" normalizeH="0" baseline="0" dirty="0" smtClean="0">
                              <a:ln>
                                <a:noFill/>
                              </a:ln>
                              <a:solidFill>
                                <a:srgbClr val="000000"/>
                              </a:solidFill>
                              <a:effectLst/>
                              <a:latin typeface="Perpetua" pitchFamily="18" charset="0"/>
                              <a:ea typeface="Times New Roman" pitchFamily="18" charset="0"/>
                              <a:cs typeface="Times New Roman" pitchFamily="18" charset="0"/>
                            </a:rPr>
                            <a:t>Appoint Volunteer as per location</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 name="AutoShape 7"/>
                      <a:cNvSpPr>
                        <a:spLocks noChangeShapeType="1"/>
                      </a:cNvSpPr>
                    </a:nvSpPr>
                    <a:spPr bwMode="auto">
                      <a:xfrm>
                        <a:off x="4500562" y="3500438"/>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6" name="Rectangle 2"/>
                      <a:cNvSpPr>
                        <a:spLocks noChangeArrowheads="1"/>
                      </a:cNvSpPr>
                    </a:nvSpPr>
                    <a:spPr bwMode="auto">
                      <a:xfrm>
                        <a:off x="3214678" y="4786322"/>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u="none" strike="noStrike" cap="none" normalizeH="0" baseline="0" dirty="0" smtClean="0">
                              <a:ln>
                                <a:noFill/>
                              </a:ln>
                              <a:solidFill>
                                <a:srgbClr val="000000"/>
                              </a:solidFill>
                              <a:effectLst/>
                              <a:latin typeface="Perpetua" pitchFamily="18" charset="0"/>
                              <a:ea typeface="Times New Roman" pitchFamily="18" charset="0"/>
                              <a:cs typeface="Times New Roman" pitchFamily="18" charset="0"/>
                            </a:rPr>
                            <a:t>Monitor the progress of  Volunteer</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8" name="AutoShape 7"/>
                      <a:cNvSpPr>
                        <a:spLocks noChangeShapeType="1"/>
                      </a:cNvSpPr>
                    </a:nvSpPr>
                    <a:spPr bwMode="auto">
                      <a:xfrm>
                        <a:off x="4500562" y="4357694"/>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9" name="AutoShape 7"/>
                      <a:cNvSpPr>
                        <a:spLocks noChangeShapeType="1"/>
                      </a:cNvSpPr>
                    </a:nvSpPr>
                    <a:spPr bwMode="auto">
                      <a:xfrm>
                        <a:off x="4500562" y="5214950"/>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1" name="Flowchart: Decision 20"/>
                      <a:cNvSpPr/>
                    </a:nvSpPr>
                    <a:spPr>
                      <a:xfrm>
                        <a:off x="3643306" y="1857364"/>
                        <a:ext cx="1643074" cy="898400"/>
                      </a:xfrm>
                      <a:prstGeom prst="flowChartDecision">
                        <a:avLst/>
                      </a:prstGeom>
                      <a:ln w="6350">
                        <a:solidFill>
                          <a:schemeClr val="tx1"/>
                        </a:solidFill>
                      </a:ln>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smtClean="0">
                              <a:solidFill>
                                <a:schemeClr val="bg2">
                                  <a:lumMod val="10000"/>
                                </a:schemeClr>
                              </a:solidFill>
                              <a:latin typeface="Perpetua" pitchFamily="18" charset="0"/>
                            </a:rPr>
                            <a:t>Login</a:t>
                          </a:r>
                          <a:endParaRPr lang="en-US" sz="1400" b="1" dirty="0">
                            <a:solidFill>
                              <a:schemeClr val="bg2">
                                <a:lumMod val="10000"/>
                              </a:schemeClr>
                            </a:solidFill>
                            <a:latin typeface="Perpetua" pitchFamily="18" charset="0"/>
                          </a:endParaRPr>
                        </a:p>
                      </a:txBody>
                      <a:useSpRect/>
                    </a:txSp>
                    <a:style>
                      <a:lnRef idx="2">
                        <a:schemeClr val="accent6"/>
                      </a:lnRef>
                      <a:fillRef idx="1">
                        <a:schemeClr val="lt1"/>
                      </a:fillRef>
                      <a:effectRef idx="0">
                        <a:schemeClr val="accent6"/>
                      </a:effectRef>
                      <a:fontRef idx="minor">
                        <a:schemeClr val="dk1"/>
                      </a:fontRef>
                    </a:style>
                  </a:sp>
                  <a:sp>
                    <a:nvSpPr>
                      <a:cNvPr id="22" name="AutoShape 7"/>
                      <a:cNvSpPr>
                        <a:spLocks noChangeShapeType="1"/>
                      </a:cNvSpPr>
                    </a:nvSpPr>
                    <a:spPr bwMode="auto">
                      <a:xfrm>
                        <a:off x="4429124" y="1428736"/>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lc:lockedCanvas>
              </a:graphicData>
            </a:graphic>
          </wp:inline>
        </w:drawing>
      </w: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9B0774" w:rsidRDefault="009B0774" w:rsidP="009B0774">
      <w:pPr>
        <w:pStyle w:val="NoSpacing"/>
        <w:rPr>
          <w:rFonts w:cs="Calibri"/>
          <w:b/>
          <w:sz w:val="28"/>
          <w:szCs w:val="28"/>
          <w:u w:val="single"/>
        </w:rPr>
      </w:pPr>
    </w:p>
    <w:p w:rsidR="001270D1" w:rsidRDefault="001270D1" w:rsidP="009B0774">
      <w:pPr>
        <w:pStyle w:val="NoSpacing"/>
        <w:rPr>
          <w:rFonts w:cs="Calibri"/>
          <w:b/>
          <w:sz w:val="28"/>
          <w:szCs w:val="28"/>
          <w:u w:val="single"/>
        </w:rPr>
      </w:pPr>
    </w:p>
    <w:p w:rsidR="001270D1" w:rsidRDefault="001270D1" w:rsidP="009B0774">
      <w:pPr>
        <w:pStyle w:val="NoSpacing"/>
        <w:rPr>
          <w:rFonts w:cs="Calibri"/>
          <w:b/>
          <w:sz w:val="28"/>
          <w:szCs w:val="28"/>
          <w:u w:val="single"/>
        </w:rPr>
      </w:pPr>
    </w:p>
    <w:p w:rsidR="001270D1" w:rsidRDefault="001270D1" w:rsidP="009B0774">
      <w:pPr>
        <w:pStyle w:val="NoSpacing"/>
        <w:rPr>
          <w:rFonts w:cs="Calibri"/>
          <w:b/>
          <w:sz w:val="28"/>
          <w:szCs w:val="28"/>
          <w:u w:val="single"/>
        </w:rPr>
      </w:pPr>
    </w:p>
    <w:p w:rsidR="001270D1" w:rsidRDefault="001270D1" w:rsidP="009B0774">
      <w:pPr>
        <w:pStyle w:val="NoSpacing"/>
        <w:rPr>
          <w:rFonts w:cs="Calibri"/>
          <w:b/>
          <w:sz w:val="28"/>
          <w:szCs w:val="28"/>
          <w:u w:val="single"/>
        </w:rPr>
      </w:pPr>
    </w:p>
    <w:p w:rsidR="001270D1" w:rsidRDefault="001270D1" w:rsidP="009B0774">
      <w:pPr>
        <w:pStyle w:val="NoSpacing"/>
        <w:rPr>
          <w:rFonts w:cs="Calibri"/>
          <w:b/>
          <w:sz w:val="28"/>
          <w:szCs w:val="28"/>
          <w:u w:val="single"/>
        </w:rPr>
      </w:pPr>
    </w:p>
    <w:p w:rsidR="009B0774" w:rsidRPr="00E928D7" w:rsidRDefault="00A47E4D" w:rsidP="009B0774">
      <w:pPr>
        <w:pStyle w:val="NoSpacing"/>
        <w:rPr>
          <w:rFonts w:cs="Calibri"/>
          <w:b/>
          <w:sz w:val="28"/>
          <w:szCs w:val="28"/>
          <w:u w:val="single"/>
        </w:rPr>
      </w:pPr>
      <w:r>
        <w:rPr>
          <w:rFonts w:cs="Calibri"/>
          <w:b/>
          <w:sz w:val="28"/>
          <w:szCs w:val="28"/>
          <w:u w:val="single"/>
        </w:rPr>
        <w:lastRenderedPageBreak/>
        <w:t>Donor</w:t>
      </w:r>
      <w:r w:rsidR="009B0774" w:rsidRPr="00E928D7">
        <w:rPr>
          <w:rFonts w:cs="Calibri"/>
          <w:b/>
          <w:sz w:val="28"/>
          <w:szCs w:val="28"/>
          <w:u w:val="single"/>
        </w:rPr>
        <w:t xml:space="preserve"> flow chart</w:t>
      </w:r>
    </w:p>
    <w:p w:rsidR="009B0774" w:rsidRPr="00E928D7" w:rsidRDefault="009B0774" w:rsidP="009B0774">
      <w:pPr>
        <w:pStyle w:val="NoSpacing"/>
        <w:rPr>
          <w:rFonts w:cs="Calibri"/>
          <w:b/>
          <w:sz w:val="28"/>
          <w:szCs w:val="28"/>
          <w:u w:val="single"/>
        </w:rPr>
      </w:pPr>
    </w:p>
    <w:p w:rsidR="009B0774" w:rsidRDefault="00A47E4D" w:rsidP="00A47E4D">
      <w:pPr>
        <w:spacing w:line="360" w:lineRule="auto"/>
        <w:ind w:left="720" w:hanging="720"/>
        <w:jc w:val="center"/>
        <w:rPr>
          <w:rFonts w:ascii="Calibri" w:hAnsi="Calibri" w:cs="Calibri"/>
          <w:b/>
          <w:sz w:val="28"/>
          <w:szCs w:val="28"/>
        </w:rPr>
      </w:pPr>
      <w:r w:rsidRPr="00A47E4D">
        <w:rPr>
          <w:rFonts w:ascii="Calibri" w:hAnsi="Calibri" w:cs="Calibri"/>
          <w:b/>
          <w:noProof/>
          <w:sz w:val="28"/>
          <w:szCs w:val="28"/>
          <w:lang w:val="en-IN" w:eastAsia="en-IN"/>
        </w:rPr>
        <w:drawing>
          <wp:inline distT="0" distB="0" distL="0" distR="0">
            <wp:extent cx="3344352" cy="5176299"/>
            <wp:effectExtent l="19050" t="0" r="8448" b="0"/>
            <wp:docPr id="30"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87693" cy="3322658"/>
                      <a:chOff x="3143240" y="1857364"/>
                      <a:chExt cx="2987693" cy="3322658"/>
                    </a:xfrm>
                  </a:grpSpPr>
                  <a:sp>
                    <a:nvSpPr>
                      <a:cNvPr id="26631" name="AutoShape 7"/>
                      <a:cNvSpPr>
                        <a:spLocks noChangeShapeType="1"/>
                      </a:cNvSpPr>
                    </a:nvSpPr>
                    <a:spPr bwMode="auto">
                      <a:xfrm>
                        <a:off x="4467220" y="2728905"/>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6630" name="Rectangle 6"/>
                      <a:cNvSpPr>
                        <a:spLocks noChangeArrowheads="1"/>
                      </a:cNvSpPr>
                    </a:nvSpPr>
                    <a:spPr bwMode="auto">
                      <a:xfrm>
                        <a:off x="3143240" y="3143248"/>
                        <a:ext cx="2987693" cy="35242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rgbClr val="000000"/>
                              </a:solidFill>
                              <a:effectLst/>
                              <a:latin typeface="Perpetua" pitchFamily="18" charset="0"/>
                              <a:ea typeface="Times New Roman" pitchFamily="18" charset="0"/>
                              <a:cs typeface="Calibri" pitchFamily="34" charset="0"/>
                            </a:rPr>
                            <a:t>Select Donation Type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6626" name="Rectangle 2"/>
                      <a:cNvSpPr>
                        <a:spLocks noChangeArrowheads="1"/>
                      </a:cNvSpPr>
                    </a:nvSpPr>
                    <a:spPr bwMode="auto">
                      <a:xfrm>
                        <a:off x="3214678" y="3929066"/>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u="none" strike="noStrike" cap="none" normalizeH="0" baseline="0" dirty="0" smtClean="0">
                              <a:ln>
                                <a:noFill/>
                              </a:ln>
                              <a:solidFill>
                                <a:srgbClr val="000000"/>
                              </a:solidFill>
                              <a:effectLst/>
                              <a:latin typeface="Perpetua" pitchFamily="18" charset="0"/>
                              <a:ea typeface="Times New Roman" pitchFamily="18" charset="0"/>
                              <a:cs typeface="Times New Roman" pitchFamily="18" charset="0"/>
                            </a:rPr>
                            <a:t>Fill Donation Form</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 name="AutoShape 7"/>
                      <a:cNvSpPr>
                        <a:spLocks noChangeShapeType="1"/>
                      </a:cNvSpPr>
                    </a:nvSpPr>
                    <a:spPr bwMode="auto">
                      <a:xfrm>
                        <a:off x="4500562" y="3500438"/>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6" name="Rectangle 2"/>
                      <a:cNvSpPr>
                        <a:spLocks noChangeArrowheads="1"/>
                      </a:cNvSpPr>
                    </a:nvSpPr>
                    <a:spPr bwMode="auto">
                      <a:xfrm>
                        <a:off x="3214678" y="4786322"/>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u="none" strike="noStrike" cap="none" normalizeH="0" baseline="0" dirty="0" smtClean="0">
                              <a:ln>
                                <a:noFill/>
                              </a:ln>
                              <a:solidFill>
                                <a:srgbClr val="000000"/>
                              </a:solidFill>
                              <a:effectLst/>
                              <a:latin typeface="Perpetua" pitchFamily="18" charset="0"/>
                              <a:ea typeface="Times New Roman" pitchFamily="18" charset="0"/>
                              <a:cs typeface="Times New Roman" pitchFamily="18" charset="0"/>
                            </a:rPr>
                            <a:t>Submit</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8" name="AutoShape 7"/>
                      <a:cNvSpPr>
                        <a:spLocks noChangeShapeType="1"/>
                      </a:cNvSpPr>
                    </a:nvSpPr>
                    <a:spPr bwMode="auto">
                      <a:xfrm>
                        <a:off x="4500562" y="4357694"/>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1" name="Flowchart: Decision 20"/>
                      <a:cNvSpPr/>
                    </a:nvSpPr>
                    <a:spPr>
                      <a:xfrm>
                        <a:off x="3643306" y="1857364"/>
                        <a:ext cx="1643074" cy="898400"/>
                      </a:xfrm>
                      <a:prstGeom prst="flowChartDecision">
                        <a:avLst/>
                      </a:prstGeom>
                      <a:ln w="6350">
                        <a:solidFill>
                          <a:schemeClr val="tx1"/>
                        </a:solidFill>
                      </a:ln>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smtClean="0">
                              <a:solidFill>
                                <a:schemeClr val="bg2">
                                  <a:lumMod val="10000"/>
                                </a:schemeClr>
                              </a:solidFill>
                              <a:latin typeface="Perpetua" pitchFamily="18" charset="0"/>
                            </a:rPr>
                            <a:t>Login</a:t>
                          </a:r>
                          <a:endParaRPr lang="en-US" sz="1400" b="1" dirty="0">
                            <a:solidFill>
                              <a:schemeClr val="bg2">
                                <a:lumMod val="10000"/>
                              </a:schemeClr>
                            </a:solidFill>
                            <a:latin typeface="Perpetua" pitchFamily="18" charset="0"/>
                          </a:endParaRPr>
                        </a:p>
                      </a:txBody>
                      <a:useSpRect/>
                    </a:txSp>
                    <a:style>
                      <a:lnRef idx="2">
                        <a:schemeClr val="accent6"/>
                      </a:lnRef>
                      <a:fillRef idx="1">
                        <a:schemeClr val="lt1"/>
                      </a:fillRef>
                      <a:effectRef idx="0">
                        <a:schemeClr val="accent6"/>
                      </a:effectRef>
                      <a:fontRef idx="minor">
                        <a:schemeClr val="dk1"/>
                      </a:fontRef>
                    </a:style>
                  </a:sp>
                  <a:sp>
                    <a:nvSpPr>
                      <a:cNvPr id="22" name="AutoShape 7"/>
                      <a:cNvSpPr>
                        <a:spLocks noChangeShapeType="1"/>
                      </a:cNvSpPr>
                    </a:nvSpPr>
                    <a:spPr bwMode="auto">
                      <a:xfrm>
                        <a:off x="4429124" y="1428736"/>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lc:lockedCanvas>
              </a:graphicData>
            </a:graphic>
          </wp:inline>
        </w:drawing>
      </w:r>
    </w:p>
    <w:p w:rsidR="009B0774" w:rsidRDefault="009B0774"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9B0774">
      <w:pPr>
        <w:spacing w:line="360" w:lineRule="auto"/>
        <w:ind w:left="720" w:hanging="720"/>
        <w:jc w:val="both"/>
        <w:rPr>
          <w:rFonts w:ascii="Calibri" w:hAnsi="Calibri" w:cs="Calibri"/>
          <w:b/>
          <w:sz w:val="28"/>
          <w:szCs w:val="28"/>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rPr>
      </w:pPr>
      <w:r w:rsidRPr="00A47E4D">
        <w:rPr>
          <w:rFonts w:eastAsia="TimesNewRoman"/>
          <w:b/>
          <w:bCs/>
          <w:sz w:val="28"/>
          <w:szCs w:val="28"/>
        </w:rPr>
        <w:lastRenderedPageBreak/>
        <w:t>Volunteer Flow Chart</w:t>
      </w:r>
    </w:p>
    <w:p w:rsidR="00A47E4D" w:rsidRPr="00A47E4D" w:rsidRDefault="00A47E4D" w:rsidP="00A47E4D">
      <w:pPr>
        <w:tabs>
          <w:tab w:val="left" w:pos="4254"/>
        </w:tabs>
        <w:spacing w:after="280" w:line="360" w:lineRule="auto"/>
        <w:ind w:left="-270" w:right="705"/>
        <w:jc w:val="center"/>
        <w:rPr>
          <w:rFonts w:eastAsia="TimesNewRoman"/>
          <w:b/>
          <w:bCs/>
          <w:sz w:val="28"/>
          <w:szCs w:val="28"/>
        </w:rPr>
      </w:pPr>
      <w:r w:rsidRPr="00A47E4D">
        <w:rPr>
          <w:rFonts w:eastAsia="TimesNewRoman"/>
          <w:b/>
          <w:bCs/>
          <w:noProof/>
          <w:sz w:val="28"/>
          <w:szCs w:val="28"/>
          <w:lang w:val="en-IN" w:eastAsia="en-IN"/>
        </w:rPr>
        <w:drawing>
          <wp:inline distT="0" distB="0" distL="0" distR="0">
            <wp:extent cx="2987693" cy="4179914"/>
            <wp:effectExtent l="19050" t="0" r="3157" b="0"/>
            <wp:docPr id="3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87693" cy="4179914"/>
                      <a:chOff x="3143240" y="1857364"/>
                      <a:chExt cx="2987693" cy="4179914"/>
                    </a:xfrm>
                  </a:grpSpPr>
                  <a:sp>
                    <a:nvSpPr>
                      <a:cNvPr id="26631" name="AutoShape 7"/>
                      <a:cNvSpPr>
                        <a:spLocks noChangeShapeType="1"/>
                      </a:cNvSpPr>
                    </a:nvSpPr>
                    <a:spPr bwMode="auto">
                      <a:xfrm>
                        <a:off x="4467220" y="2728905"/>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6630" name="Rectangle 6"/>
                      <a:cNvSpPr>
                        <a:spLocks noChangeArrowheads="1"/>
                      </a:cNvSpPr>
                    </a:nvSpPr>
                    <a:spPr bwMode="auto">
                      <a:xfrm>
                        <a:off x="3143240" y="3143248"/>
                        <a:ext cx="2987693" cy="35242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rgbClr val="000000"/>
                              </a:solidFill>
                              <a:effectLst/>
                              <a:latin typeface="Perpetua" pitchFamily="18" charset="0"/>
                              <a:ea typeface="Times New Roman" pitchFamily="18" charset="0"/>
                              <a:cs typeface="Calibri" pitchFamily="34" charset="0"/>
                            </a:rPr>
                            <a:t>Accept Donation Collection  Req</a:t>
                          </a:r>
                          <a:r>
                            <a:rPr lang="en-US" sz="1400" b="1" dirty="0" smtClean="0">
                              <a:solidFill>
                                <a:srgbClr val="000000"/>
                              </a:solidFill>
                              <a:latin typeface="Perpetua" pitchFamily="18" charset="0"/>
                              <a:ea typeface="Times New Roman" pitchFamily="18" charset="0"/>
                              <a:cs typeface="Calibri" pitchFamily="34" charset="0"/>
                            </a:rPr>
                            <a:t>.</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6626" name="Rectangle 2"/>
                      <a:cNvSpPr>
                        <a:spLocks noChangeArrowheads="1"/>
                      </a:cNvSpPr>
                    </a:nvSpPr>
                    <a:spPr bwMode="auto">
                      <a:xfrm>
                        <a:off x="3214678" y="3929066"/>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400" b="1" dirty="0" smtClean="0">
                              <a:solidFill>
                                <a:srgbClr val="000000"/>
                              </a:solidFill>
                              <a:latin typeface="Perpetua" pitchFamily="18" charset="0"/>
                              <a:cs typeface="Times New Roman" pitchFamily="18" charset="0"/>
                            </a:rPr>
                            <a:t>Update Donation Status</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 name="AutoShape 7"/>
                      <a:cNvSpPr>
                        <a:spLocks noChangeShapeType="1"/>
                      </a:cNvSpPr>
                    </a:nvSpPr>
                    <a:spPr bwMode="auto">
                      <a:xfrm>
                        <a:off x="4500562" y="3500438"/>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6" name="Rectangle 2"/>
                      <a:cNvSpPr>
                        <a:spLocks noChangeArrowheads="1"/>
                      </a:cNvSpPr>
                    </a:nvSpPr>
                    <a:spPr bwMode="auto">
                      <a:xfrm>
                        <a:off x="3214678" y="4786322"/>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u="none" strike="noStrike" cap="none" normalizeH="0" baseline="0" dirty="0" smtClean="0">
                              <a:ln>
                                <a:noFill/>
                              </a:ln>
                              <a:solidFill>
                                <a:srgbClr val="000000"/>
                              </a:solidFill>
                              <a:effectLst/>
                              <a:latin typeface="Perpetua" pitchFamily="18" charset="0"/>
                              <a:ea typeface="Times New Roman" pitchFamily="18" charset="0"/>
                              <a:cs typeface="Times New Roman" pitchFamily="18" charset="0"/>
                            </a:rPr>
                            <a:t>Upload Donation PIC</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8" name="AutoShape 7"/>
                      <a:cNvSpPr>
                        <a:spLocks noChangeShapeType="1"/>
                      </a:cNvSpPr>
                    </a:nvSpPr>
                    <a:spPr bwMode="auto">
                      <a:xfrm>
                        <a:off x="4500562" y="4357694"/>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1" name="Flowchart: Decision 20"/>
                      <a:cNvSpPr/>
                    </a:nvSpPr>
                    <a:spPr>
                      <a:xfrm>
                        <a:off x="3643306" y="1857364"/>
                        <a:ext cx="1643074" cy="898400"/>
                      </a:xfrm>
                      <a:prstGeom prst="flowChartDecision">
                        <a:avLst/>
                      </a:prstGeom>
                      <a:ln w="6350">
                        <a:solidFill>
                          <a:schemeClr val="tx1"/>
                        </a:solidFill>
                      </a:ln>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dirty="0" smtClean="0">
                              <a:solidFill>
                                <a:schemeClr val="bg2">
                                  <a:lumMod val="10000"/>
                                </a:schemeClr>
                              </a:solidFill>
                              <a:latin typeface="Perpetua" pitchFamily="18" charset="0"/>
                            </a:rPr>
                            <a:t>Login</a:t>
                          </a:r>
                          <a:endParaRPr lang="en-US" sz="1400" b="1" dirty="0">
                            <a:solidFill>
                              <a:schemeClr val="bg2">
                                <a:lumMod val="10000"/>
                              </a:schemeClr>
                            </a:solidFill>
                            <a:latin typeface="Perpetua" pitchFamily="18" charset="0"/>
                          </a:endParaRPr>
                        </a:p>
                      </a:txBody>
                      <a:useSpRect/>
                    </a:txSp>
                    <a:style>
                      <a:lnRef idx="2">
                        <a:schemeClr val="accent6"/>
                      </a:lnRef>
                      <a:fillRef idx="1">
                        <a:schemeClr val="lt1"/>
                      </a:fillRef>
                      <a:effectRef idx="0">
                        <a:schemeClr val="accent6"/>
                      </a:effectRef>
                      <a:fontRef idx="minor">
                        <a:schemeClr val="dk1"/>
                      </a:fontRef>
                    </a:style>
                  </a:sp>
                  <a:sp>
                    <a:nvSpPr>
                      <a:cNvPr id="22" name="AutoShape 7"/>
                      <a:cNvSpPr>
                        <a:spLocks noChangeShapeType="1"/>
                      </a:cNvSpPr>
                    </a:nvSpPr>
                    <a:spPr bwMode="auto">
                      <a:xfrm>
                        <a:off x="4429124" y="1428736"/>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7" name="Rectangle 2"/>
                      <a:cNvSpPr>
                        <a:spLocks noChangeArrowheads="1"/>
                      </a:cNvSpPr>
                    </a:nvSpPr>
                    <a:spPr bwMode="auto">
                      <a:xfrm>
                        <a:off x="3214678" y="5643578"/>
                        <a:ext cx="2857520" cy="3937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1" u="none" strike="noStrike" cap="none" normalizeH="0" baseline="0" dirty="0" smtClean="0">
                              <a:ln>
                                <a:noFill/>
                              </a:ln>
                              <a:solidFill>
                                <a:srgbClr val="000000"/>
                              </a:solidFill>
                              <a:effectLst/>
                              <a:latin typeface="Perpetua" pitchFamily="18" charset="0"/>
                              <a:ea typeface="Times New Roman" pitchFamily="18" charset="0"/>
                              <a:cs typeface="Times New Roman" pitchFamily="18" charset="0"/>
                            </a:rPr>
                            <a:t>Submit</a:t>
                          </a:r>
                          <a:endParaRPr kumimoji="0" lang="en-US" sz="1800" b="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9" name="AutoShape 7"/>
                      <a:cNvSpPr>
                        <a:spLocks noChangeShapeType="1"/>
                      </a:cNvSpPr>
                    </a:nvSpPr>
                    <a:spPr bwMode="auto">
                      <a:xfrm>
                        <a:off x="4500562" y="5214950"/>
                        <a:ext cx="0" cy="3810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lc:lockedCanvas>
              </a:graphicData>
            </a:graphic>
          </wp:inline>
        </w:drawing>
      </w: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A47E4D" w:rsidRDefault="00A47E4D" w:rsidP="00BB235B">
      <w:pPr>
        <w:tabs>
          <w:tab w:val="left" w:pos="4254"/>
        </w:tabs>
        <w:spacing w:after="280" w:line="360" w:lineRule="auto"/>
        <w:ind w:left="-270" w:right="705"/>
        <w:jc w:val="both"/>
        <w:rPr>
          <w:rFonts w:eastAsia="TimesNewRoman"/>
          <w:b/>
          <w:bCs/>
          <w:sz w:val="28"/>
          <w:szCs w:val="28"/>
          <w:u w:val="single"/>
        </w:rPr>
      </w:pPr>
    </w:p>
    <w:p w:rsidR="00BB235B" w:rsidRDefault="009B0774" w:rsidP="00BB235B">
      <w:pPr>
        <w:tabs>
          <w:tab w:val="left" w:pos="4254"/>
        </w:tabs>
        <w:spacing w:after="280" w:line="360" w:lineRule="auto"/>
        <w:ind w:left="-270" w:right="705"/>
        <w:jc w:val="both"/>
        <w:rPr>
          <w:rFonts w:eastAsia="TimesNewRoman"/>
          <w:b/>
          <w:bCs/>
          <w:sz w:val="28"/>
          <w:szCs w:val="28"/>
          <w:u w:val="single"/>
        </w:rPr>
      </w:pPr>
      <w:r>
        <w:rPr>
          <w:rFonts w:eastAsia="TimesNewRoman"/>
          <w:b/>
          <w:bCs/>
          <w:sz w:val="28"/>
          <w:szCs w:val="28"/>
          <w:u w:val="single"/>
        </w:rPr>
        <w:lastRenderedPageBreak/>
        <w:t>D</w:t>
      </w:r>
      <w:r w:rsidR="00382DF1" w:rsidRPr="00382DF1">
        <w:rPr>
          <w:rFonts w:eastAsia="TimesNewRoman"/>
          <w:b/>
          <w:bCs/>
          <w:sz w:val="28"/>
          <w:szCs w:val="28"/>
          <w:u w:val="single"/>
        </w:rPr>
        <w:t>FD</w:t>
      </w:r>
      <w:r w:rsidR="00170E7B">
        <w:rPr>
          <w:rFonts w:eastAsia="TimesNewRoman"/>
          <w:b/>
          <w:bCs/>
          <w:sz w:val="28"/>
          <w:szCs w:val="28"/>
          <w:u w:val="single"/>
        </w:rPr>
        <w:t xml:space="preserve"> </w:t>
      </w:r>
      <w:r w:rsidR="00382DF1" w:rsidRPr="00382DF1">
        <w:rPr>
          <w:rFonts w:eastAsia="TimesNewRoman"/>
          <w:b/>
          <w:bCs/>
          <w:sz w:val="28"/>
          <w:szCs w:val="28"/>
          <w:u w:val="single"/>
        </w:rPr>
        <w:t>(Data Flow Diagram)</w:t>
      </w:r>
    </w:p>
    <w:p w:rsidR="00382DF1" w:rsidRPr="00BB235B" w:rsidRDefault="006E2298" w:rsidP="00BB235B">
      <w:pPr>
        <w:tabs>
          <w:tab w:val="left" w:pos="4254"/>
        </w:tabs>
        <w:spacing w:after="280" w:line="360" w:lineRule="auto"/>
        <w:ind w:left="-270" w:right="705"/>
        <w:jc w:val="both"/>
        <w:rPr>
          <w:rFonts w:eastAsia="TimesNewRoman"/>
          <w:b/>
          <w:bCs/>
          <w:sz w:val="28"/>
          <w:szCs w:val="28"/>
          <w:u w:val="single"/>
        </w:rPr>
      </w:pPr>
      <w:r>
        <w:rPr>
          <w:b/>
          <w:sz w:val="28"/>
          <w:szCs w:val="28"/>
          <w:u w:val="single"/>
        </w:rPr>
        <w:t>DFD Level 1</w:t>
      </w:r>
    </w:p>
    <w:p w:rsidR="00170E7B" w:rsidRDefault="00170E7B" w:rsidP="00A0255D">
      <w:pPr>
        <w:spacing w:line="360" w:lineRule="auto"/>
        <w:jc w:val="both"/>
        <w:rPr>
          <w:b/>
          <w:sz w:val="28"/>
          <w:szCs w:val="28"/>
          <w:u w:val="single"/>
        </w:rPr>
      </w:pPr>
    </w:p>
    <w:p w:rsidR="006E2298" w:rsidRDefault="00B0520A" w:rsidP="00170E7B">
      <w:pPr>
        <w:spacing w:line="360" w:lineRule="auto"/>
        <w:ind w:left="-450"/>
        <w:jc w:val="both"/>
        <w:rPr>
          <w:b/>
          <w:sz w:val="28"/>
          <w:szCs w:val="28"/>
          <w:u w:val="single"/>
        </w:rPr>
      </w:pPr>
      <w:r w:rsidRPr="00B0520A">
        <w:rPr>
          <w:b/>
          <w:noProof/>
          <w:sz w:val="28"/>
          <w:szCs w:val="28"/>
          <w:lang w:val="en-IN" w:eastAsia="en-IN"/>
        </w:rPr>
        <w:drawing>
          <wp:inline distT="0" distB="0" distL="0" distR="0">
            <wp:extent cx="6374130" cy="5805578"/>
            <wp:effectExtent l="19050" t="0" r="7620" b="0"/>
            <wp:docPr id="32" name="Picture 5" descr="F:\reports3\DonationMgmtDjango\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ports3\DonationMgmtDjango\dfd 1.png"/>
                    <pic:cNvPicPr>
                      <a:picLocks noChangeAspect="1" noChangeArrowheads="1"/>
                    </pic:cNvPicPr>
                  </pic:nvPicPr>
                  <pic:blipFill>
                    <a:blip r:embed="rId8"/>
                    <a:srcRect/>
                    <a:stretch>
                      <a:fillRect/>
                    </a:stretch>
                  </pic:blipFill>
                  <pic:spPr bwMode="auto">
                    <a:xfrm>
                      <a:off x="0" y="0"/>
                      <a:ext cx="6369423" cy="5801291"/>
                    </a:xfrm>
                    <a:prstGeom prst="rect">
                      <a:avLst/>
                    </a:prstGeom>
                    <a:noFill/>
                    <a:ln w="9525">
                      <a:noFill/>
                      <a:miter lim="800000"/>
                      <a:headEnd/>
                      <a:tailEnd/>
                    </a:ln>
                  </pic:spPr>
                </pic:pic>
              </a:graphicData>
            </a:graphic>
          </wp:inline>
        </w:drawing>
      </w: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6407FD" w:rsidRDefault="006407FD" w:rsidP="00A0255D">
      <w:pPr>
        <w:spacing w:line="360" w:lineRule="auto"/>
        <w:jc w:val="both"/>
        <w:rPr>
          <w:b/>
          <w:sz w:val="28"/>
          <w:szCs w:val="28"/>
          <w:u w:val="single"/>
        </w:rPr>
      </w:pPr>
    </w:p>
    <w:p w:rsidR="00382DF1" w:rsidRDefault="006E2298" w:rsidP="007E0E58">
      <w:pPr>
        <w:spacing w:line="360" w:lineRule="auto"/>
        <w:jc w:val="center"/>
        <w:rPr>
          <w:b/>
          <w:sz w:val="28"/>
          <w:szCs w:val="28"/>
          <w:u w:val="single"/>
        </w:rPr>
      </w:pPr>
      <w:r>
        <w:rPr>
          <w:b/>
          <w:sz w:val="28"/>
          <w:szCs w:val="28"/>
          <w:u w:val="single"/>
        </w:rPr>
        <w:lastRenderedPageBreak/>
        <w:t>DFD Level 2</w:t>
      </w:r>
    </w:p>
    <w:p w:rsidR="006E2298" w:rsidRDefault="006E2298"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Default="00F2205C" w:rsidP="005160DC">
      <w:pPr>
        <w:spacing w:line="360" w:lineRule="auto"/>
        <w:ind w:left="-810" w:firstLine="180"/>
        <w:jc w:val="both"/>
        <w:rPr>
          <w:b/>
          <w:sz w:val="28"/>
          <w:szCs w:val="28"/>
          <w:u w:val="single"/>
        </w:rPr>
      </w:pPr>
      <w:r w:rsidRPr="00F2205C">
        <w:rPr>
          <w:b/>
          <w:noProof/>
          <w:sz w:val="28"/>
          <w:szCs w:val="28"/>
          <w:lang w:val="en-IN" w:eastAsia="en-IN"/>
        </w:rPr>
        <w:drawing>
          <wp:inline distT="0" distB="0" distL="0" distR="0">
            <wp:extent cx="6580156" cy="6590582"/>
            <wp:effectExtent l="19050" t="0" r="0" b="0"/>
            <wp:docPr id="33" name="Picture 8" descr="F:\reports3\DonationMgmtDjango\dfd 2.png"/>
            <wp:cNvGraphicFramePr/>
            <a:graphic xmlns:a="http://schemas.openxmlformats.org/drawingml/2006/main">
              <a:graphicData uri="http://schemas.openxmlformats.org/drawingml/2006/picture">
                <pic:pic xmlns:pic="http://schemas.openxmlformats.org/drawingml/2006/picture">
                  <pic:nvPicPr>
                    <pic:cNvPr id="2050" name="Picture 2" descr="F:\reports3\DonationMgmtDjango\dfd 2.png"/>
                    <pic:cNvPicPr>
                      <a:picLocks noChangeAspect="1" noChangeArrowheads="1"/>
                    </pic:cNvPicPr>
                  </pic:nvPicPr>
                  <pic:blipFill>
                    <a:blip r:embed="rId9"/>
                    <a:srcRect/>
                    <a:stretch>
                      <a:fillRect/>
                    </a:stretch>
                  </pic:blipFill>
                  <pic:spPr bwMode="auto">
                    <a:xfrm>
                      <a:off x="0" y="0"/>
                      <a:ext cx="6579332" cy="6589756"/>
                    </a:xfrm>
                    <a:prstGeom prst="rect">
                      <a:avLst/>
                    </a:prstGeom>
                    <a:noFill/>
                  </pic:spPr>
                </pic:pic>
              </a:graphicData>
            </a:graphic>
          </wp:inline>
        </w:drawing>
      </w: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Pr="000C7891" w:rsidRDefault="00AB1E40" w:rsidP="00A0255D">
      <w:pPr>
        <w:spacing w:line="360" w:lineRule="auto"/>
        <w:jc w:val="both"/>
        <w:rPr>
          <w:b/>
          <w:sz w:val="28"/>
          <w:szCs w:val="28"/>
          <w:u w:val="single"/>
        </w:rPr>
      </w:pPr>
      <w:r w:rsidRPr="000C7891">
        <w:rPr>
          <w:b/>
          <w:sz w:val="28"/>
          <w:szCs w:val="28"/>
          <w:u w:val="single"/>
        </w:rPr>
        <w:lastRenderedPageBreak/>
        <w:t>ER DIAGRAM</w:t>
      </w:r>
    </w:p>
    <w:p w:rsidR="00382DF1" w:rsidRDefault="00382DF1" w:rsidP="00A0255D">
      <w:pPr>
        <w:spacing w:line="360" w:lineRule="auto"/>
        <w:jc w:val="both"/>
        <w:rPr>
          <w:b/>
          <w:sz w:val="28"/>
          <w:szCs w:val="28"/>
          <w:u w:val="single"/>
        </w:rPr>
      </w:pPr>
    </w:p>
    <w:p w:rsidR="00382DF1" w:rsidRDefault="00F2205C" w:rsidP="00BB235B">
      <w:pPr>
        <w:spacing w:line="360" w:lineRule="auto"/>
        <w:ind w:left="-810"/>
        <w:jc w:val="both"/>
        <w:rPr>
          <w:b/>
          <w:sz w:val="28"/>
          <w:szCs w:val="28"/>
          <w:u w:val="single"/>
        </w:rPr>
      </w:pPr>
      <w:r w:rsidRPr="00F2205C">
        <w:rPr>
          <w:b/>
          <w:noProof/>
          <w:sz w:val="28"/>
          <w:szCs w:val="28"/>
          <w:lang w:val="en-IN" w:eastAsia="en-IN"/>
        </w:rPr>
        <w:drawing>
          <wp:inline distT="0" distB="0" distL="0" distR="0">
            <wp:extent cx="6772215" cy="6305910"/>
            <wp:effectExtent l="19050" t="0" r="0" b="0"/>
            <wp:docPr id="34" name="Picture 9" descr="F:\reports3\DonationMgmtDjango\er diagram1.png"/>
            <wp:cNvGraphicFramePr/>
            <a:graphic xmlns:a="http://schemas.openxmlformats.org/drawingml/2006/main">
              <a:graphicData uri="http://schemas.openxmlformats.org/drawingml/2006/picture">
                <pic:pic xmlns:pic="http://schemas.openxmlformats.org/drawingml/2006/picture">
                  <pic:nvPicPr>
                    <pic:cNvPr id="3074" name="Picture 2" descr="F:\reports3\DonationMgmtDjango\er diagram1.png"/>
                    <pic:cNvPicPr>
                      <a:picLocks noChangeAspect="1" noChangeArrowheads="1"/>
                    </pic:cNvPicPr>
                  </pic:nvPicPr>
                  <pic:blipFill>
                    <a:blip r:embed="rId10"/>
                    <a:srcRect/>
                    <a:stretch>
                      <a:fillRect/>
                    </a:stretch>
                  </pic:blipFill>
                  <pic:spPr bwMode="auto">
                    <a:xfrm>
                      <a:off x="0" y="0"/>
                      <a:ext cx="6783542" cy="6316457"/>
                    </a:xfrm>
                    <a:prstGeom prst="rect">
                      <a:avLst/>
                    </a:prstGeom>
                    <a:noFill/>
                  </pic:spPr>
                </pic:pic>
              </a:graphicData>
            </a:graphic>
          </wp:inline>
        </w:drawing>
      </w: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382DF1" w:rsidRDefault="00382DF1" w:rsidP="00A0255D">
      <w:pPr>
        <w:spacing w:line="360" w:lineRule="auto"/>
        <w:jc w:val="both"/>
        <w:rPr>
          <w:b/>
          <w:sz w:val="28"/>
          <w:szCs w:val="28"/>
          <w:u w:val="single"/>
        </w:rPr>
      </w:pPr>
    </w:p>
    <w:p w:rsidR="0021413E" w:rsidRDefault="0021413E" w:rsidP="00A0255D">
      <w:pPr>
        <w:spacing w:line="360" w:lineRule="auto"/>
        <w:jc w:val="both"/>
        <w:rPr>
          <w:b/>
          <w:sz w:val="28"/>
          <w:szCs w:val="28"/>
          <w:u w:val="single"/>
        </w:rPr>
      </w:pPr>
    </w:p>
    <w:p w:rsidR="00F2205C" w:rsidRDefault="00F2205C" w:rsidP="00A0255D">
      <w:pPr>
        <w:spacing w:line="360" w:lineRule="auto"/>
        <w:jc w:val="both"/>
        <w:rPr>
          <w:b/>
          <w:sz w:val="28"/>
          <w:szCs w:val="28"/>
          <w:u w:val="single"/>
        </w:rPr>
      </w:pPr>
    </w:p>
    <w:p w:rsidR="00F2205C" w:rsidRDefault="00F2205C" w:rsidP="00A0255D">
      <w:pPr>
        <w:spacing w:line="360" w:lineRule="auto"/>
        <w:jc w:val="both"/>
        <w:rPr>
          <w:b/>
          <w:sz w:val="28"/>
          <w:szCs w:val="28"/>
          <w:u w:val="single"/>
        </w:rPr>
      </w:pPr>
    </w:p>
    <w:p w:rsidR="00A770CB" w:rsidRDefault="004C7E58" w:rsidP="00A0255D">
      <w:pPr>
        <w:spacing w:line="360" w:lineRule="auto"/>
        <w:jc w:val="both"/>
      </w:pPr>
      <w:r w:rsidRPr="004C7E58">
        <w:rPr>
          <w:b/>
          <w:sz w:val="28"/>
          <w:szCs w:val="28"/>
          <w:u w:val="single"/>
        </w:rPr>
        <w:lastRenderedPageBreak/>
        <w:t>Sequence Diagram For Administrator</w:t>
      </w:r>
      <w:r w:rsidR="00A770CB">
        <w:rPr>
          <w:b/>
          <w:sz w:val="28"/>
          <w:szCs w:val="28"/>
          <w:u w:val="single"/>
        </w:rPr>
        <w:t>:-</w:t>
      </w:r>
    </w:p>
    <w:p w:rsidR="00A770CB" w:rsidRDefault="00A770CB" w:rsidP="00A0255D">
      <w:pPr>
        <w:spacing w:line="360" w:lineRule="auto"/>
        <w:jc w:val="both"/>
      </w:pPr>
    </w:p>
    <w:p w:rsidR="00A770CB" w:rsidRDefault="00A770CB" w:rsidP="00A770CB"/>
    <w:p w:rsidR="00A770CB" w:rsidRDefault="00A770CB" w:rsidP="00A770CB"/>
    <w:p w:rsidR="00A770CB" w:rsidRDefault="00A770CB" w:rsidP="00A770CB"/>
    <w:p w:rsidR="00A770CB" w:rsidRDefault="00A770CB" w:rsidP="00A770CB"/>
    <w:p w:rsidR="00A770CB" w:rsidRDefault="009E4FAA" w:rsidP="00A770CB">
      <w:r>
        <w:rPr>
          <w:noProof/>
        </w:rPr>
        <w:pict>
          <v:rect id="_x0000_s1295" style="position:absolute;margin-left:-45pt;margin-top:157.9pt;width:126pt;height:26.9pt;z-index:251625984" stroked="f">
            <v:textbox style="mso-next-textbox:#_x0000_s1295">
              <w:txbxContent>
                <w:p w:rsidR="0034748C" w:rsidRPr="00877987" w:rsidRDefault="0034748C" w:rsidP="00093919">
                  <w:pPr>
                    <w:jc w:val="both"/>
                    <w:rPr>
                      <w:b/>
                    </w:rPr>
                  </w:pPr>
                  <w:r>
                    <w:rPr>
                      <w:b/>
                    </w:rPr>
                    <w:t xml:space="preserve">            </w:t>
                  </w:r>
                  <w:r w:rsidRPr="00877987">
                    <w:rPr>
                      <w:b/>
                    </w:rPr>
                    <w:t>Administrator</w:t>
                  </w:r>
                </w:p>
              </w:txbxContent>
            </v:textbox>
          </v:rect>
        </w:pict>
      </w:r>
      <w:r>
        <w:rPr>
          <w:noProof/>
        </w:rPr>
        <w:pict>
          <v:rect id="_x0000_s1297" style="position:absolute;margin-left:0;margin-top:256.8pt;width:90pt;height:27pt;z-index:251627008" stroked="f">
            <v:textbox style="mso-next-textbox:#_x0000_s1297">
              <w:txbxContent>
                <w:p w:rsidR="0034748C" w:rsidRPr="002A5DE9" w:rsidRDefault="0034748C" w:rsidP="00A770CB">
                  <w:pPr>
                    <w:jc w:val="center"/>
                    <w:rPr>
                      <w:b/>
                    </w:rPr>
                  </w:pPr>
                  <w:r w:rsidRPr="002A5DE9">
                    <w:rPr>
                      <w:b/>
                    </w:rPr>
                    <w:t>Success:hide()</w:t>
                  </w:r>
                </w:p>
              </w:txbxContent>
            </v:textbox>
          </v:rect>
        </w:pict>
      </w:r>
      <w:r>
        <w:pict>
          <v:group id="_x0000_s1265" editas="canvas" style="width:486pt;height:351pt;mso-position-horizontal-relative:char;mso-position-vertical-relative:line" coordorigin="2527,4260" coordsize="8100,6017">
            <o:lock v:ext="edit" aspectratio="t"/>
            <v:shape id="_x0000_s1266" type="#_x0000_t75" style="position:absolute;left:2527;top:4260;width:8100;height:6017" o:preferrelative="f">
              <v:fill o:detectmouseclick="t"/>
              <v:path o:extrusionok="t" o:connecttype="none"/>
              <o:lock v:ext="edit" text="t"/>
            </v:shape>
            <v:rect id="_x0000_s1267" style="position:absolute;left:3727;top:4260;width:1350;height:463" strokeweight="2.25pt">
              <v:textbox style="mso-next-textbox:#_x0000_s1267">
                <w:txbxContent>
                  <w:p w:rsidR="0034748C" w:rsidRPr="00DE7D76" w:rsidRDefault="0034748C" w:rsidP="00093919">
                    <w:pPr>
                      <w:jc w:val="both"/>
                      <w:rPr>
                        <w:b/>
                      </w:rPr>
                    </w:pPr>
                    <w:r>
                      <w:rPr>
                        <w:b/>
                      </w:rPr>
                      <w:t xml:space="preserve">    </w:t>
                    </w:r>
                    <w:r w:rsidRPr="00DE7D76">
                      <w:rPr>
                        <w:b/>
                      </w:rPr>
                      <w:t>Login</w:t>
                    </w:r>
                  </w:p>
                </w:txbxContent>
              </v:textbox>
            </v:rect>
            <v:rect id="_x0000_s1268" style="position:absolute;left:5977;top:4260;width:1500;height:463" strokeweight="2.25pt">
              <v:textbox style="mso-next-textbox:#_x0000_s1268">
                <w:txbxContent>
                  <w:p w:rsidR="0034748C" w:rsidRPr="00DE7D76" w:rsidRDefault="0034748C" w:rsidP="00093919">
                    <w:pPr>
                      <w:jc w:val="both"/>
                      <w:rPr>
                        <w:b/>
                      </w:rPr>
                    </w:pPr>
                    <w:r>
                      <w:rPr>
                        <w:b/>
                      </w:rPr>
                      <w:t xml:space="preserve">   </w:t>
                    </w:r>
                    <w:r w:rsidRPr="00DE7D76">
                      <w:rPr>
                        <w:b/>
                      </w:rPr>
                      <w:t>Application</w:t>
                    </w:r>
                  </w:p>
                </w:txbxContent>
              </v:textbox>
            </v:rect>
            <v:rect id="_x0000_s1269" style="position:absolute;left:8227;top:4260;width:1350;height:463" strokeweight="2.25pt">
              <v:textbox style="mso-next-textbox:#_x0000_s1269">
                <w:txbxContent>
                  <w:p w:rsidR="0034748C" w:rsidRPr="00DE7D76" w:rsidRDefault="0034748C" w:rsidP="00093919">
                    <w:pPr>
                      <w:jc w:val="both"/>
                      <w:rPr>
                        <w:b/>
                      </w:rPr>
                    </w:pPr>
                    <w:r>
                      <w:rPr>
                        <w:b/>
                      </w:rPr>
                      <w:t xml:space="preserve">  </w:t>
                    </w:r>
                    <w:r w:rsidRPr="00DE7D76">
                      <w:rPr>
                        <w:b/>
                      </w:rPr>
                      <w:t>Database</w:t>
                    </w:r>
                  </w:p>
                </w:txbxContent>
              </v:textbox>
            </v:rect>
            <v:rect id="_x0000_s1270" style="position:absolute;left:4027;top:4877;width:450;height:3703" strokeweight="2.25pt"/>
            <v:rect id="_x0000_s1271" style="position:absolute;left:6427;top:4877;width:450;height:3703" strokeweight="2.25pt"/>
            <v:line id="_x0000_s1272" style="position:absolute" from="8977,4877" to="8978,8683" strokeweight="1pt">
              <v:stroke dashstyle="dash"/>
            </v:line>
            <v:rect id="_x0000_s1273" style="position:absolute;left:8827;top:5803;width:300;height:2006" strokeweight="2.25pt"/>
            <v:line id="_x0000_s1274" style="position:absolute" from="3127,5340" to="4027,5341" strokeweight="2.25pt">
              <v:stroke endarrow="block"/>
            </v:line>
            <v:line id="_x0000_s1275" style="position:absolute" from="4477,6111" to="6277,6111" strokeweight="2.25pt">
              <v:stroke endarrow="block"/>
            </v:line>
            <v:line id="_x0000_s1276" style="position:absolute" from="7027,6574" to="8677,6574" strokeweight="2.25pt">
              <v:stroke endarrow="block"/>
            </v:line>
            <v:line id="_x0000_s1277" style="position:absolute" from="7027,7500" to="8677,7500" strokeweight="2.25pt">
              <v:stroke startarrow="open"/>
            </v:line>
            <v:line id="_x0000_s1278" style="position:absolute" from="4627,7809" to="6277,7809" strokeweight="1.5pt">
              <v:stroke startarrow="open"/>
            </v:line>
            <v:line id="_x0000_s1279" style="position:absolute" from="4477,8025" to="4927,8025" strokeweight="1pt"/>
            <v:line id="_x0000_s1280" style="position:absolute" from="4927,7963" to="4928,8426" strokeweight="1pt"/>
            <v:line id="_x0000_s1281" style="position:absolute;flip:x" from="4627,8426" to="4927,8426">
              <v:stroke endarrow="block"/>
            </v:line>
            <v:line id="_x0000_s1282" style="position:absolute;flip:x" from="3277,7654" to="4027,7654" strokeweight="1pt"/>
            <v:line id="_x0000_s1283" style="position:absolute" from="3277,7654" to="3277,8272" strokeweight="1pt"/>
            <v:line id="_x0000_s1284" style="position:absolute" from="3277,8272" to="3877,8272" strokeweight="1.5pt">
              <v:stroke endarrow="block"/>
            </v:line>
            <v:rect id="_x0000_s1285" style="position:absolute;left:2977;top:4723;width:900;height:617" stroked="f">
              <v:textbox style="mso-next-textbox:#_x0000_s1285">
                <w:txbxContent>
                  <w:p w:rsidR="0034748C" w:rsidRPr="00877987" w:rsidRDefault="0034748C" w:rsidP="00A770CB">
                    <w:pPr>
                      <w:jc w:val="center"/>
                      <w:rPr>
                        <w:b/>
                        <w:sz w:val="20"/>
                        <w:szCs w:val="20"/>
                      </w:rPr>
                    </w:pPr>
                    <w:r>
                      <w:rPr>
                        <w:b/>
                        <w:sz w:val="20"/>
                        <w:szCs w:val="20"/>
                      </w:rPr>
                      <w:t xml:space="preserve"> </w:t>
                    </w:r>
                    <w:r w:rsidRPr="00877987">
                      <w:rPr>
                        <w:b/>
                        <w:sz w:val="20"/>
                        <w:szCs w:val="20"/>
                      </w:rPr>
                      <w:t>Login</w:t>
                    </w:r>
                  </w:p>
                  <w:p w:rsidR="0034748C" w:rsidRPr="00877987" w:rsidRDefault="0034748C" w:rsidP="00A770CB">
                    <w:pPr>
                      <w:rPr>
                        <w:b/>
                        <w:sz w:val="20"/>
                        <w:szCs w:val="20"/>
                      </w:rPr>
                    </w:pPr>
                    <w:r>
                      <w:rPr>
                        <w:b/>
                        <w:sz w:val="20"/>
                        <w:szCs w:val="20"/>
                      </w:rPr>
                      <w:t>:Request</w:t>
                    </w:r>
                  </w:p>
                </w:txbxContent>
              </v:textbox>
            </v:rect>
            <v:rect id="_x0000_s1286" style="position:absolute;left:4777;top:5649;width:1200;height:308" stroked="f">
              <v:textbox style="mso-next-textbox:#_x0000_s1286">
                <w:txbxContent>
                  <w:p w:rsidR="0034748C" w:rsidRPr="00AD1454" w:rsidRDefault="0034748C" w:rsidP="00093919">
                    <w:pPr>
                      <w:jc w:val="both"/>
                      <w:rPr>
                        <w:b/>
                      </w:rPr>
                    </w:pPr>
                    <w:r>
                      <w:rPr>
                        <w:b/>
                      </w:rPr>
                      <w:t>:</w:t>
                    </w:r>
                    <w:r w:rsidRPr="00AD1454">
                      <w:rPr>
                        <w:b/>
                      </w:rPr>
                      <w:t>Validate</w:t>
                    </w:r>
                    <w:r>
                      <w:rPr>
                        <w:b/>
                      </w:rPr>
                      <w:t>(</w:t>
                    </w:r>
                    <w:r w:rsidRPr="00AD1454">
                      <w:rPr>
                        <w:b/>
                      </w:rPr>
                      <w:t>)</w:t>
                    </w:r>
                  </w:p>
                </w:txbxContent>
              </v:textbox>
            </v:rect>
            <v:rect id="_x0000_s1287" style="position:absolute;left:7027;top:5957;width:1650;height:463" stroked="f">
              <v:textbox style="mso-next-textbox:#_x0000_s1287">
                <w:txbxContent>
                  <w:p w:rsidR="0034748C" w:rsidRPr="004E325D" w:rsidRDefault="0034748C" w:rsidP="00093919">
                    <w:pPr>
                      <w:jc w:val="both"/>
                      <w:rPr>
                        <w:b/>
                      </w:rPr>
                    </w:pPr>
                    <w:r w:rsidRPr="004E325D">
                      <w:rPr>
                        <w:b/>
                      </w:rPr>
                      <w:t>:executeQuery()</w:t>
                    </w:r>
                  </w:p>
                </w:txbxContent>
              </v:textbox>
            </v:rect>
            <v:rect id="_x0000_s1288" style="position:absolute;left:7177;top:6945;width:1350;height:463" stroked="f">
              <v:textbox style="mso-next-textbox:#_x0000_s1288">
                <w:txbxContent>
                  <w:p w:rsidR="0034748C" w:rsidRPr="004E325D" w:rsidRDefault="0034748C" w:rsidP="00093919">
                    <w:pPr>
                      <w:jc w:val="both"/>
                      <w:rPr>
                        <w:b/>
                      </w:rPr>
                    </w:pPr>
                    <w:r w:rsidRPr="004E325D">
                      <w:rPr>
                        <w:b/>
                      </w:rPr>
                      <w:t>Response</w:t>
                    </w:r>
                  </w:p>
                </w:txbxContent>
              </v:textbox>
            </v:rect>
            <v:rect id="_x0000_s1289" style="position:absolute;left:4627;top:7192;width:1650;height:462" stroked="f">
              <v:textbox style="mso-next-textbox:#_x0000_s1289">
                <w:txbxContent>
                  <w:p w:rsidR="0034748C" w:rsidRPr="000522C1" w:rsidRDefault="0034748C" w:rsidP="00093919">
                    <w:pPr>
                      <w:jc w:val="both"/>
                      <w:rPr>
                        <w:b/>
                      </w:rPr>
                    </w:pPr>
                    <w:r w:rsidRPr="000522C1">
                      <w:rPr>
                        <w:b/>
                      </w:rPr>
                      <w:t>Show Result</w:t>
                    </w:r>
                  </w:p>
                </w:txbxContent>
              </v:textbox>
            </v:rect>
            <v:rect id="_x0000_s1296" style="position:absolute;left:4477;top:8684;width:1500;height:463" stroked="f">
              <v:textbox style="mso-next-textbox:#_x0000_s1296">
                <w:txbxContent>
                  <w:p w:rsidR="0034748C" w:rsidRPr="009B75DB" w:rsidRDefault="0034748C" w:rsidP="00A0255D">
                    <w:pPr>
                      <w:spacing w:line="360" w:lineRule="auto"/>
                      <w:jc w:val="center"/>
                      <w:rPr>
                        <w:b/>
                      </w:rPr>
                    </w:pPr>
                    <w:r w:rsidRPr="009B75DB">
                      <w:rPr>
                        <w:b/>
                      </w:rPr>
                      <w:t>Failed:show()</w:t>
                    </w:r>
                  </w:p>
                </w:txbxContent>
              </v:textbox>
            </v:rect>
            <v:line id="_x0000_s1291" style="position:absolute" from="2918,5409" to="2919,6489" strokeweight="2.25pt"/>
            <v:oval id="_x0000_s1290" style="position:absolute;left:2592;top:4947;width:600;height:462" strokeweight="1.5pt"/>
            <v:line id="_x0000_s1294" style="position:absolute" from="2917,6420" to="3367,6729" strokeweight="1.5pt"/>
            <v:line id="_x0000_s1293" style="position:absolute;flip:x" from="2527,6420" to="2977,6729" strokeweight="1.5pt"/>
            <v:line id="_x0000_s1292" style="position:absolute" from="2592,5649" to="3492,5649" strokeweight="1.5pt"/>
            <w10:wrap type="none"/>
            <w10:anchorlock/>
          </v:group>
        </w:pict>
      </w:r>
    </w:p>
    <w:p w:rsidR="00A770CB" w:rsidRDefault="00A770CB" w:rsidP="00A770CB"/>
    <w:p w:rsidR="00A770CB" w:rsidRDefault="001F5A55" w:rsidP="00A770CB">
      <w:r>
        <w:t xml:space="preserve">                                                                        </w:t>
      </w:r>
      <w:r w:rsidRPr="001F5A55">
        <w:rPr>
          <w:rFonts w:eastAsia="TimesNewRoman"/>
          <w:bCs/>
        </w:rPr>
        <w:t>Fig.</w:t>
      </w:r>
      <w:r>
        <w:rPr>
          <w:rFonts w:eastAsia="TimesNewRoman"/>
          <w:bCs/>
        </w:rPr>
        <w:t>5.4</w:t>
      </w:r>
    </w:p>
    <w:p w:rsidR="00A770CB" w:rsidRPr="00877987" w:rsidRDefault="001F5A55" w:rsidP="00A770CB">
      <w:pPr>
        <w:rPr>
          <w:sz w:val="20"/>
          <w:szCs w:val="20"/>
        </w:rPr>
      </w:pPr>
      <w:r>
        <w:rPr>
          <w:sz w:val="20"/>
          <w:szCs w:val="20"/>
        </w:rPr>
        <w:t xml:space="preserve">                                                                               </w:t>
      </w:r>
    </w:p>
    <w:p w:rsidR="00A770CB" w:rsidRDefault="00A770CB" w:rsidP="00A770CB"/>
    <w:p w:rsidR="00A770CB" w:rsidRDefault="00A770CB" w:rsidP="00A770CB"/>
    <w:p w:rsidR="001F5A55" w:rsidRDefault="001F5A55" w:rsidP="00A0255D">
      <w:pPr>
        <w:spacing w:line="360" w:lineRule="auto"/>
        <w:jc w:val="both"/>
        <w:rPr>
          <w:b/>
          <w:sz w:val="28"/>
          <w:szCs w:val="28"/>
          <w:u w:val="single"/>
        </w:rPr>
      </w:pPr>
    </w:p>
    <w:p w:rsidR="001F5A55" w:rsidRDefault="001F5A55" w:rsidP="00A0255D">
      <w:pPr>
        <w:spacing w:line="360" w:lineRule="auto"/>
        <w:jc w:val="both"/>
        <w:rPr>
          <w:b/>
          <w:sz w:val="28"/>
          <w:szCs w:val="28"/>
          <w:u w:val="single"/>
        </w:rPr>
      </w:pPr>
    </w:p>
    <w:p w:rsidR="00FB465C" w:rsidRDefault="00FB465C" w:rsidP="00A0255D">
      <w:pPr>
        <w:spacing w:line="360" w:lineRule="auto"/>
        <w:jc w:val="both"/>
        <w:rPr>
          <w:b/>
          <w:sz w:val="28"/>
          <w:szCs w:val="28"/>
          <w:u w:val="single"/>
        </w:rPr>
      </w:pPr>
    </w:p>
    <w:p w:rsidR="00FB465C" w:rsidRDefault="00FB465C" w:rsidP="00A0255D">
      <w:pPr>
        <w:spacing w:line="360" w:lineRule="auto"/>
        <w:jc w:val="both"/>
        <w:rPr>
          <w:b/>
          <w:sz w:val="28"/>
          <w:szCs w:val="28"/>
          <w:u w:val="single"/>
        </w:rPr>
      </w:pPr>
    </w:p>
    <w:p w:rsidR="00FB465C" w:rsidRDefault="00FB465C" w:rsidP="00A0255D">
      <w:pPr>
        <w:spacing w:line="360" w:lineRule="auto"/>
        <w:jc w:val="both"/>
        <w:rPr>
          <w:b/>
          <w:sz w:val="28"/>
          <w:szCs w:val="28"/>
          <w:u w:val="single"/>
        </w:rPr>
      </w:pPr>
    </w:p>
    <w:p w:rsidR="000F4E5B" w:rsidRDefault="000F4E5B" w:rsidP="00A0255D">
      <w:pPr>
        <w:spacing w:line="360" w:lineRule="auto"/>
        <w:jc w:val="both"/>
        <w:rPr>
          <w:b/>
          <w:sz w:val="28"/>
          <w:szCs w:val="28"/>
          <w:u w:val="single"/>
        </w:rPr>
      </w:pPr>
    </w:p>
    <w:p w:rsidR="0099421F" w:rsidRDefault="0099421F" w:rsidP="00A0255D">
      <w:pPr>
        <w:spacing w:line="360" w:lineRule="auto"/>
        <w:jc w:val="both"/>
        <w:rPr>
          <w:b/>
          <w:sz w:val="28"/>
          <w:szCs w:val="28"/>
          <w:u w:val="single"/>
        </w:rPr>
      </w:pPr>
    </w:p>
    <w:p w:rsidR="00AE6AFF" w:rsidRDefault="00AE6AFF" w:rsidP="00A0255D">
      <w:pPr>
        <w:spacing w:line="360" w:lineRule="auto"/>
        <w:jc w:val="both"/>
      </w:pPr>
      <w:r w:rsidRPr="004C7E58">
        <w:rPr>
          <w:b/>
          <w:sz w:val="28"/>
          <w:szCs w:val="28"/>
          <w:u w:val="single"/>
        </w:rPr>
        <w:lastRenderedPageBreak/>
        <w:t xml:space="preserve">Sequence Diagram For </w:t>
      </w:r>
      <w:r w:rsidR="009E4FAA">
        <w:rPr>
          <w:noProof/>
        </w:rPr>
        <w:pict>
          <v:line id="_x0000_s1327" style="position:absolute;left:0;text-align:left;z-index:251631104;mso-position-horizontal-relative:text;mso-position-vertical-relative:text" from="9pt,324pt" to="36pt,342pt" strokeweight="1.5pt"/>
        </w:pict>
      </w:r>
      <w:r w:rsidR="009E4FAA">
        <w:rPr>
          <w:noProof/>
        </w:rPr>
        <w:pict>
          <v:line id="_x0000_s1326" style="position:absolute;left:0;text-align:left;flip:x;z-index:251630080;mso-position-horizontal-relative:text;mso-position-vertical-relative:text" from="-18pt,324pt" to="9pt,342pt" strokeweight="1.5pt"/>
        </w:pict>
      </w:r>
      <w:r w:rsidR="009E4FAA">
        <w:rPr>
          <w:noProof/>
        </w:rPr>
        <w:pict>
          <v:line id="_x0000_s1325" style="position:absolute;left:0;text-align:left;z-index:251629056;mso-position-horizontal-relative:text;mso-position-vertical-relative:text" from="-18pt,279pt" to="36pt,279pt" strokeweight="1.5pt"/>
        </w:pict>
      </w:r>
      <w:r w:rsidR="009E4FAA">
        <w:rPr>
          <w:noProof/>
        </w:rPr>
        <w:pict>
          <v:line id="_x0000_s1324" style="position:absolute;left:0;text-align:left;z-index:251628032;mso-position-horizontal-relative:text;mso-position-vertical-relative:text" from="9pt,261pt" to="9pt,324pt" strokeweight="2.25pt"/>
        </w:pict>
      </w:r>
      <w:r>
        <w:rPr>
          <w:b/>
          <w:sz w:val="28"/>
          <w:szCs w:val="28"/>
          <w:u w:val="single"/>
        </w:rPr>
        <w:t>User:-</w:t>
      </w:r>
    </w:p>
    <w:p w:rsidR="00AE6AFF" w:rsidRDefault="00AE6AFF" w:rsidP="00AE6AFF"/>
    <w:p w:rsidR="00AE6AFF" w:rsidRDefault="00AE6AFF" w:rsidP="00AE6AFF"/>
    <w:p w:rsidR="00AE6AFF" w:rsidRDefault="00AE6AFF" w:rsidP="00AE6AFF"/>
    <w:p w:rsidR="00AE6AFF" w:rsidRDefault="00AE6AFF" w:rsidP="00AE6AFF"/>
    <w:p w:rsidR="00AE6AFF" w:rsidRDefault="00AE6AFF" w:rsidP="00AE6AFF"/>
    <w:p w:rsidR="00AE6AFF" w:rsidRDefault="009E4FAA" w:rsidP="00AE6AFF">
      <w:r>
        <w:rPr>
          <w:noProof/>
        </w:rPr>
        <w:pict>
          <v:rect id="_x0000_s1328" style="position:absolute;margin-left:-45pt;margin-top:91.2pt;width:90pt;height:27pt;z-index:251632128" stroked="f">
            <v:textbox style="mso-next-textbox:#_x0000_s1328">
              <w:txbxContent>
                <w:p w:rsidR="0034748C" w:rsidRPr="00482B3C" w:rsidRDefault="0034748C" w:rsidP="00482B3C">
                  <w:pPr>
                    <w:jc w:val="center"/>
                    <w:rPr>
                      <w:b/>
                    </w:rPr>
                  </w:pPr>
                  <w:r w:rsidRPr="00482B3C">
                    <w:rPr>
                      <w:b/>
                    </w:rPr>
                    <w:t>User</w:t>
                  </w:r>
                </w:p>
              </w:txbxContent>
            </v:textbox>
          </v:rect>
        </w:pict>
      </w:r>
      <w:r>
        <w:rPr>
          <w:noProof/>
        </w:rPr>
        <w:pict>
          <v:oval id="_x0000_s1413" style="position:absolute;margin-left:-16.2pt;margin-top:127pt;width:43.2pt;height:40.85pt;z-index:251641344"/>
        </w:pict>
      </w:r>
      <w:r>
        <w:rPr>
          <w:noProof/>
        </w:rPr>
        <w:pict>
          <v:rect id="_x0000_s1330" style="position:absolute;margin-left:0;margin-top:256.8pt;width:93.3pt;height:27pt;z-index:251634176" stroked="f">
            <v:textbox style="mso-next-textbox:#_x0000_s1330">
              <w:txbxContent>
                <w:p w:rsidR="0034748C" w:rsidRPr="002A5DE9" w:rsidRDefault="0034748C" w:rsidP="00441C11">
                  <w:pPr>
                    <w:jc w:val="both"/>
                    <w:rPr>
                      <w:b/>
                    </w:rPr>
                  </w:pPr>
                  <w:r w:rsidRPr="002A5DE9">
                    <w:rPr>
                      <w:b/>
                    </w:rPr>
                    <w:t>Success:hide()</w:t>
                  </w:r>
                </w:p>
              </w:txbxContent>
            </v:textbox>
          </v:rect>
        </w:pict>
      </w:r>
      <w:r>
        <w:pict>
          <v:group id="_x0000_s1298" editas="canvas" style="width:6in;height:258pt;mso-position-horizontal-relative:char;mso-position-vertical-relative:line" coordorigin="2527,4260" coordsize="7200,4423">
            <o:lock v:ext="edit" aspectratio="t"/>
            <v:shape id="_x0000_s1299" type="#_x0000_t75" style="position:absolute;left:2527;top:4260;width:7200;height:4423" o:preferrelative="f">
              <v:fill o:detectmouseclick="t"/>
              <v:path o:extrusionok="t" o:connecttype="none"/>
              <o:lock v:ext="edit" text="t"/>
            </v:shape>
            <v:rect id="_x0000_s1300" style="position:absolute;left:3727;top:4260;width:1350;height:463" strokeweight="2.25pt">
              <v:textbox style="mso-next-textbox:#_x0000_s1300">
                <w:txbxContent>
                  <w:p w:rsidR="0034748C" w:rsidRPr="00DE7D76" w:rsidRDefault="0034748C" w:rsidP="00AE6AFF">
                    <w:pPr>
                      <w:jc w:val="center"/>
                      <w:rPr>
                        <w:b/>
                      </w:rPr>
                    </w:pPr>
                    <w:r w:rsidRPr="00DE7D76">
                      <w:rPr>
                        <w:b/>
                      </w:rPr>
                      <w:t>Login</w:t>
                    </w:r>
                  </w:p>
                </w:txbxContent>
              </v:textbox>
            </v:rect>
            <v:rect id="_x0000_s1301" style="position:absolute;left:5977;top:4260;width:1500;height:463" strokeweight="2.25pt">
              <v:textbox style="mso-next-textbox:#_x0000_s1301">
                <w:txbxContent>
                  <w:p w:rsidR="0034748C" w:rsidRPr="00DE7D76" w:rsidRDefault="0034748C" w:rsidP="00AE6AFF">
                    <w:pPr>
                      <w:jc w:val="center"/>
                      <w:rPr>
                        <w:b/>
                      </w:rPr>
                    </w:pPr>
                    <w:r w:rsidRPr="00DE7D76">
                      <w:rPr>
                        <w:b/>
                      </w:rPr>
                      <w:t>Application</w:t>
                    </w:r>
                  </w:p>
                </w:txbxContent>
              </v:textbox>
            </v:rect>
            <v:rect id="_x0000_s1302" style="position:absolute;left:8227;top:4260;width:1350;height:463" strokeweight="2.25pt">
              <v:textbox style="mso-next-textbox:#_x0000_s1302">
                <w:txbxContent>
                  <w:p w:rsidR="0034748C" w:rsidRPr="00DE7D76" w:rsidRDefault="0034748C" w:rsidP="00AE6AFF">
                    <w:pPr>
                      <w:jc w:val="center"/>
                      <w:rPr>
                        <w:b/>
                      </w:rPr>
                    </w:pPr>
                    <w:r w:rsidRPr="00DE7D76">
                      <w:rPr>
                        <w:b/>
                      </w:rPr>
                      <w:t>Database</w:t>
                    </w:r>
                  </w:p>
                </w:txbxContent>
              </v:textbox>
            </v:rect>
            <v:rect id="_x0000_s1303" style="position:absolute;left:4027;top:4877;width:450;height:3703" strokeweight="2.25pt"/>
            <v:rect id="_x0000_s1304" style="position:absolute;left:6427;top:4877;width:450;height:3703" strokeweight="2.25pt"/>
            <v:line id="_x0000_s1305" style="position:absolute" from="8977,4877" to="8978,8683" strokeweight="1pt">
              <v:stroke dashstyle="dash"/>
            </v:line>
            <v:rect id="_x0000_s1306" style="position:absolute;left:8827;top:5803;width:300;height:2006" strokeweight="2.25pt"/>
            <v:line id="_x0000_s1307" style="position:absolute" from="3127,5340" to="4027,5341" strokeweight="2.25pt">
              <v:stroke endarrow="block"/>
            </v:line>
            <v:line id="_x0000_s1308" style="position:absolute" from="4477,6111" to="6277,6111" strokeweight="2.25pt">
              <v:stroke endarrow="block"/>
            </v:line>
            <v:line id="_x0000_s1309" style="position:absolute" from="7027,6574" to="8677,6574" strokeweight="2.25pt">
              <v:stroke endarrow="block"/>
            </v:line>
            <v:line id="_x0000_s1310" style="position:absolute" from="7027,7500" to="8677,7500" strokeweight="2.25pt">
              <v:stroke startarrow="open"/>
            </v:line>
            <v:line id="_x0000_s1311" style="position:absolute" from="4627,7809" to="6277,7809" strokeweight="1.5pt">
              <v:stroke startarrow="open"/>
            </v:line>
            <v:line id="_x0000_s1312" style="position:absolute" from="4477,8025" to="4927,8025" strokeweight="1pt"/>
            <v:line id="_x0000_s1313" style="position:absolute" from="4927,7963" to="4928,8426" strokeweight="1pt"/>
            <v:line id="_x0000_s1314" style="position:absolute;flip:x" from="4627,8426" to="4927,8426">
              <v:stroke endarrow="block"/>
            </v:line>
            <v:line id="_x0000_s1315" style="position:absolute;flip:x" from="3277,7654" to="4027,7654" strokeweight="1pt"/>
            <v:line id="_x0000_s1316" style="position:absolute" from="3277,7654" to="3277,8272" strokeweight="1pt"/>
            <v:line id="_x0000_s1317" style="position:absolute" from="3277,8272" to="3877,8272" strokeweight="1.5pt">
              <v:stroke endarrow="block"/>
            </v:line>
            <v:rect id="_x0000_s1318" style="position:absolute;left:2977;top:4723;width:900;height:617" stroked="f">
              <v:textbox style="mso-next-textbox:#_x0000_s1318">
                <w:txbxContent>
                  <w:p w:rsidR="0034748C" w:rsidRPr="00877987" w:rsidRDefault="0034748C" w:rsidP="00AE6AFF">
                    <w:pPr>
                      <w:jc w:val="center"/>
                      <w:rPr>
                        <w:b/>
                        <w:sz w:val="20"/>
                        <w:szCs w:val="20"/>
                      </w:rPr>
                    </w:pPr>
                    <w:r w:rsidRPr="00877987">
                      <w:rPr>
                        <w:b/>
                        <w:sz w:val="20"/>
                        <w:szCs w:val="20"/>
                      </w:rPr>
                      <w:t>Login</w:t>
                    </w:r>
                  </w:p>
                  <w:p w:rsidR="0034748C" w:rsidRPr="00877987" w:rsidRDefault="0034748C" w:rsidP="00AE6AFF">
                    <w:pPr>
                      <w:rPr>
                        <w:b/>
                        <w:sz w:val="20"/>
                        <w:szCs w:val="20"/>
                      </w:rPr>
                    </w:pPr>
                    <w:r>
                      <w:rPr>
                        <w:b/>
                        <w:sz w:val="20"/>
                        <w:szCs w:val="20"/>
                      </w:rPr>
                      <w:t>:Request</w:t>
                    </w:r>
                  </w:p>
                </w:txbxContent>
              </v:textbox>
            </v:rect>
            <v:rect id="_x0000_s1319" style="position:absolute;left:4777;top:5649;width:1200;height:308" stroked="f">
              <v:textbox style="mso-next-textbox:#_x0000_s1319">
                <w:txbxContent>
                  <w:p w:rsidR="0034748C" w:rsidRPr="00AD1454" w:rsidRDefault="0034748C" w:rsidP="00AE6AFF">
                    <w:pPr>
                      <w:rPr>
                        <w:b/>
                      </w:rPr>
                    </w:pPr>
                    <w:r>
                      <w:rPr>
                        <w:b/>
                      </w:rPr>
                      <w:t>:</w:t>
                    </w:r>
                    <w:r w:rsidRPr="00AD1454">
                      <w:rPr>
                        <w:b/>
                      </w:rPr>
                      <w:t>Validate</w:t>
                    </w:r>
                    <w:r>
                      <w:rPr>
                        <w:b/>
                      </w:rPr>
                      <w:t>(</w:t>
                    </w:r>
                    <w:r w:rsidRPr="00AD1454">
                      <w:rPr>
                        <w:b/>
                      </w:rPr>
                      <w:t>)</w:t>
                    </w:r>
                  </w:p>
                </w:txbxContent>
              </v:textbox>
            </v:rect>
            <v:rect id="_x0000_s1320" style="position:absolute;left:7027;top:5957;width:1650;height:463" stroked="f">
              <v:textbox style="mso-next-textbox:#_x0000_s1320">
                <w:txbxContent>
                  <w:p w:rsidR="0034748C" w:rsidRPr="004E325D" w:rsidRDefault="0034748C" w:rsidP="00AE6AFF">
                    <w:pPr>
                      <w:rPr>
                        <w:b/>
                      </w:rPr>
                    </w:pPr>
                    <w:r w:rsidRPr="004E325D">
                      <w:rPr>
                        <w:b/>
                      </w:rPr>
                      <w:t>:executeQuery()</w:t>
                    </w:r>
                  </w:p>
                </w:txbxContent>
              </v:textbox>
            </v:rect>
            <v:rect id="_x0000_s1321" style="position:absolute;left:7177;top:6945;width:1350;height:463" stroked="f">
              <v:textbox style="mso-next-textbox:#_x0000_s1321">
                <w:txbxContent>
                  <w:p w:rsidR="0034748C" w:rsidRPr="004E325D" w:rsidRDefault="0034748C" w:rsidP="00AE6AFF">
                    <w:pPr>
                      <w:jc w:val="center"/>
                      <w:rPr>
                        <w:b/>
                      </w:rPr>
                    </w:pPr>
                    <w:r w:rsidRPr="004E325D">
                      <w:rPr>
                        <w:b/>
                      </w:rPr>
                      <w:t>Response</w:t>
                    </w:r>
                  </w:p>
                </w:txbxContent>
              </v:textbox>
            </v:rect>
            <v:rect id="_x0000_s1322" style="position:absolute;left:4627;top:7192;width:1650;height:462" stroked="f">
              <v:textbox style="mso-next-textbox:#_x0000_s1322">
                <w:txbxContent>
                  <w:p w:rsidR="0034748C" w:rsidRPr="000522C1" w:rsidRDefault="0034748C" w:rsidP="00AE6AFF">
                    <w:pPr>
                      <w:jc w:val="center"/>
                      <w:rPr>
                        <w:b/>
                      </w:rPr>
                    </w:pPr>
                    <w:r w:rsidRPr="000522C1">
                      <w:rPr>
                        <w:b/>
                      </w:rPr>
                      <w:t>Show Result</w:t>
                    </w:r>
                  </w:p>
                </w:txbxContent>
              </v:textbox>
            </v:rect>
            <w10:wrap type="none"/>
            <w10:anchorlock/>
          </v:group>
        </w:pict>
      </w:r>
    </w:p>
    <w:p w:rsidR="00AE6AFF" w:rsidRDefault="009E4FAA" w:rsidP="00AE6AFF">
      <w:r>
        <w:rPr>
          <w:noProof/>
        </w:rPr>
        <w:pict>
          <v:rect id="_x0000_s1329" style="position:absolute;margin-left:108pt;margin-top:4.9pt;width:90pt;height:27pt;z-index:251633152" stroked="f">
            <v:textbox style="mso-next-textbox:#_x0000_s1329">
              <w:txbxContent>
                <w:p w:rsidR="0034748C" w:rsidRPr="009B75DB" w:rsidRDefault="0034748C" w:rsidP="00441C11">
                  <w:pPr>
                    <w:jc w:val="both"/>
                    <w:rPr>
                      <w:b/>
                    </w:rPr>
                  </w:pPr>
                  <w:r w:rsidRPr="009B75DB">
                    <w:rPr>
                      <w:b/>
                    </w:rPr>
                    <w:t>Failed:show()</w:t>
                  </w:r>
                </w:p>
              </w:txbxContent>
            </v:textbox>
          </v:rect>
        </w:pict>
      </w:r>
    </w:p>
    <w:p w:rsidR="00AE6AFF" w:rsidRDefault="00AE6AFF" w:rsidP="00AE6AFF"/>
    <w:p w:rsidR="00AE6AFF" w:rsidRDefault="00AE6AFF" w:rsidP="00AE6AFF"/>
    <w:p w:rsidR="00AE6AFF" w:rsidRDefault="00AE6AFF" w:rsidP="00AE6AFF"/>
    <w:p w:rsidR="00AE6AFF" w:rsidRDefault="00AE6AFF" w:rsidP="00AE6AFF"/>
    <w:p w:rsidR="00AE6AFF" w:rsidRPr="00877987" w:rsidRDefault="00AE6AFF" w:rsidP="00AE6AFF">
      <w:pPr>
        <w:rPr>
          <w:sz w:val="20"/>
          <w:szCs w:val="20"/>
        </w:rPr>
      </w:pPr>
    </w:p>
    <w:p w:rsidR="004C7E58" w:rsidRDefault="004C7E58" w:rsidP="00291428">
      <w:pPr>
        <w:tabs>
          <w:tab w:val="left" w:pos="4276"/>
        </w:tabs>
        <w:spacing w:after="280" w:line="360" w:lineRule="auto"/>
        <w:ind w:left="1429" w:right="705"/>
        <w:jc w:val="both"/>
        <w:rPr>
          <w:b/>
          <w:sz w:val="28"/>
          <w:szCs w:val="28"/>
        </w:rPr>
      </w:pPr>
      <w:r>
        <w:rPr>
          <w:b/>
          <w:sz w:val="28"/>
          <w:szCs w:val="28"/>
        </w:rPr>
        <w:t>:</w:t>
      </w:r>
    </w:p>
    <w:p w:rsidR="003613AF" w:rsidRPr="001F5A55" w:rsidRDefault="003613AF" w:rsidP="00291428">
      <w:pPr>
        <w:tabs>
          <w:tab w:val="left" w:pos="4276"/>
        </w:tabs>
        <w:spacing w:after="280" w:line="360" w:lineRule="auto"/>
        <w:ind w:left="1429" w:right="705"/>
        <w:jc w:val="both"/>
        <w:rPr>
          <w:rFonts w:ascii="Georgia" w:eastAsia="Georgia" w:hAnsi="Georgia" w:cs="Georgia"/>
          <w:sz w:val="18"/>
          <w:szCs w:val="18"/>
        </w:rPr>
      </w:pPr>
    </w:p>
    <w:p w:rsidR="00CF3951" w:rsidRDefault="001F5A55" w:rsidP="00EB65B6">
      <w:pPr>
        <w:tabs>
          <w:tab w:val="left" w:pos="4276"/>
        </w:tabs>
        <w:spacing w:after="280" w:line="360" w:lineRule="auto"/>
        <w:ind w:left="1429" w:right="705"/>
        <w:jc w:val="both"/>
        <w:rPr>
          <w:rFonts w:eastAsia="TimesNewRoman"/>
          <w:bCs/>
        </w:rPr>
      </w:pPr>
      <w:r w:rsidRPr="001F5A55">
        <w:rPr>
          <w:rFonts w:ascii="Georgia" w:eastAsia="Georgia" w:hAnsi="Georgia" w:cs="Georgia"/>
          <w:sz w:val="18"/>
          <w:szCs w:val="18"/>
        </w:rPr>
        <w:t xml:space="preserve">                                                     </w:t>
      </w:r>
      <w:r>
        <w:rPr>
          <w:rFonts w:ascii="Georgia" w:eastAsia="Georgia" w:hAnsi="Georgia" w:cs="Georgia"/>
          <w:sz w:val="18"/>
          <w:szCs w:val="18"/>
        </w:rPr>
        <w:t xml:space="preserve">  </w:t>
      </w:r>
      <w:r w:rsidRPr="001F5A55">
        <w:rPr>
          <w:rFonts w:ascii="Georgia" w:eastAsia="Georgia" w:hAnsi="Georgia" w:cs="Georgia"/>
          <w:sz w:val="18"/>
          <w:szCs w:val="18"/>
        </w:rPr>
        <w:t xml:space="preserve">   </w:t>
      </w:r>
      <w:r w:rsidRPr="001F5A55">
        <w:rPr>
          <w:rFonts w:eastAsia="TimesNewRoman"/>
          <w:bCs/>
        </w:rPr>
        <w:t>Fig.</w:t>
      </w:r>
      <w:r>
        <w:rPr>
          <w:rFonts w:eastAsia="TimesNewRoman"/>
          <w:bCs/>
        </w:rPr>
        <w:t>5.5</w:t>
      </w:r>
    </w:p>
    <w:p w:rsidR="008E14C9" w:rsidRDefault="008E14C9" w:rsidP="00EB65B6">
      <w:pPr>
        <w:tabs>
          <w:tab w:val="left" w:pos="4276"/>
        </w:tabs>
        <w:spacing w:after="280" w:line="360" w:lineRule="auto"/>
        <w:ind w:left="1429" w:right="705"/>
        <w:jc w:val="both"/>
        <w:rPr>
          <w:rFonts w:eastAsia="TimesNewRoman"/>
          <w:bCs/>
        </w:rPr>
      </w:pPr>
    </w:p>
    <w:p w:rsidR="008E14C9" w:rsidRDefault="008E14C9" w:rsidP="00EB65B6">
      <w:pPr>
        <w:tabs>
          <w:tab w:val="left" w:pos="4276"/>
        </w:tabs>
        <w:spacing w:after="280" w:line="360" w:lineRule="auto"/>
        <w:ind w:left="1429" w:right="705"/>
        <w:jc w:val="both"/>
        <w:rPr>
          <w:rFonts w:eastAsia="TimesNewRoman"/>
          <w:bCs/>
        </w:rPr>
      </w:pPr>
    </w:p>
    <w:p w:rsidR="008E14C9" w:rsidRDefault="008E14C9" w:rsidP="00EB65B6">
      <w:pPr>
        <w:tabs>
          <w:tab w:val="left" w:pos="4276"/>
        </w:tabs>
        <w:spacing w:after="280" w:line="360" w:lineRule="auto"/>
        <w:ind w:left="1429" w:right="705"/>
        <w:jc w:val="both"/>
        <w:rPr>
          <w:rFonts w:eastAsia="TimesNewRoman"/>
          <w:bCs/>
        </w:rPr>
      </w:pPr>
    </w:p>
    <w:p w:rsidR="00BB235B" w:rsidRDefault="00BB235B" w:rsidP="00EB65B6">
      <w:pPr>
        <w:tabs>
          <w:tab w:val="left" w:pos="4276"/>
        </w:tabs>
        <w:spacing w:after="280" w:line="360" w:lineRule="auto"/>
        <w:ind w:left="1429" w:right="705"/>
        <w:jc w:val="both"/>
        <w:rPr>
          <w:rFonts w:eastAsia="TimesNewRoman"/>
          <w:bCs/>
        </w:rPr>
      </w:pPr>
    </w:p>
    <w:p w:rsidR="00BB235B" w:rsidRDefault="00BB235B" w:rsidP="00EB65B6">
      <w:pPr>
        <w:tabs>
          <w:tab w:val="left" w:pos="4276"/>
        </w:tabs>
        <w:spacing w:after="280" w:line="360" w:lineRule="auto"/>
        <w:ind w:left="1429" w:right="705"/>
        <w:jc w:val="both"/>
        <w:rPr>
          <w:rFonts w:eastAsia="TimesNewRoman"/>
          <w:bCs/>
        </w:rPr>
      </w:pPr>
    </w:p>
    <w:p w:rsidR="00327A27" w:rsidRDefault="00327A27" w:rsidP="00327A27">
      <w:pPr>
        <w:ind w:left="-720" w:firstLine="720"/>
        <w:rPr>
          <w:b/>
          <w:noProof/>
          <w:sz w:val="28"/>
        </w:rPr>
      </w:pPr>
      <w:r>
        <w:rPr>
          <w:b/>
          <w:noProof/>
          <w:sz w:val="28"/>
        </w:rPr>
        <w:lastRenderedPageBreak/>
        <w:t>Tables Relationship (Class Diagram)</w:t>
      </w:r>
    </w:p>
    <w:p w:rsidR="00327A27" w:rsidRDefault="00327A27" w:rsidP="00327A27">
      <w:pPr>
        <w:ind w:left="-720"/>
        <w:rPr>
          <w:b/>
          <w:noProof/>
          <w:sz w:val="28"/>
        </w:rPr>
      </w:pPr>
    </w:p>
    <w:p w:rsidR="00327A27" w:rsidRDefault="00887FF7" w:rsidP="00327A27">
      <w:pPr>
        <w:ind w:left="-720"/>
        <w:rPr>
          <w:b/>
          <w:sz w:val="28"/>
        </w:rPr>
      </w:pPr>
      <w:r w:rsidRPr="00887FF7">
        <w:rPr>
          <w:b/>
          <w:noProof/>
          <w:sz w:val="28"/>
          <w:lang w:val="en-IN" w:eastAsia="en-IN"/>
        </w:rPr>
        <w:drawing>
          <wp:inline distT="0" distB="0" distL="0" distR="0">
            <wp:extent cx="6726807" cy="7341079"/>
            <wp:effectExtent l="19050" t="0" r="0" b="0"/>
            <wp:docPr id="35" name="Picture 10" descr="C:\Users\win 8.1\Desktop\django-mvt-based-control-flow.png"/>
            <wp:cNvGraphicFramePr/>
            <a:graphic xmlns:a="http://schemas.openxmlformats.org/drawingml/2006/main">
              <a:graphicData uri="http://schemas.openxmlformats.org/drawingml/2006/picture">
                <pic:pic xmlns:pic="http://schemas.openxmlformats.org/drawingml/2006/picture">
                  <pic:nvPicPr>
                    <pic:cNvPr id="21506" name="Picture 2" descr="C:\Users\win 8.1\Desktop\django-mvt-based-control-flow.png"/>
                    <pic:cNvPicPr>
                      <a:picLocks noChangeAspect="1" noChangeArrowheads="1"/>
                    </pic:cNvPicPr>
                  </pic:nvPicPr>
                  <pic:blipFill>
                    <a:blip r:embed="rId11"/>
                    <a:srcRect/>
                    <a:stretch>
                      <a:fillRect/>
                    </a:stretch>
                  </pic:blipFill>
                  <pic:spPr bwMode="auto">
                    <a:xfrm>
                      <a:off x="0" y="0"/>
                      <a:ext cx="6725963" cy="7340158"/>
                    </a:xfrm>
                    <a:prstGeom prst="rect">
                      <a:avLst/>
                    </a:prstGeom>
                    <a:noFill/>
                  </pic:spPr>
                </pic:pic>
              </a:graphicData>
            </a:graphic>
          </wp:inline>
        </w:drawing>
      </w:r>
    </w:p>
    <w:p w:rsidR="00327A27" w:rsidRDefault="00327A27" w:rsidP="00327A27">
      <w:pPr>
        <w:ind w:left="-720"/>
        <w:rPr>
          <w:b/>
          <w:sz w:val="28"/>
        </w:rPr>
      </w:pPr>
    </w:p>
    <w:p w:rsidR="00BB235B" w:rsidRDefault="00BB235B" w:rsidP="008E14C9">
      <w:pPr>
        <w:tabs>
          <w:tab w:val="left" w:pos="4276"/>
        </w:tabs>
        <w:spacing w:after="280" w:line="360" w:lineRule="auto"/>
        <w:ind w:right="705"/>
        <w:jc w:val="both"/>
        <w:rPr>
          <w:rFonts w:ascii="Georgia" w:eastAsia="Georgia" w:hAnsi="Georgia" w:cs="Georgia"/>
          <w:sz w:val="18"/>
          <w:szCs w:val="18"/>
        </w:rPr>
      </w:pPr>
    </w:p>
    <w:p w:rsidR="00CC4676" w:rsidRPr="001C50D1" w:rsidRDefault="009E4FAA" w:rsidP="00441C11">
      <w:pPr>
        <w:spacing w:line="360" w:lineRule="auto"/>
        <w:jc w:val="both"/>
        <w:rPr>
          <w:b/>
          <w:bCs/>
          <w:sz w:val="72"/>
        </w:rPr>
      </w:pPr>
      <w:r>
        <w:rPr>
          <w:noProof/>
        </w:rPr>
        <w:lastRenderedPageBreak/>
        <w:pict>
          <v:group id="_x0000_s1345" style="position:absolute;left:0;text-align:left;margin-left:18.75pt;margin-top:5.4pt;width:282.15pt;height:108pt;z-index:251635200" coordorigin="1470,1242" coordsize="5643,2160">
            <v:line id="_x0000_s1346" style="position:absolute" from="2437,1242" to="2437,3402" strokeweight=".26mm">
              <v:stroke joinstyle="miter"/>
            </v:line>
            <v:line id="_x0000_s1347" style="position:absolute" from="1470,2683" to="7113,2683" strokeweight=".26mm">
              <v:stroke joinstyle="miter"/>
            </v:line>
          </v:group>
        </w:pict>
      </w:r>
      <w:r w:rsidR="00CF3951">
        <w:tab/>
      </w:r>
      <w:r w:rsidR="003613AF">
        <w:t xml:space="preserve">             </w:t>
      </w:r>
      <w:r w:rsidR="0099421F" w:rsidRPr="00A0255D">
        <w:rPr>
          <w:b/>
          <w:bCs/>
          <w:sz w:val="96"/>
          <w:szCs w:val="96"/>
        </w:rPr>
        <w:t>C</w:t>
      </w:r>
      <w:r w:rsidR="0099421F" w:rsidRPr="00A0255D">
        <w:rPr>
          <w:b/>
          <w:bCs/>
          <w:sz w:val="52"/>
        </w:rPr>
        <w:t>HAPTER #</w:t>
      </w:r>
      <w:r w:rsidR="003613AF" w:rsidRPr="00A0255D">
        <w:rPr>
          <w:b/>
          <w:bCs/>
          <w:sz w:val="72"/>
        </w:rPr>
        <w:t xml:space="preserve"> </w:t>
      </w:r>
      <w:r w:rsidR="000432DD" w:rsidRPr="00A0255D">
        <w:rPr>
          <w:b/>
          <w:bCs/>
          <w:sz w:val="72"/>
        </w:rPr>
        <w:t>6</w:t>
      </w:r>
    </w:p>
    <w:p w:rsidR="001C50D1" w:rsidRDefault="00CC4676" w:rsidP="00441C11">
      <w:pPr>
        <w:spacing w:line="360" w:lineRule="auto"/>
        <w:jc w:val="both"/>
        <w:rPr>
          <w:b/>
          <w:bCs/>
          <w:sz w:val="56"/>
          <w:szCs w:val="56"/>
          <w:u w:val="single"/>
        </w:rPr>
      </w:pPr>
      <w:r w:rsidRPr="00A0255D">
        <w:rPr>
          <w:b/>
          <w:bCs/>
          <w:sz w:val="56"/>
          <w:szCs w:val="56"/>
        </w:rPr>
        <w:tab/>
        <w:t xml:space="preserve">       </w:t>
      </w:r>
      <w:r w:rsidRPr="00A0255D">
        <w:rPr>
          <w:b/>
          <w:bCs/>
          <w:sz w:val="56"/>
          <w:szCs w:val="56"/>
          <w:u w:val="single"/>
        </w:rPr>
        <w:t>Output screens</w:t>
      </w:r>
      <w:r w:rsidR="001C50D1">
        <w:rPr>
          <w:b/>
          <w:bCs/>
          <w:sz w:val="56"/>
          <w:szCs w:val="56"/>
          <w:u w:val="single"/>
        </w:rPr>
        <w:t xml:space="preserve">     </w:t>
      </w:r>
    </w:p>
    <w:p w:rsidR="00D62466" w:rsidRDefault="00D62466" w:rsidP="00D62466">
      <w:pPr>
        <w:spacing w:line="360" w:lineRule="auto"/>
        <w:jc w:val="center"/>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4665E" w:rsidRDefault="0044665E" w:rsidP="00457C1F">
      <w:pPr>
        <w:spacing w:line="360" w:lineRule="auto"/>
        <w:ind w:left="709" w:firstLine="709"/>
        <w:jc w:val="both"/>
        <w:rPr>
          <w:b/>
          <w:bCs/>
        </w:rPr>
      </w:pPr>
    </w:p>
    <w:p w:rsidR="00457C1F" w:rsidRDefault="009E4FAA" w:rsidP="00457C1F">
      <w:pPr>
        <w:spacing w:line="360" w:lineRule="auto"/>
        <w:ind w:left="709" w:firstLine="709"/>
        <w:jc w:val="both"/>
        <w:rPr>
          <w:b/>
          <w:bCs/>
          <w:sz w:val="72"/>
        </w:rPr>
      </w:pPr>
      <w:r>
        <w:lastRenderedPageBreak/>
        <w:pict>
          <v:group id="_x0000_s1107" style="position:absolute;left:0;text-align:left;margin-left:20.25pt;margin-top:36.7pt;width:282.9pt;height:76.5pt;flip:y;z-index:251623936;mso-wrap-distance-left:0;mso-wrap-distance-right:0" coordorigin="225,122" coordsize="5643,2160">
            <o:lock v:ext="edit" text="t"/>
            <v:line id="_x0000_s1108" style="position:absolute" from="1194,122" to="1194,2282" strokeweight=".26mm">
              <v:stroke joinstyle="miter"/>
            </v:line>
            <v:line id="_x0000_s1109" style="position:absolute" from="225,1562" to="5868,1562" strokeweight=".26mm">
              <v:stroke joinstyle="miter"/>
            </v:line>
          </v:group>
        </w:pict>
      </w:r>
      <w:r w:rsidR="001445E8" w:rsidRPr="00A0255D">
        <w:rPr>
          <w:b/>
          <w:bCs/>
          <w:sz w:val="96"/>
          <w:szCs w:val="96"/>
        </w:rPr>
        <w:t>C</w:t>
      </w:r>
      <w:r w:rsidR="001445E8" w:rsidRPr="00A0255D">
        <w:rPr>
          <w:b/>
          <w:bCs/>
          <w:sz w:val="52"/>
        </w:rPr>
        <w:t>HAPTER #</w:t>
      </w:r>
      <w:r w:rsidR="00CC4676" w:rsidRPr="00A0255D">
        <w:rPr>
          <w:b/>
          <w:bCs/>
          <w:sz w:val="72"/>
        </w:rPr>
        <w:t xml:space="preserve"> 7</w:t>
      </w:r>
    </w:p>
    <w:p w:rsidR="00291428" w:rsidRPr="00A0255D" w:rsidRDefault="00291428" w:rsidP="00457C1F">
      <w:pPr>
        <w:spacing w:line="360" w:lineRule="auto"/>
        <w:ind w:left="709" w:firstLine="709"/>
        <w:jc w:val="both"/>
        <w:rPr>
          <w:b/>
          <w:bCs/>
          <w:sz w:val="72"/>
        </w:rPr>
      </w:pPr>
      <w:r w:rsidRPr="00A0255D">
        <w:rPr>
          <w:rFonts w:eastAsia="Times New Roman"/>
          <w:b/>
          <w:bCs/>
          <w:i/>
          <w:iCs/>
          <w:color w:val="000000"/>
          <w:sz w:val="56"/>
          <w:szCs w:val="56"/>
          <w:u w:val="single"/>
          <w:shd w:val="clear" w:color="auto" w:fill="FFFFFF"/>
          <w:lang w:eastAsia="ar-SA"/>
        </w:rPr>
        <w:t>Co</w:t>
      </w:r>
      <w:r w:rsidR="00CC4676" w:rsidRPr="00A0255D">
        <w:rPr>
          <w:rFonts w:eastAsia="Times New Roman"/>
          <w:b/>
          <w:bCs/>
          <w:i/>
          <w:iCs/>
          <w:color w:val="000000"/>
          <w:sz w:val="56"/>
          <w:szCs w:val="56"/>
          <w:u w:val="single"/>
          <w:shd w:val="clear" w:color="auto" w:fill="FFFFFF"/>
          <w:lang w:eastAsia="ar-SA"/>
        </w:rPr>
        <w:t>ding</w:t>
      </w:r>
    </w:p>
    <w:p w:rsidR="00007AE9" w:rsidRDefault="00457C1F" w:rsidP="0044665E">
      <w:pPr>
        <w:spacing w:line="360" w:lineRule="auto"/>
        <w:rPr>
          <w:b/>
        </w:rPr>
      </w:pPr>
      <w:r>
        <w:rPr>
          <w:rFonts w:ascii="Monotype Corsiva" w:eastAsia="Times New Roman" w:hAnsi="Monotype Corsiva" w:cs="Arial"/>
          <w:bCs/>
          <w:iCs/>
          <w:color w:val="000000"/>
          <w:sz w:val="56"/>
          <w:szCs w:val="56"/>
          <w:u w:val="double"/>
          <w:shd w:val="clear" w:color="auto" w:fill="FFFFFF"/>
          <w:lang w:eastAsia="ar-SA"/>
        </w:rPr>
        <w:t xml:space="preserve">                </w:t>
      </w:r>
    </w:p>
    <w:p w:rsidR="00007AE9" w:rsidRDefault="00007AE9" w:rsidP="003D5A1B">
      <w:pPr>
        <w:spacing w:line="360" w:lineRule="auto"/>
        <w:jc w:val="both"/>
        <w:rPr>
          <w:b/>
        </w:rPr>
      </w:pPr>
    </w:p>
    <w:p w:rsidR="002D1352" w:rsidRDefault="002D1352"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p>
    <w:p w:rsidR="0044665E" w:rsidRDefault="0044665E" w:rsidP="003D5A1B">
      <w:pPr>
        <w:spacing w:line="360" w:lineRule="auto"/>
        <w:jc w:val="both"/>
        <w:rPr>
          <w:b/>
        </w:rPr>
      </w:pPr>
      <w:bookmarkStart w:id="5" w:name="_GoBack"/>
      <w:bookmarkEnd w:id="5"/>
    </w:p>
    <w:p w:rsidR="002D1352" w:rsidRDefault="002D1352" w:rsidP="003D5A1B">
      <w:pPr>
        <w:spacing w:line="360" w:lineRule="auto"/>
        <w:jc w:val="both"/>
        <w:rPr>
          <w:b/>
        </w:rPr>
      </w:pPr>
    </w:p>
    <w:p w:rsidR="002D1352" w:rsidRDefault="002D1352" w:rsidP="003D5A1B">
      <w:pPr>
        <w:spacing w:line="360" w:lineRule="auto"/>
        <w:jc w:val="both"/>
        <w:rPr>
          <w:b/>
        </w:rPr>
      </w:pPr>
    </w:p>
    <w:p w:rsidR="008E14C9" w:rsidRDefault="008E14C9" w:rsidP="003D5A1B">
      <w:pPr>
        <w:spacing w:line="360" w:lineRule="auto"/>
        <w:jc w:val="both"/>
        <w:rPr>
          <w:b/>
        </w:rPr>
      </w:pPr>
    </w:p>
    <w:p w:rsidR="002D1352" w:rsidRDefault="002D1352" w:rsidP="003D5A1B">
      <w:pPr>
        <w:spacing w:line="360" w:lineRule="auto"/>
        <w:jc w:val="both"/>
        <w:rPr>
          <w:b/>
        </w:rPr>
      </w:pPr>
    </w:p>
    <w:p w:rsidR="002D1352" w:rsidRDefault="002D1352" w:rsidP="003D5A1B">
      <w:pPr>
        <w:spacing w:line="360" w:lineRule="auto"/>
        <w:jc w:val="both"/>
        <w:rPr>
          <w:b/>
        </w:rPr>
      </w:pPr>
    </w:p>
    <w:p w:rsidR="002D1352" w:rsidRDefault="002D1352" w:rsidP="003D5A1B">
      <w:pPr>
        <w:spacing w:line="360" w:lineRule="auto"/>
        <w:jc w:val="both"/>
        <w:rPr>
          <w:b/>
        </w:rPr>
      </w:pPr>
    </w:p>
    <w:p w:rsidR="00BB2D59" w:rsidRPr="00D2552A" w:rsidRDefault="009E4FAA" w:rsidP="00BB2D59">
      <w:pPr>
        <w:jc w:val="both"/>
        <w:rPr>
          <w:b/>
          <w:bCs/>
          <w:sz w:val="72"/>
        </w:rPr>
      </w:pPr>
      <w:r>
        <w:rPr>
          <w:b/>
          <w:bCs/>
          <w:noProof/>
          <w:sz w:val="96"/>
          <w:szCs w:val="96"/>
        </w:rPr>
        <w:lastRenderedPageBreak/>
        <w:pict>
          <v:shapetype id="_x0000_t32" coordsize="21600,21600" o:spt="32" o:oned="t" path="m,l21600,21600e" filled="f">
            <v:path arrowok="t" fillok="f" o:connecttype="none"/>
            <o:lock v:ext="edit" shapetype="t"/>
          </v:shapetype>
          <v:shape id="_x0000_s1359" type="#_x0000_t32" style="position:absolute;left:0;text-align:left;margin-left:67.95pt;margin-top:-27.65pt;width:2.9pt;height:179.15pt;z-index:251638272" o:connectortype="straight"/>
        </w:pict>
      </w:r>
      <w:r>
        <w:rPr>
          <w:b/>
          <w:bCs/>
          <w:noProof/>
          <w:sz w:val="96"/>
          <w:szCs w:val="96"/>
        </w:rPr>
        <w:pict>
          <v:shape id="_x0000_s1358" type="#_x0000_t32" style="position:absolute;left:0;text-align:left;margin-left:6.9pt;margin-top:51.25pt;width:301.25pt;height:2.3pt;flip:y;z-index:251637248" o:connectortype="straight"/>
        </w:pict>
      </w:r>
      <w:r w:rsidR="00BB2D59">
        <w:rPr>
          <w:b/>
          <w:bCs/>
          <w:sz w:val="96"/>
          <w:szCs w:val="96"/>
        </w:rPr>
        <w:t xml:space="preserve">      </w:t>
      </w:r>
      <w:r w:rsidR="00ED5318" w:rsidRPr="00D2552A">
        <w:rPr>
          <w:b/>
          <w:bCs/>
          <w:sz w:val="96"/>
          <w:szCs w:val="96"/>
        </w:rPr>
        <w:t>C</w:t>
      </w:r>
      <w:r w:rsidR="00ED5318" w:rsidRPr="00D2552A">
        <w:rPr>
          <w:b/>
          <w:bCs/>
          <w:sz w:val="52"/>
        </w:rPr>
        <w:t>HAPTER #</w:t>
      </w:r>
      <w:r w:rsidR="00BB2D59">
        <w:rPr>
          <w:b/>
          <w:bCs/>
          <w:sz w:val="72"/>
        </w:rPr>
        <w:t xml:space="preserve"> </w:t>
      </w:r>
      <w:r w:rsidR="00C6288F">
        <w:rPr>
          <w:b/>
          <w:bCs/>
          <w:sz w:val="72"/>
        </w:rPr>
        <w:t>8</w:t>
      </w:r>
    </w:p>
    <w:p w:rsidR="00457C1F" w:rsidRPr="00F84919" w:rsidRDefault="00BB2D59" w:rsidP="00BB2D59">
      <w:pPr>
        <w:spacing w:line="360" w:lineRule="auto"/>
        <w:jc w:val="both"/>
        <w:rPr>
          <w:b/>
          <w:bCs/>
          <w:sz w:val="56"/>
          <w:szCs w:val="56"/>
          <w:u w:val="single"/>
        </w:rPr>
      </w:pPr>
      <w:r>
        <w:rPr>
          <w:rFonts w:ascii="Monotype Corsiva" w:hAnsi="Monotype Corsiva"/>
          <w:b/>
          <w:bCs/>
          <w:sz w:val="72"/>
        </w:rPr>
        <w:t xml:space="preserve">         </w:t>
      </w:r>
      <w:r w:rsidR="00F84919">
        <w:rPr>
          <w:b/>
          <w:bCs/>
          <w:sz w:val="56"/>
          <w:szCs w:val="56"/>
          <w:u w:val="single"/>
        </w:rPr>
        <w:t>Advantages &amp; Limitations</w:t>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p>
    <w:p w:rsidR="00BB2D59" w:rsidRDefault="00291428" w:rsidP="00F84919">
      <w:pPr>
        <w:spacing w:line="360" w:lineRule="auto"/>
        <w:jc w:val="both"/>
        <w:rPr>
          <w:rFonts w:eastAsia="Times New Roman"/>
          <w:b/>
          <w:bCs/>
          <w:color w:val="000000"/>
          <w:sz w:val="28"/>
          <w:szCs w:val="28"/>
          <w:u w:val="single"/>
        </w:rPr>
      </w:pPr>
      <w:r>
        <w:rPr>
          <w:rFonts w:eastAsia="Times New Roman"/>
          <w:color w:val="000000"/>
          <w:shd w:val="clear" w:color="auto" w:fill="FFFFFF"/>
          <w:lang w:eastAsia="ar-SA"/>
        </w:rPr>
        <w:tab/>
      </w:r>
    </w:p>
    <w:p w:rsidR="00291428" w:rsidRPr="00441C11" w:rsidRDefault="00F84919" w:rsidP="00291428">
      <w:pPr>
        <w:spacing w:after="280" w:line="360" w:lineRule="auto"/>
        <w:ind w:left="705" w:right="660"/>
        <w:jc w:val="both"/>
        <w:rPr>
          <w:rFonts w:eastAsia="Times New Roman"/>
          <w:b/>
          <w:bCs/>
          <w:color w:val="000000"/>
          <w:sz w:val="28"/>
          <w:szCs w:val="28"/>
          <w:u w:val="single"/>
        </w:rPr>
      </w:pPr>
      <w:r>
        <w:rPr>
          <w:rFonts w:eastAsia="Times New Roman"/>
          <w:b/>
          <w:bCs/>
          <w:color w:val="000000"/>
          <w:sz w:val="28"/>
          <w:szCs w:val="28"/>
          <w:u w:val="single"/>
        </w:rPr>
        <w:t>Advantages</w:t>
      </w:r>
      <w:r w:rsidR="00291428" w:rsidRPr="00441C11">
        <w:rPr>
          <w:rFonts w:eastAsia="Times New Roman"/>
          <w:b/>
          <w:bCs/>
          <w:color w:val="000000"/>
          <w:sz w:val="28"/>
          <w:szCs w:val="28"/>
          <w:u w:val="single"/>
        </w:rPr>
        <w:t xml:space="preserve"> of “</w:t>
      </w:r>
      <w:r w:rsidR="002D1352">
        <w:rPr>
          <w:b/>
          <w:sz w:val="28"/>
          <w:szCs w:val="28"/>
          <w:u w:val="single"/>
        </w:rPr>
        <w:t xml:space="preserve">Donation </w:t>
      </w:r>
      <w:r w:rsidR="009D6D45">
        <w:rPr>
          <w:b/>
          <w:sz w:val="28"/>
          <w:szCs w:val="28"/>
          <w:u w:val="single"/>
        </w:rPr>
        <w:t xml:space="preserve">Management </w:t>
      </w:r>
      <w:r w:rsidR="00762DB8" w:rsidRPr="00441C11">
        <w:rPr>
          <w:b/>
          <w:sz w:val="28"/>
          <w:szCs w:val="28"/>
          <w:u w:val="single"/>
        </w:rPr>
        <w:t>System</w:t>
      </w:r>
      <w:r w:rsidR="00291428" w:rsidRPr="00441C11">
        <w:rPr>
          <w:rFonts w:eastAsia="Times New Roman"/>
          <w:b/>
          <w:bCs/>
          <w:color w:val="000000"/>
          <w:sz w:val="28"/>
          <w:szCs w:val="28"/>
          <w:u w:val="single"/>
        </w:rPr>
        <w:t>”:</w:t>
      </w:r>
    </w:p>
    <w:p w:rsidR="00291428" w:rsidRPr="00441C11" w:rsidRDefault="00291428" w:rsidP="00441C11">
      <w:pPr>
        <w:spacing w:before="115" w:after="115" w:line="360" w:lineRule="auto"/>
        <w:ind w:left="720" w:right="645" w:firstLine="705"/>
        <w:jc w:val="both"/>
      </w:pPr>
      <w:r w:rsidRPr="00441C11">
        <w:t>“</w:t>
      </w:r>
      <w:r w:rsidR="002D1352" w:rsidRPr="002D1352">
        <w:rPr>
          <w:sz w:val="28"/>
          <w:szCs w:val="28"/>
        </w:rPr>
        <w:t>Donation</w:t>
      </w:r>
      <w:r w:rsidR="009D6D45">
        <w:t xml:space="preserve"> Management System</w:t>
      </w:r>
      <w:r w:rsidRPr="00441C11">
        <w:t>” provides various features, which complement the information system and increase the productivity of the system. These features make the system easily usable and convenient.  Some of the important features included are listed as follows:</w:t>
      </w:r>
    </w:p>
    <w:p w:rsidR="00291428" w:rsidRPr="00441C11" w:rsidRDefault="00291428" w:rsidP="002F0459">
      <w:pPr>
        <w:numPr>
          <w:ilvl w:val="0"/>
          <w:numId w:val="12"/>
        </w:numPr>
        <w:tabs>
          <w:tab w:val="left" w:pos="2138"/>
        </w:tabs>
        <w:spacing w:line="360" w:lineRule="auto"/>
        <w:ind w:left="2138" w:hanging="360"/>
        <w:jc w:val="both"/>
      </w:pPr>
      <w:r w:rsidRPr="00441C11">
        <w:t>Intelligent User Forms Design</w:t>
      </w:r>
    </w:p>
    <w:p w:rsidR="00291428" w:rsidRPr="00441C11" w:rsidRDefault="00291428" w:rsidP="002F0459">
      <w:pPr>
        <w:numPr>
          <w:ilvl w:val="2"/>
          <w:numId w:val="12"/>
        </w:numPr>
        <w:tabs>
          <w:tab w:val="left" w:pos="2858"/>
        </w:tabs>
        <w:spacing w:line="360" w:lineRule="auto"/>
        <w:ind w:left="2858" w:hanging="360"/>
        <w:jc w:val="both"/>
      </w:pPr>
      <w:r w:rsidRPr="00441C11">
        <w:t>Data access and manipulation through same forms</w:t>
      </w:r>
    </w:p>
    <w:p w:rsidR="00291428" w:rsidRPr="00441C11" w:rsidRDefault="00291428" w:rsidP="002F0459">
      <w:pPr>
        <w:numPr>
          <w:ilvl w:val="2"/>
          <w:numId w:val="12"/>
        </w:numPr>
        <w:tabs>
          <w:tab w:val="left" w:pos="2858"/>
        </w:tabs>
        <w:spacing w:line="360" w:lineRule="auto"/>
        <w:ind w:left="2858" w:hanging="360"/>
        <w:jc w:val="both"/>
      </w:pPr>
      <w:r w:rsidRPr="00441C11">
        <w:t>Access to most required information</w:t>
      </w:r>
    </w:p>
    <w:p w:rsidR="00291428" w:rsidRPr="00441C11" w:rsidRDefault="00291428" w:rsidP="002F0459">
      <w:pPr>
        <w:numPr>
          <w:ilvl w:val="0"/>
          <w:numId w:val="12"/>
        </w:numPr>
        <w:tabs>
          <w:tab w:val="left" w:pos="2138"/>
        </w:tabs>
        <w:spacing w:line="360" w:lineRule="auto"/>
        <w:ind w:left="2138" w:hanging="360"/>
        <w:jc w:val="both"/>
      </w:pPr>
      <w:r w:rsidRPr="00441C11">
        <w:t xml:space="preserve">Data Security </w:t>
      </w:r>
    </w:p>
    <w:p w:rsidR="00291428" w:rsidRPr="00441C11" w:rsidRDefault="00291428" w:rsidP="002F0459">
      <w:pPr>
        <w:numPr>
          <w:ilvl w:val="0"/>
          <w:numId w:val="12"/>
        </w:numPr>
        <w:tabs>
          <w:tab w:val="left" w:pos="2138"/>
        </w:tabs>
        <w:spacing w:line="360" w:lineRule="auto"/>
        <w:ind w:left="2138" w:hanging="360"/>
        <w:jc w:val="both"/>
      </w:pPr>
      <w:r w:rsidRPr="00441C11">
        <w:t>Restrictive data access, as per login assigned only.</w:t>
      </w:r>
    </w:p>
    <w:p w:rsidR="00291428" w:rsidRPr="00BB2D59" w:rsidRDefault="00291428" w:rsidP="00BB2D59">
      <w:pPr>
        <w:numPr>
          <w:ilvl w:val="0"/>
          <w:numId w:val="12"/>
        </w:numPr>
        <w:tabs>
          <w:tab w:val="left" w:pos="2138"/>
        </w:tabs>
        <w:spacing w:line="360" w:lineRule="auto"/>
        <w:ind w:left="2138" w:hanging="360"/>
        <w:jc w:val="both"/>
      </w:pPr>
      <w:r w:rsidRPr="00441C11">
        <w:t>Organized and structured storage of facts.</w:t>
      </w:r>
    </w:p>
    <w:p w:rsidR="00291428" w:rsidRDefault="00291428" w:rsidP="002F0459">
      <w:pPr>
        <w:numPr>
          <w:ilvl w:val="0"/>
          <w:numId w:val="12"/>
        </w:numPr>
        <w:tabs>
          <w:tab w:val="left" w:pos="2138"/>
        </w:tabs>
        <w:spacing w:line="360" w:lineRule="auto"/>
        <w:ind w:left="2138" w:hanging="360"/>
        <w:jc w:val="both"/>
        <w:rPr>
          <w:rFonts w:ascii="Georgia" w:hAnsi="Georgia"/>
          <w:sz w:val="22"/>
          <w:szCs w:val="22"/>
        </w:rPr>
      </w:pPr>
      <w:r>
        <w:rPr>
          <w:rFonts w:ascii="Georgia" w:hAnsi="Georgia"/>
          <w:sz w:val="22"/>
          <w:szCs w:val="22"/>
        </w:rPr>
        <w:t>Strategic Planning made easy.</w:t>
      </w:r>
    </w:p>
    <w:p w:rsidR="00291428" w:rsidRDefault="00291428" w:rsidP="002F0459">
      <w:pPr>
        <w:numPr>
          <w:ilvl w:val="0"/>
          <w:numId w:val="12"/>
        </w:numPr>
        <w:tabs>
          <w:tab w:val="left" w:pos="2138"/>
        </w:tabs>
        <w:spacing w:line="360" w:lineRule="auto"/>
        <w:ind w:left="2138" w:hanging="360"/>
        <w:jc w:val="both"/>
        <w:rPr>
          <w:rFonts w:ascii="Georgia" w:hAnsi="Georgia"/>
          <w:sz w:val="22"/>
          <w:szCs w:val="22"/>
        </w:rPr>
      </w:pPr>
      <w:r>
        <w:rPr>
          <w:rFonts w:ascii="Georgia" w:hAnsi="Georgia"/>
          <w:sz w:val="22"/>
          <w:szCs w:val="22"/>
        </w:rPr>
        <w:t>No decay of old Records.</w:t>
      </w:r>
    </w:p>
    <w:p w:rsidR="00291428" w:rsidRDefault="00291428" w:rsidP="002F0459">
      <w:pPr>
        <w:numPr>
          <w:ilvl w:val="0"/>
          <w:numId w:val="12"/>
        </w:numPr>
        <w:tabs>
          <w:tab w:val="left" w:pos="2138"/>
        </w:tabs>
        <w:spacing w:line="360" w:lineRule="auto"/>
        <w:ind w:left="2138" w:hanging="360"/>
        <w:jc w:val="both"/>
        <w:rPr>
          <w:rFonts w:ascii="Georgia" w:hAnsi="Georgia"/>
          <w:sz w:val="22"/>
          <w:szCs w:val="22"/>
        </w:rPr>
      </w:pPr>
      <w:r>
        <w:rPr>
          <w:rFonts w:ascii="Georgia" w:hAnsi="Georgia"/>
          <w:sz w:val="22"/>
          <w:szCs w:val="22"/>
        </w:rPr>
        <w:t xml:space="preserve">Exact financial position of the </w:t>
      </w:r>
      <w:r w:rsidR="00BE1AA8">
        <w:rPr>
          <w:rFonts w:ascii="Georgia" w:hAnsi="Georgia"/>
          <w:sz w:val="22"/>
          <w:szCs w:val="22"/>
        </w:rPr>
        <w:t>bus</w:t>
      </w:r>
      <w:r>
        <w:rPr>
          <w:rFonts w:ascii="Georgia" w:hAnsi="Georgia"/>
          <w:sz w:val="22"/>
          <w:szCs w:val="22"/>
        </w:rPr>
        <w:t>iness.</w:t>
      </w:r>
    </w:p>
    <w:p w:rsidR="00BB2D59" w:rsidRDefault="00BB2D59" w:rsidP="00F84919">
      <w:pPr>
        <w:spacing w:line="360" w:lineRule="auto"/>
        <w:jc w:val="both"/>
        <w:rPr>
          <w:rFonts w:eastAsia="Times New Roman"/>
          <w:b/>
          <w:bCs/>
          <w:color w:val="000000"/>
          <w:sz w:val="28"/>
          <w:szCs w:val="28"/>
          <w:u w:val="single"/>
        </w:rPr>
      </w:pPr>
    </w:p>
    <w:p w:rsidR="00014A61" w:rsidRDefault="00014A61" w:rsidP="00F84919">
      <w:pPr>
        <w:spacing w:line="360" w:lineRule="auto"/>
        <w:jc w:val="both"/>
        <w:rPr>
          <w:rFonts w:eastAsia="Times New Roman"/>
          <w:b/>
          <w:bCs/>
          <w:color w:val="000000"/>
          <w:sz w:val="28"/>
          <w:szCs w:val="28"/>
          <w:u w:val="single"/>
        </w:rPr>
      </w:pPr>
    </w:p>
    <w:p w:rsidR="00014A61" w:rsidRDefault="00014A61" w:rsidP="00F84919">
      <w:pPr>
        <w:spacing w:line="360" w:lineRule="auto"/>
        <w:jc w:val="both"/>
        <w:rPr>
          <w:rFonts w:eastAsia="Times New Roman"/>
          <w:b/>
          <w:bCs/>
          <w:color w:val="000000"/>
          <w:sz w:val="28"/>
          <w:szCs w:val="28"/>
          <w:u w:val="single"/>
        </w:rPr>
      </w:pPr>
    </w:p>
    <w:p w:rsidR="00014A61" w:rsidRDefault="00014A61" w:rsidP="00F84919">
      <w:pPr>
        <w:spacing w:line="360" w:lineRule="auto"/>
        <w:jc w:val="both"/>
        <w:rPr>
          <w:rFonts w:eastAsia="Times New Roman"/>
          <w:b/>
          <w:bCs/>
          <w:color w:val="000000"/>
          <w:sz w:val="28"/>
          <w:szCs w:val="28"/>
          <w:u w:val="single"/>
        </w:rPr>
      </w:pPr>
    </w:p>
    <w:p w:rsidR="00014A61" w:rsidRDefault="00014A61" w:rsidP="00F84919">
      <w:pPr>
        <w:spacing w:line="360" w:lineRule="auto"/>
        <w:jc w:val="both"/>
        <w:rPr>
          <w:rFonts w:eastAsia="Times New Roman"/>
          <w:b/>
          <w:bCs/>
          <w:color w:val="000000"/>
          <w:sz w:val="28"/>
          <w:szCs w:val="28"/>
          <w:u w:val="single"/>
        </w:rPr>
      </w:pPr>
    </w:p>
    <w:p w:rsidR="00014A61" w:rsidRDefault="00014A61" w:rsidP="00F84919">
      <w:pPr>
        <w:spacing w:line="360" w:lineRule="auto"/>
        <w:jc w:val="both"/>
        <w:rPr>
          <w:rFonts w:eastAsia="Times New Roman"/>
          <w:b/>
          <w:bCs/>
          <w:color w:val="000000"/>
          <w:sz w:val="28"/>
          <w:szCs w:val="28"/>
          <w:u w:val="single"/>
        </w:rPr>
      </w:pPr>
    </w:p>
    <w:p w:rsidR="00014A61" w:rsidRDefault="00014A61" w:rsidP="00F84919">
      <w:pPr>
        <w:spacing w:line="360" w:lineRule="auto"/>
        <w:jc w:val="both"/>
        <w:rPr>
          <w:rFonts w:eastAsia="Times New Roman"/>
          <w:b/>
          <w:bCs/>
          <w:color w:val="000000"/>
          <w:sz w:val="28"/>
          <w:szCs w:val="28"/>
          <w:u w:val="single"/>
        </w:rPr>
      </w:pPr>
    </w:p>
    <w:p w:rsidR="0097682B" w:rsidRDefault="0097682B" w:rsidP="00F84919">
      <w:pPr>
        <w:spacing w:line="360" w:lineRule="auto"/>
        <w:jc w:val="both"/>
        <w:rPr>
          <w:rFonts w:eastAsia="Times New Roman"/>
          <w:b/>
          <w:bCs/>
          <w:color w:val="000000"/>
          <w:sz w:val="28"/>
          <w:szCs w:val="28"/>
          <w:u w:val="single"/>
        </w:rPr>
      </w:pPr>
    </w:p>
    <w:p w:rsidR="002D1352" w:rsidRDefault="002D1352" w:rsidP="00F84919">
      <w:pPr>
        <w:spacing w:line="360" w:lineRule="auto"/>
        <w:jc w:val="both"/>
        <w:rPr>
          <w:rFonts w:eastAsia="Times New Roman"/>
          <w:b/>
          <w:bCs/>
          <w:color w:val="000000"/>
          <w:sz w:val="28"/>
          <w:szCs w:val="28"/>
          <w:u w:val="single"/>
        </w:rPr>
      </w:pPr>
    </w:p>
    <w:p w:rsidR="00291428" w:rsidRDefault="00291428" w:rsidP="00D2552A">
      <w:pPr>
        <w:spacing w:line="360" w:lineRule="auto"/>
        <w:ind w:left="709"/>
        <w:jc w:val="both"/>
        <w:rPr>
          <w:rFonts w:eastAsia="Times New Roman"/>
          <w:b/>
          <w:bCs/>
          <w:color w:val="000000"/>
          <w:sz w:val="28"/>
          <w:szCs w:val="28"/>
          <w:u w:val="single"/>
        </w:rPr>
      </w:pPr>
      <w:r w:rsidRPr="00D2552A">
        <w:rPr>
          <w:rFonts w:eastAsia="Times New Roman"/>
          <w:b/>
          <w:bCs/>
          <w:color w:val="000000"/>
          <w:sz w:val="28"/>
          <w:szCs w:val="28"/>
          <w:u w:val="single"/>
        </w:rPr>
        <w:lastRenderedPageBreak/>
        <w:t>Limitations of “</w:t>
      </w:r>
      <w:r w:rsidR="002D1352">
        <w:rPr>
          <w:b/>
          <w:sz w:val="28"/>
          <w:szCs w:val="28"/>
          <w:u w:val="single"/>
        </w:rPr>
        <w:t>Donation</w:t>
      </w:r>
      <w:r w:rsidR="009D6D45">
        <w:rPr>
          <w:b/>
          <w:sz w:val="28"/>
          <w:szCs w:val="28"/>
          <w:u w:val="single"/>
        </w:rPr>
        <w:t xml:space="preserve"> Management</w:t>
      </w:r>
      <w:r w:rsidR="00762DB8" w:rsidRPr="00D2552A">
        <w:rPr>
          <w:b/>
          <w:sz w:val="28"/>
          <w:szCs w:val="28"/>
          <w:u w:val="single"/>
        </w:rPr>
        <w:t xml:space="preserve"> System</w:t>
      </w:r>
      <w:r w:rsidRPr="00D2552A">
        <w:rPr>
          <w:rFonts w:eastAsia="Times New Roman"/>
          <w:b/>
          <w:bCs/>
          <w:color w:val="000000"/>
          <w:sz w:val="28"/>
          <w:szCs w:val="28"/>
          <w:u w:val="single"/>
        </w:rPr>
        <w:t>”:</w:t>
      </w:r>
    </w:p>
    <w:p w:rsidR="00014A61" w:rsidRPr="00D2552A" w:rsidRDefault="00014A61" w:rsidP="00D2552A">
      <w:pPr>
        <w:spacing w:line="360" w:lineRule="auto"/>
        <w:ind w:left="709"/>
        <w:jc w:val="both"/>
        <w:rPr>
          <w:rFonts w:eastAsia="Times New Roman"/>
          <w:b/>
          <w:bCs/>
          <w:color w:val="000000"/>
          <w:sz w:val="28"/>
          <w:szCs w:val="28"/>
          <w:u w:val="single"/>
        </w:rPr>
      </w:pPr>
    </w:p>
    <w:p w:rsidR="00291428" w:rsidRPr="001445E8" w:rsidRDefault="00291428" w:rsidP="00B46FF3">
      <w:pPr>
        <w:spacing w:before="115" w:after="115" w:line="360" w:lineRule="auto"/>
        <w:ind w:left="720" w:right="645"/>
        <w:jc w:val="both"/>
      </w:pPr>
      <w:r w:rsidRPr="001445E8">
        <w:t>Besides the above achievements and the successful completion of the project, we still feel the project has some limitations, listed as below:</w:t>
      </w:r>
    </w:p>
    <w:p w:rsidR="00291428" w:rsidRPr="001445E8" w:rsidRDefault="00291428" w:rsidP="00B46FF3">
      <w:pPr>
        <w:widowControl/>
        <w:numPr>
          <w:ilvl w:val="1"/>
          <w:numId w:val="13"/>
        </w:numPr>
        <w:suppressAutoHyphens w:val="0"/>
        <w:spacing w:before="100" w:beforeAutospacing="1" w:after="100" w:afterAutospacing="1" w:line="360" w:lineRule="auto"/>
        <w:rPr>
          <w:rFonts w:eastAsia="Times New Roman"/>
        </w:rPr>
      </w:pPr>
      <w:r w:rsidRPr="001445E8">
        <w:rPr>
          <w:rFonts w:eastAsia="Times New Roman"/>
        </w:rPr>
        <w:t xml:space="preserve">It is not a large scale system. </w:t>
      </w:r>
    </w:p>
    <w:p w:rsidR="00291428" w:rsidRPr="001445E8" w:rsidRDefault="00291428" w:rsidP="00B46FF3">
      <w:pPr>
        <w:widowControl/>
        <w:numPr>
          <w:ilvl w:val="1"/>
          <w:numId w:val="13"/>
        </w:numPr>
        <w:suppressAutoHyphens w:val="0"/>
        <w:spacing w:before="100" w:beforeAutospacing="1" w:after="100" w:afterAutospacing="1" w:line="360" w:lineRule="auto"/>
        <w:rPr>
          <w:rFonts w:eastAsia="Times New Roman"/>
        </w:rPr>
      </w:pPr>
      <w:r w:rsidRPr="001445E8">
        <w:rPr>
          <w:rFonts w:eastAsia="Times New Roman"/>
        </w:rPr>
        <w:t xml:space="preserve">Only limited information provided by this system. </w:t>
      </w:r>
    </w:p>
    <w:p w:rsidR="00014A61" w:rsidRPr="001445E8" w:rsidRDefault="00014A61" w:rsidP="00B46FF3">
      <w:pPr>
        <w:pStyle w:val="ListParagraph"/>
        <w:widowControl/>
        <w:numPr>
          <w:ilvl w:val="1"/>
          <w:numId w:val="13"/>
        </w:numPr>
        <w:suppressAutoHyphens w:val="0"/>
        <w:spacing w:after="200" w:line="360" w:lineRule="auto"/>
        <w:ind w:right="680"/>
        <w:contextualSpacing/>
      </w:pPr>
      <w:r w:rsidRPr="001445E8">
        <w:t xml:space="preserve">Since it is an online project, </w:t>
      </w:r>
      <w:r w:rsidR="00964026">
        <w:t>user</w:t>
      </w:r>
      <w:r w:rsidR="00964026" w:rsidRPr="001445E8">
        <w:t xml:space="preserve"> needs</w:t>
      </w:r>
      <w:r w:rsidRPr="001445E8">
        <w:t xml:space="preserve"> internet connection to </w:t>
      </w:r>
      <w:r w:rsidR="00964026">
        <w:t>use the software</w:t>
      </w:r>
      <w:r w:rsidRPr="001445E8">
        <w:t>.</w:t>
      </w:r>
    </w:p>
    <w:p w:rsidR="00014A61" w:rsidRPr="001445E8" w:rsidRDefault="00014A61" w:rsidP="00B46FF3">
      <w:pPr>
        <w:pStyle w:val="ListParagraph"/>
        <w:widowControl/>
        <w:numPr>
          <w:ilvl w:val="1"/>
          <w:numId w:val="13"/>
        </w:numPr>
        <w:suppressAutoHyphens w:val="0"/>
        <w:spacing w:after="200" w:line="360" w:lineRule="auto"/>
        <w:ind w:right="680"/>
        <w:contextualSpacing/>
      </w:pPr>
      <w:r w:rsidRPr="001445E8">
        <w:t>People who are not familiar with computers can’t use this software.</w:t>
      </w:r>
    </w:p>
    <w:p w:rsidR="00014A61" w:rsidRDefault="00014A61" w:rsidP="00014A61">
      <w:pPr>
        <w:widowControl/>
        <w:suppressAutoHyphens w:val="0"/>
        <w:spacing w:before="100" w:beforeAutospacing="1" w:after="100" w:afterAutospacing="1"/>
        <w:ind w:left="1440"/>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8C0BE4" w:rsidRDefault="008C0BE4" w:rsidP="00014A61">
      <w:pPr>
        <w:widowControl/>
        <w:suppressAutoHyphens w:val="0"/>
        <w:spacing w:before="100" w:beforeAutospacing="1" w:after="100" w:afterAutospacing="1"/>
        <w:rPr>
          <w:rFonts w:ascii="Georgia" w:eastAsia="Times New Roman" w:hAnsi="Georgia"/>
          <w:sz w:val="22"/>
          <w:szCs w:val="22"/>
        </w:rPr>
      </w:pPr>
    </w:p>
    <w:p w:rsidR="008C0BE4" w:rsidRDefault="008C0BE4" w:rsidP="00014A61">
      <w:pPr>
        <w:widowControl/>
        <w:suppressAutoHyphens w:val="0"/>
        <w:spacing w:before="100" w:beforeAutospacing="1" w:after="100" w:afterAutospacing="1"/>
        <w:rPr>
          <w:rFonts w:ascii="Georgia" w:eastAsia="Times New Roman" w:hAnsi="Georgia"/>
          <w:sz w:val="22"/>
          <w:szCs w:val="22"/>
        </w:rPr>
      </w:pPr>
    </w:p>
    <w:p w:rsidR="00014A61" w:rsidRDefault="00014A61" w:rsidP="00014A61">
      <w:pPr>
        <w:widowControl/>
        <w:suppressAutoHyphens w:val="0"/>
        <w:spacing w:before="100" w:beforeAutospacing="1" w:after="100" w:afterAutospacing="1"/>
        <w:rPr>
          <w:rFonts w:ascii="Georgia" w:eastAsia="Times New Roman" w:hAnsi="Georgia"/>
          <w:sz w:val="22"/>
          <w:szCs w:val="22"/>
        </w:rPr>
      </w:pPr>
    </w:p>
    <w:p w:rsidR="00161CC4" w:rsidRDefault="009E4FAA" w:rsidP="00161CC4">
      <w:pPr>
        <w:tabs>
          <w:tab w:val="left" w:pos="2138"/>
        </w:tabs>
        <w:spacing w:line="360" w:lineRule="auto"/>
        <w:rPr>
          <w:rFonts w:ascii="Georgia" w:hAnsi="Georgia"/>
          <w:sz w:val="22"/>
          <w:szCs w:val="22"/>
        </w:rPr>
      </w:pPr>
      <w:r>
        <w:rPr>
          <w:b/>
          <w:bCs/>
          <w:noProof/>
          <w:sz w:val="96"/>
          <w:szCs w:val="96"/>
        </w:rPr>
        <w:pict>
          <v:shape id="_x0000_s1412" type="#_x0000_t32" style="position:absolute;margin-left:67.95pt;margin-top:-25.4pt;width:2.9pt;height:179.15pt;z-index:251640320" o:connectortype="straight"/>
        </w:pict>
      </w:r>
    </w:p>
    <w:p w:rsidR="00F84919" w:rsidRPr="00D2552A" w:rsidRDefault="009E4FAA" w:rsidP="00F84919">
      <w:pPr>
        <w:jc w:val="both"/>
        <w:rPr>
          <w:b/>
          <w:bCs/>
          <w:sz w:val="72"/>
        </w:rPr>
      </w:pPr>
      <w:r>
        <w:rPr>
          <w:b/>
          <w:bCs/>
          <w:noProof/>
          <w:sz w:val="96"/>
          <w:szCs w:val="96"/>
        </w:rPr>
        <w:pict>
          <v:shape id="_x0000_s1411" type="#_x0000_t32" style="position:absolute;left:0;text-align:left;margin-left:6.9pt;margin-top:51.25pt;width:301.25pt;height:2.3pt;flip:y;z-index:251639296" o:connectortype="straight"/>
        </w:pict>
      </w:r>
      <w:r w:rsidR="00F84919">
        <w:rPr>
          <w:b/>
          <w:bCs/>
          <w:sz w:val="96"/>
          <w:szCs w:val="96"/>
        </w:rPr>
        <w:t xml:space="preserve">      </w:t>
      </w:r>
      <w:r w:rsidR="001445E8" w:rsidRPr="00D2552A">
        <w:rPr>
          <w:b/>
          <w:bCs/>
          <w:sz w:val="96"/>
          <w:szCs w:val="96"/>
        </w:rPr>
        <w:t>C</w:t>
      </w:r>
      <w:r w:rsidR="001445E8" w:rsidRPr="00D2552A">
        <w:rPr>
          <w:b/>
          <w:bCs/>
          <w:sz w:val="52"/>
        </w:rPr>
        <w:t>HAPTER #</w:t>
      </w:r>
      <w:r w:rsidR="00F84919">
        <w:rPr>
          <w:b/>
          <w:bCs/>
          <w:sz w:val="72"/>
        </w:rPr>
        <w:t xml:space="preserve"> 8</w:t>
      </w:r>
    </w:p>
    <w:p w:rsidR="00161CC4" w:rsidRDefault="00F84919" w:rsidP="009D6D45">
      <w:pPr>
        <w:spacing w:line="360" w:lineRule="auto"/>
        <w:jc w:val="both"/>
        <w:rPr>
          <w:b/>
          <w:bCs/>
          <w:sz w:val="56"/>
          <w:szCs w:val="56"/>
        </w:rPr>
      </w:pPr>
      <w:r>
        <w:rPr>
          <w:rFonts w:ascii="Monotype Corsiva" w:hAnsi="Monotype Corsiva"/>
          <w:b/>
          <w:bCs/>
          <w:sz w:val="72"/>
        </w:rPr>
        <w:t xml:space="preserve">         </w:t>
      </w:r>
      <w:r>
        <w:rPr>
          <w:b/>
          <w:bCs/>
          <w:sz w:val="56"/>
          <w:szCs w:val="56"/>
          <w:u w:val="single"/>
        </w:rPr>
        <w:t>Future Scope</w:t>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r w:rsidRPr="00D2552A">
        <w:rPr>
          <w:b/>
          <w:bCs/>
          <w:sz w:val="56"/>
          <w:szCs w:val="56"/>
        </w:rPr>
        <w:tab/>
      </w:r>
    </w:p>
    <w:p w:rsidR="009D6D45" w:rsidRPr="00B46FF3" w:rsidRDefault="009D6D45" w:rsidP="009D6D45">
      <w:pPr>
        <w:spacing w:line="360" w:lineRule="auto"/>
        <w:jc w:val="both"/>
        <w:rPr>
          <w:b/>
          <w:bCs/>
          <w:u w:val="single"/>
        </w:rPr>
      </w:pPr>
    </w:p>
    <w:p w:rsidR="001C486A" w:rsidRDefault="001C486A" w:rsidP="00014A61">
      <w:pPr>
        <w:widowControl/>
        <w:suppressAutoHyphens w:val="0"/>
        <w:spacing w:before="100" w:beforeAutospacing="1" w:after="100" w:afterAutospacing="1"/>
        <w:rPr>
          <w:rFonts w:eastAsia="Times New Roman"/>
          <w:b/>
          <w:u w:val="single"/>
        </w:rPr>
      </w:pPr>
    </w:p>
    <w:p w:rsidR="00014A61" w:rsidRPr="00560218" w:rsidRDefault="00014A61" w:rsidP="00014A61">
      <w:pPr>
        <w:widowControl/>
        <w:suppressAutoHyphens w:val="0"/>
        <w:spacing w:before="100" w:beforeAutospacing="1" w:after="100" w:afterAutospacing="1"/>
        <w:rPr>
          <w:rFonts w:eastAsia="Times New Roman"/>
          <w:b/>
          <w:u w:val="single"/>
        </w:rPr>
      </w:pPr>
      <w:r w:rsidRPr="00560218">
        <w:rPr>
          <w:rFonts w:eastAsia="Times New Roman"/>
          <w:b/>
          <w:u w:val="single"/>
        </w:rPr>
        <w:t>FUTURE SCOPE</w:t>
      </w:r>
    </w:p>
    <w:p w:rsidR="00014A61" w:rsidRPr="00F50492" w:rsidRDefault="00014A61" w:rsidP="00014A61">
      <w:pPr>
        <w:widowControl/>
        <w:suppressAutoHyphens w:val="0"/>
        <w:spacing w:before="100" w:beforeAutospacing="1" w:after="100" w:afterAutospacing="1" w:line="360" w:lineRule="auto"/>
        <w:rPr>
          <w:rFonts w:eastAsia="Times New Roman"/>
        </w:rPr>
      </w:pPr>
      <w:r w:rsidRPr="00F50492">
        <w:rPr>
          <w:rFonts w:eastAsia="Times New Roman"/>
        </w:rPr>
        <w:t>This</w:t>
      </w:r>
      <w:r w:rsidRPr="00F50492">
        <w:rPr>
          <w:rFonts w:eastAsia="Times New Roman"/>
          <w:b/>
        </w:rPr>
        <w:t xml:space="preserve"> </w:t>
      </w:r>
      <w:r w:rsidRPr="00F50492">
        <w:rPr>
          <w:rFonts w:eastAsia="Times New Roman"/>
        </w:rPr>
        <w:t>web application involves almost all the</w:t>
      </w:r>
      <w:r w:rsidR="00797259">
        <w:rPr>
          <w:rFonts w:eastAsia="Times New Roman"/>
        </w:rPr>
        <w:t xml:space="preserve"> </w:t>
      </w:r>
      <w:r w:rsidR="009D6D45">
        <w:rPr>
          <w:rFonts w:eastAsia="Times New Roman"/>
        </w:rPr>
        <w:t xml:space="preserve">basic </w:t>
      </w:r>
      <w:r w:rsidR="00797259">
        <w:rPr>
          <w:rFonts w:eastAsia="Times New Roman"/>
        </w:rPr>
        <w:t xml:space="preserve">features of the online </w:t>
      </w:r>
      <w:r w:rsidR="008C0BE4">
        <w:rPr>
          <w:rFonts w:eastAsia="Times New Roman"/>
        </w:rPr>
        <w:t>donation</w:t>
      </w:r>
      <w:r w:rsidR="009D6D45">
        <w:rPr>
          <w:rFonts w:eastAsia="Times New Roman"/>
        </w:rPr>
        <w:t xml:space="preserve"> management</w:t>
      </w:r>
      <w:r w:rsidR="001C486A">
        <w:rPr>
          <w:rFonts w:eastAsia="Times New Roman"/>
        </w:rPr>
        <w:t xml:space="preserve"> system</w:t>
      </w:r>
      <w:r w:rsidRPr="00F50492">
        <w:rPr>
          <w:rFonts w:eastAsia="Times New Roman"/>
        </w:rPr>
        <w:t xml:space="preserve">. The future implementation will be online help for the </w:t>
      </w:r>
      <w:r w:rsidR="008C0BE4">
        <w:rPr>
          <w:rFonts w:eastAsia="Times New Roman"/>
        </w:rPr>
        <w:t>users</w:t>
      </w:r>
      <w:r w:rsidRPr="00F50492">
        <w:rPr>
          <w:rFonts w:eastAsia="Times New Roman"/>
        </w:rPr>
        <w:t xml:space="preserve"> and chatting with website administrator.</w:t>
      </w:r>
    </w:p>
    <w:p w:rsidR="00014A61" w:rsidRDefault="00014A61" w:rsidP="00014A61"/>
    <w:p w:rsidR="00014A61" w:rsidRDefault="00014A61" w:rsidP="00014A61">
      <w:pPr>
        <w:rPr>
          <w:b/>
          <w:u w:val="single"/>
        </w:rPr>
      </w:pPr>
      <w:r w:rsidRPr="002713B6">
        <w:rPr>
          <w:b/>
          <w:u w:val="single"/>
        </w:rPr>
        <w:t>CONCLUSION</w:t>
      </w:r>
    </w:p>
    <w:p w:rsidR="00014A61" w:rsidRPr="002713B6" w:rsidRDefault="00014A61" w:rsidP="00014A61">
      <w:pPr>
        <w:rPr>
          <w:b/>
          <w:u w:val="single"/>
        </w:rPr>
      </w:pPr>
    </w:p>
    <w:p w:rsidR="001C486A" w:rsidRPr="001C486A" w:rsidRDefault="001C486A" w:rsidP="001C486A">
      <w:pPr>
        <w:pStyle w:val="BodyText"/>
        <w:spacing w:line="360" w:lineRule="auto"/>
        <w:jc w:val="both"/>
        <w:rPr>
          <w:b/>
          <w:bCs/>
        </w:rPr>
      </w:pPr>
      <w:r w:rsidRPr="001C486A">
        <w:t>It has been a great pleasure for me to work on this exciting and challenging project. This project proved good for me as it provided practical knowledge of not only programming in P</w:t>
      </w:r>
      <w:r>
        <w:t>ython</w:t>
      </w:r>
      <w:r w:rsidRPr="001C486A">
        <w:t xml:space="preserve"> and </w:t>
      </w:r>
      <w:r>
        <w:t>Sqlite</w:t>
      </w:r>
      <w:r w:rsidRPr="001C486A">
        <w:t xml:space="preserve"> web based application. It also provides knowledge about the latest technology used in developing web enabled application and client server technology that will be great demand in future. This will provide better opportunities and guidance in future in developing projects independently.</w:t>
      </w:r>
    </w:p>
    <w:p w:rsidR="001C486A" w:rsidRDefault="001C486A" w:rsidP="001C486A">
      <w:pPr>
        <w:pStyle w:val="BodyText"/>
        <w:spacing w:line="360" w:lineRule="auto"/>
        <w:jc w:val="both"/>
        <w:rPr>
          <w:b/>
          <w:bCs/>
        </w:rPr>
      </w:pPr>
    </w:p>
    <w:p w:rsidR="001C486A" w:rsidRDefault="001C486A" w:rsidP="001C486A">
      <w:pPr>
        <w:pStyle w:val="BodyText"/>
        <w:spacing w:line="360" w:lineRule="auto"/>
        <w:jc w:val="both"/>
        <w:rPr>
          <w:b/>
          <w:bCs/>
        </w:rPr>
      </w:pPr>
    </w:p>
    <w:p w:rsidR="001C486A" w:rsidRDefault="001C486A" w:rsidP="001C486A">
      <w:pPr>
        <w:pStyle w:val="BodyText"/>
        <w:spacing w:line="360" w:lineRule="auto"/>
        <w:jc w:val="both"/>
        <w:rPr>
          <w:b/>
          <w:bCs/>
        </w:rPr>
      </w:pPr>
    </w:p>
    <w:p w:rsidR="001C486A" w:rsidRDefault="001C486A" w:rsidP="001C486A">
      <w:pPr>
        <w:pStyle w:val="BodyText"/>
        <w:spacing w:line="360" w:lineRule="auto"/>
        <w:jc w:val="both"/>
        <w:rPr>
          <w:b/>
          <w:bCs/>
        </w:rPr>
      </w:pPr>
    </w:p>
    <w:p w:rsidR="001C486A" w:rsidRDefault="001C486A" w:rsidP="001C486A">
      <w:pPr>
        <w:pStyle w:val="BodyText"/>
        <w:spacing w:line="360" w:lineRule="auto"/>
        <w:jc w:val="both"/>
        <w:rPr>
          <w:b/>
          <w:bCs/>
        </w:rPr>
      </w:pPr>
    </w:p>
    <w:p w:rsidR="001C486A" w:rsidRDefault="001C486A" w:rsidP="009D6D45">
      <w:pPr>
        <w:widowControl/>
        <w:suppressAutoHyphens w:val="0"/>
        <w:spacing w:before="100" w:beforeAutospacing="1" w:after="100" w:afterAutospacing="1"/>
        <w:ind w:left="1080"/>
      </w:pPr>
    </w:p>
    <w:p w:rsidR="001C486A" w:rsidRDefault="001C486A" w:rsidP="009D6D45">
      <w:pPr>
        <w:widowControl/>
        <w:suppressAutoHyphens w:val="0"/>
        <w:spacing w:before="100" w:beforeAutospacing="1" w:after="100" w:afterAutospacing="1"/>
        <w:ind w:left="1080"/>
      </w:pPr>
    </w:p>
    <w:p w:rsidR="001C486A" w:rsidRDefault="001C486A" w:rsidP="009D6D45">
      <w:pPr>
        <w:widowControl/>
        <w:suppressAutoHyphens w:val="0"/>
        <w:spacing w:before="100" w:beforeAutospacing="1" w:after="100" w:afterAutospacing="1"/>
        <w:ind w:left="1080"/>
      </w:pPr>
    </w:p>
    <w:p w:rsidR="001C486A" w:rsidRPr="009D6D45" w:rsidRDefault="001C486A" w:rsidP="009D6D45">
      <w:pPr>
        <w:widowControl/>
        <w:suppressAutoHyphens w:val="0"/>
        <w:spacing w:before="100" w:beforeAutospacing="1" w:after="100" w:afterAutospacing="1"/>
        <w:ind w:left="1080"/>
        <w:rPr>
          <w:rFonts w:eastAsia="Times New Roman"/>
          <w:sz w:val="22"/>
          <w:szCs w:val="22"/>
        </w:rPr>
      </w:pPr>
    </w:p>
    <w:p w:rsidR="00291428" w:rsidRDefault="009E4FAA" w:rsidP="00291428">
      <w:pPr>
        <w:tabs>
          <w:tab w:val="left" w:pos="0"/>
        </w:tabs>
        <w:spacing w:line="360" w:lineRule="atLeast"/>
        <w:ind w:left="1440"/>
        <w:rPr>
          <w:rFonts w:ascii="Georgia" w:hAnsi="Georgia"/>
          <w:sz w:val="30"/>
        </w:rPr>
      </w:pPr>
      <w:r>
        <w:pict>
          <v:group id="_x0000_s1110" style="position:absolute;left:0;text-align:left;margin-left:14.25pt;margin-top:3pt;width:282.15pt;height:108pt;z-index:251624960;mso-wrap-distance-left:0;mso-wrap-distance-right:0" coordorigin="285,60" coordsize="5643,2160">
            <o:lock v:ext="edit" text="t"/>
            <v:line id="_x0000_s1111" style="position:absolute" from="1254,60" to="1254,2220" strokeweight=".26mm">
              <v:stroke joinstyle="miter"/>
            </v:line>
            <v:line id="_x0000_s1112" style="position:absolute" from="285,1500" to="5928,1500" strokeweight=".26mm">
              <v:stroke joinstyle="miter"/>
            </v:line>
          </v:group>
        </w:pict>
      </w:r>
    </w:p>
    <w:p w:rsidR="00291428" w:rsidRPr="00D2552A" w:rsidRDefault="00291428" w:rsidP="00D2552A">
      <w:pPr>
        <w:tabs>
          <w:tab w:val="left" w:pos="0"/>
        </w:tabs>
        <w:spacing w:line="360" w:lineRule="auto"/>
        <w:jc w:val="both"/>
        <w:rPr>
          <w:b/>
          <w:bCs/>
          <w:sz w:val="52"/>
        </w:rPr>
      </w:pPr>
      <w:r>
        <w:rPr>
          <w:rFonts w:ascii="Monotype Corsiva" w:hAnsi="Monotype Corsiva"/>
          <w:b/>
          <w:bCs/>
          <w:sz w:val="96"/>
        </w:rPr>
        <w:t xml:space="preserve">    </w:t>
      </w:r>
      <w:r>
        <w:rPr>
          <w:rFonts w:ascii="Monotype Corsiva" w:hAnsi="Monotype Corsiva"/>
          <w:b/>
          <w:bCs/>
          <w:sz w:val="96"/>
        </w:rPr>
        <w:tab/>
      </w:r>
      <w:bookmarkStart w:id="6" w:name="bibliography"/>
      <w:r w:rsidRPr="00D2552A">
        <w:rPr>
          <w:b/>
          <w:bCs/>
          <w:sz w:val="96"/>
        </w:rPr>
        <w:t>B</w:t>
      </w:r>
      <w:r w:rsidRPr="00D2552A">
        <w:rPr>
          <w:b/>
          <w:bCs/>
          <w:sz w:val="52"/>
        </w:rPr>
        <w:t>ibliography</w:t>
      </w:r>
      <w:bookmarkEnd w:id="6"/>
    </w:p>
    <w:p w:rsidR="00291428" w:rsidRDefault="00291428" w:rsidP="00291428">
      <w:pPr>
        <w:spacing w:line="360" w:lineRule="atLeast"/>
        <w:rPr>
          <w:rFonts w:ascii="Georgia" w:hAnsi="Georgia"/>
          <w:sz w:val="26"/>
        </w:rPr>
      </w:pPr>
    </w:p>
    <w:p w:rsidR="00291428" w:rsidRDefault="00291428" w:rsidP="00291428">
      <w:pPr>
        <w:spacing w:line="360" w:lineRule="atLeast"/>
        <w:rPr>
          <w:rFonts w:ascii="Georgia" w:hAnsi="Georgia"/>
          <w:sz w:val="26"/>
        </w:rPr>
      </w:pPr>
    </w:p>
    <w:p w:rsidR="00291428" w:rsidRDefault="00291428" w:rsidP="00291428">
      <w:pPr>
        <w:spacing w:line="360" w:lineRule="auto"/>
        <w:jc w:val="both"/>
        <w:rPr>
          <w:rFonts w:ascii="Georgia" w:eastAsia="Times New Roman" w:hAnsi="Georgia"/>
          <w:sz w:val="22"/>
          <w:szCs w:val="22"/>
          <w:lang w:eastAsia="ar-SA"/>
        </w:rPr>
      </w:pPr>
      <w:r>
        <w:rPr>
          <w:rFonts w:ascii="Georgia" w:eastAsia="Times New Roman" w:hAnsi="Georgia"/>
          <w:sz w:val="22"/>
          <w:szCs w:val="22"/>
          <w:lang w:eastAsia="ar-SA"/>
        </w:rPr>
        <w:tab/>
      </w:r>
    </w:p>
    <w:p w:rsidR="00843331" w:rsidRPr="00EC15C4" w:rsidRDefault="00291428" w:rsidP="00D2552A">
      <w:pPr>
        <w:spacing w:line="360" w:lineRule="auto"/>
        <w:jc w:val="center"/>
        <w:rPr>
          <w:b/>
          <w:sz w:val="42"/>
        </w:rPr>
      </w:pPr>
      <w:r>
        <w:rPr>
          <w:rFonts w:ascii="Georgia" w:eastAsia="Times New Roman" w:hAnsi="Georgia"/>
          <w:sz w:val="22"/>
          <w:szCs w:val="22"/>
          <w:lang w:eastAsia="ar-SA"/>
        </w:rPr>
        <w:tab/>
      </w:r>
      <w:r w:rsidR="00843331" w:rsidRPr="00EC15C4">
        <w:rPr>
          <w:b/>
          <w:sz w:val="42"/>
        </w:rPr>
        <w:t xml:space="preserve"> BIBLIOGRAPHY</w:t>
      </w:r>
    </w:p>
    <w:p w:rsidR="00843331" w:rsidRDefault="00843331" w:rsidP="00843331">
      <w:pPr>
        <w:jc w:val="center"/>
        <w:rPr>
          <w:b/>
        </w:rPr>
      </w:pPr>
    </w:p>
    <w:p w:rsidR="00843331" w:rsidRPr="008F26EB" w:rsidRDefault="00843331" w:rsidP="00843331">
      <w:pPr>
        <w:jc w:val="center"/>
        <w:rPr>
          <w:b/>
        </w:rPr>
      </w:pPr>
    </w:p>
    <w:p w:rsidR="00797259" w:rsidRPr="00B16CF3" w:rsidRDefault="00843331" w:rsidP="00797259">
      <w:pPr>
        <w:widowControl/>
        <w:numPr>
          <w:ilvl w:val="0"/>
          <w:numId w:val="24"/>
        </w:numPr>
        <w:suppressAutoHyphens w:val="0"/>
        <w:spacing w:after="120" w:line="360" w:lineRule="auto"/>
      </w:pPr>
      <w:r>
        <w:t xml:space="preserve"> </w:t>
      </w:r>
      <w:r w:rsidR="00797259" w:rsidRPr="00B16CF3">
        <w:t>Wikipedia</w:t>
      </w:r>
    </w:p>
    <w:p w:rsidR="00797259" w:rsidRPr="00B16CF3" w:rsidRDefault="009E4FAA" w:rsidP="00797259">
      <w:pPr>
        <w:widowControl/>
        <w:numPr>
          <w:ilvl w:val="0"/>
          <w:numId w:val="24"/>
        </w:numPr>
        <w:suppressAutoHyphens w:val="0"/>
        <w:spacing w:after="120" w:line="360" w:lineRule="auto"/>
      </w:pPr>
      <w:hyperlink r:id="rId12" w:history="1">
        <w:r w:rsidR="00797259" w:rsidRPr="00224B38">
          <w:rPr>
            <w:rStyle w:val="Hyperlink"/>
          </w:rPr>
          <w:t>https://www.geeksforgeeks.org/python-django/</w:t>
        </w:r>
      </w:hyperlink>
    </w:p>
    <w:p w:rsidR="00797259" w:rsidRDefault="009E4FAA" w:rsidP="00797259">
      <w:pPr>
        <w:widowControl/>
        <w:numPr>
          <w:ilvl w:val="0"/>
          <w:numId w:val="24"/>
        </w:numPr>
        <w:suppressAutoHyphens w:val="0"/>
        <w:spacing w:after="120" w:line="360" w:lineRule="auto"/>
      </w:pPr>
      <w:hyperlink r:id="rId13" w:history="1">
        <w:r w:rsidR="00797259" w:rsidRPr="00224B38">
          <w:rPr>
            <w:rStyle w:val="Hyperlink"/>
          </w:rPr>
          <w:t>https://www.javatpoint.com</w:t>
        </w:r>
      </w:hyperlink>
    </w:p>
    <w:p w:rsidR="00797259" w:rsidRDefault="009E4FAA" w:rsidP="00797259">
      <w:pPr>
        <w:widowControl/>
        <w:numPr>
          <w:ilvl w:val="0"/>
          <w:numId w:val="24"/>
        </w:numPr>
        <w:suppressAutoHyphens w:val="0"/>
        <w:spacing w:after="120" w:line="360" w:lineRule="auto"/>
      </w:pPr>
      <w:hyperlink r:id="rId14" w:history="1">
        <w:r w:rsidR="00797259" w:rsidRPr="00B16CF3">
          <w:rPr>
            <w:rStyle w:val="Hyperlink"/>
          </w:rPr>
          <w:t>https://www.python.org/</w:t>
        </w:r>
      </w:hyperlink>
    </w:p>
    <w:p w:rsidR="00797259" w:rsidRDefault="009E4FAA" w:rsidP="00797259">
      <w:pPr>
        <w:widowControl/>
        <w:numPr>
          <w:ilvl w:val="0"/>
          <w:numId w:val="24"/>
        </w:numPr>
        <w:suppressAutoHyphens w:val="0"/>
        <w:spacing w:after="120" w:line="360" w:lineRule="auto"/>
      </w:pPr>
      <w:hyperlink r:id="rId15" w:history="1">
        <w:r w:rsidR="00797259" w:rsidRPr="00224B38">
          <w:rPr>
            <w:rStyle w:val="Hyperlink"/>
          </w:rPr>
          <w:t>https://www.tutorialspoint/</w:t>
        </w:r>
      </w:hyperlink>
    </w:p>
    <w:p w:rsidR="00797259" w:rsidRDefault="00797259" w:rsidP="00797259">
      <w:pPr>
        <w:spacing w:after="120" w:line="360" w:lineRule="auto"/>
        <w:ind w:left="720"/>
      </w:pPr>
    </w:p>
    <w:p w:rsidR="00797259" w:rsidRDefault="00797259" w:rsidP="00797259">
      <w:pPr>
        <w:spacing w:after="120" w:line="360" w:lineRule="auto"/>
        <w:ind w:left="720"/>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Default="00797259" w:rsidP="00797259">
      <w:pPr>
        <w:spacing w:after="120" w:line="360" w:lineRule="auto"/>
      </w:pPr>
    </w:p>
    <w:p w:rsidR="00797259" w:rsidRPr="00B46FF3" w:rsidRDefault="00797259" w:rsidP="00B46FF3">
      <w:pPr>
        <w:widowControl/>
        <w:numPr>
          <w:ilvl w:val="0"/>
          <w:numId w:val="14"/>
        </w:numPr>
        <w:suppressAutoHyphens w:val="0"/>
        <w:spacing w:after="200" w:line="360" w:lineRule="auto"/>
        <w:jc w:val="both"/>
        <w:rPr>
          <w:b/>
          <w:sz w:val="28"/>
          <w:szCs w:val="28"/>
        </w:rPr>
      </w:pPr>
      <w:r w:rsidRPr="00FD4D29">
        <w:rPr>
          <w:b/>
          <w:sz w:val="28"/>
          <w:szCs w:val="28"/>
        </w:rPr>
        <w:t>REFERENCE BOOKS</w:t>
      </w:r>
    </w:p>
    <w:p w:rsidR="00797259" w:rsidRPr="0009022E" w:rsidRDefault="00797259" w:rsidP="00797259">
      <w:pPr>
        <w:pStyle w:val="Heading3"/>
        <w:shd w:val="clear" w:color="auto" w:fill="FFFFFF"/>
        <w:spacing w:before="0" w:after="168" w:line="312" w:lineRule="atLeast"/>
        <w:textAlignment w:val="baseline"/>
        <w:rPr>
          <w:b w:val="0"/>
          <w:bCs w:val="0"/>
          <w:color w:val="000000"/>
          <w:spacing w:val="-6"/>
          <w:sz w:val="24"/>
          <w:szCs w:val="24"/>
        </w:rPr>
      </w:pPr>
      <w:r w:rsidRPr="0009022E">
        <w:rPr>
          <w:b w:val="0"/>
          <w:sz w:val="24"/>
          <w:szCs w:val="24"/>
        </w:rPr>
        <w:t xml:space="preserve">           </w:t>
      </w:r>
      <w:r>
        <w:rPr>
          <w:b w:val="0"/>
          <w:sz w:val="24"/>
          <w:szCs w:val="24"/>
        </w:rPr>
        <w:t xml:space="preserve"> </w:t>
      </w:r>
      <w:r w:rsidRPr="0009022E">
        <w:rPr>
          <w:b w:val="0"/>
          <w:bCs w:val="0"/>
          <w:color w:val="000000"/>
          <w:spacing w:val="-6"/>
          <w:sz w:val="24"/>
          <w:szCs w:val="24"/>
        </w:rPr>
        <w:t xml:space="preserve">Two scoops of Django for 1.11 by </w:t>
      </w:r>
      <w:r w:rsidRPr="0009022E">
        <w:rPr>
          <w:rStyle w:val="Emphasis"/>
          <w:rFonts w:ascii="Georgia" w:hAnsi="Georgia"/>
          <w:color w:val="000000"/>
          <w:sz w:val="24"/>
          <w:szCs w:val="24"/>
          <w:bdr w:val="none" w:sz="0" w:space="0" w:color="auto" w:frame="1"/>
          <w:shd w:val="clear" w:color="auto" w:fill="FFFFFF"/>
        </w:rPr>
        <w:t>Daniel Greenfeld’s and Audrey Greenfield</w:t>
      </w:r>
    </w:p>
    <w:p w:rsidR="00797259" w:rsidRPr="00FD4D29" w:rsidRDefault="00797259" w:rsidP="00797259">
      <w:pPr>
        <w:pStyle w:val="Heading3"/>
        <w:shd w:val="clear" w:color="auto" w:fill="FFFFFF"/>
        <w:spacing w:before="0" w:after="168" w:line="312" w:lineRule="atLeast"/>
        <w:textAlignment w:val="baseline"/>
        <w:rPr>
          <w:bCs w:val="0"/>
          <w:color w:val="000000"/>
          <w:spacing w:val="-6"/>
          <w:sz w:val="24"/>
          <w:szCs w:val="24"/>
        </w:rPr>
      </w:pPr>
      <w:r w:rsidRPr="0009022E">
        <w:rPr>
          <w:b w:val="0"/>
          <w:color w:val="000000"/>
          <w:sz w:val="24"/>
          <w:szCs w:val="24"/>
        </w:rPr>
        <w:t xml:space="preserve">            </w:t>
      </w:r>
      <w:r w:rsidRPr="0009022E">
        <w:rPr>
          <w:b w:val="0"/>
          <w:bCs w:val="0"/>
          <w:color w:val="000000"/>
          <w:spacing w:val="-6"/>
          <w:sz w:val="24"/>
          <w:szCs w:val="24"/>
        </w:rPr>
        <w:t xml:space="preserve">Lightweight Django </w:t>
      </w:r>
      <w:r w:rsidRPr="0009022E">
        <w:rPr>
          <w:rStyle w:val="Emphasis"/>
          <w:rFonts w:ascii="Georgia" w:hAnsi="Georgia"/>
          <w:b w:val="0"/>
          <w:color w:val="000000"/>
          <w:sz w:val="24"/>
          <w:szCs w:val="24"/>
          <w:bdr w:val="none" w:sz="0" w:space="0" w:color="auto" w:frame="1"/>
          <w:shd w:val="clear" w:color="auto" w:fill="FFFFFF"/>
        </w:rPr>
        <w:t xml:space="preserve">by </w:t>
      </w:r>
      <w:r w:rsidRPr="00FD4D29">
        <w:rPr>
          <w:rStyle w:val="Emphasis"/>
          <w:color w:val="000000"/>
          <w:sz w:val="24"/>
          <w:szCs w:val="24"/>
          <w:bdr w:val="none" w:sz="0" w:space="0" w:color="auto" w:frame="1"/>
          <w:shd w:val="clear" w:color="auto" w:fill="FFFFFF"/>
        </w:rPr>
        <w:t>Elman and Mark Lavin</w:t>
      </w:r>
    </w:p>
    <w:p w:rsidR="00797259" w:rsidRDefault="00797259" w:rsidP="00797259">
      <w:pPr>
        <w:spacing w:after="120" w:line="360" w:lineRule="auto"/>
      </w:pPr>
    </w:p>
    <w:p w:rsidR="00797259" w:rsidRDefault="00797259" w:rsidP="00797259">
      <w:pPr>
        <w:widowControl/>
        <w:suppressAutoHyphens w:val="0"/>
        <w:spacing w:line="360" w:lineRule="auto"/>
        <w:ind w:left="720"/>
        <w:jc w:val="both"/>
      </w:pPr>
    </w:p>
    <w:p w:rsidR="00291428" w:rsidRDefault="00291428" w:rsidP="00797259">
      <w:pPr>
        <w:widowControl/>
        <w:suppressAutoHyphens w:val="0"/>
        <w:spacing w:line="360" w:lineRule="auto"/>
        <w:ind w:left="720"/>
        <w:jc w:val="both"/>
      </w:pPr>
    </w:p>
    <w:sectPr w:rsidR="00291428" w:rsidSect="009421C9">
      <w:footerReference w:type="default" r:id="rId16"/>
      <w:pgSz w:w="11907" w:h="16839"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FAA" w:rsidRDefault="009E4FAA" w:rsidP="009421C9">
      <w:r>
        <w:separator/>
      </w:r>
    </w:p>
  </w:endnote>
  <w:endnote w:type="continuationSeparator" w:id="0">
    <w:p w:rsidR="009E4FAA" w:rsidRDefault="009E4FAA" w:rsidP="0094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48C" w:rsidRDefault="0034748C" w:rsidP="009421C9">
    <w:pPr>
      <w:pStyle w:val="Footer"/>
      <w:pBdr>
        <w:top w:val="thinThickSmallGap" w:sz="24" w:space="1" w:color="622423"/>
      </w:pBdr>
      <w:tabs>
        <w:tab w:val="clear" w:pos="4680"/>
        <w:tab w:val="clear" w:pos="9360"/>
        <w:tab w:val="right" w:pos="9027"/>
      </w:tabs>
      <w:rPr>
        <w:rFonts w:ascii="Cambria" w:hAnsi="Cambria"/>
      </w:rPr>
    </w:pPr>
    <w:r>
      <w:rPr>
        <w:rFonts w:ascii="Cambria" w:hAnsi="Cambria"/>
      </w:rPr>
      <w:tab/>
      <w:t xml:space="preserve">Page </w:t>
    </w:r>
    <w:r w:rsidR="009E4FAA">
      <w:fldChar w:fldCharType="begin"/>
    </w:r>
    <w:r w:rsidR="009E4FAA">
      <w:instrText xml:space="preserve"> PAGE   \* MERGEFORMAT </w:instrText>
    </w:r>
    <w:r w:rsidR="009E4FAA">
      <w:fldChar w:fldCharType="separate"/>
    </w:r>
    <w:r w:rsidR="0044665E" w:rsidRPr="0044665E">
      <w:rPr>
        <w:rFonts w:ascii="Cambria" w:hAnsi="Cambria"/>
        <w:noProof/>
      </w:rPr>
      <w:t>37</w:t>
    </w:r>
    <w:r w:rsidR="009E4FAA">
      <w:rPr>
        <w:rFonts w:ascii="Cambria" w:hAnsi="Cambria"/>
        <w:noProof/>
      </w:rPr>
      <w:fldChar w:fldCharType="end"/>
    </w:r>
  </w:p>
  <w:p w:rsidR="0034748C" w:rsidRDefault="00347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FAA" w:rsidRDefault="009E4FAA" w:rsidP="009421C9">
      <w:r>
        <w:separator/>
      </w:r>
    </w:p>
  </w:footnote>
  <w:footnote w:type="continuationSeparator" w:id="0">
    <w:p w:rsidR="009E4FAA" w:rsidRDefault="009E4FAA" w:rsidP="00942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9.75pt" o:bullet="t">
        <v:imagedata r:id="rId1" o:title="BD21295_"/>
      </v:shape>
    </w:pict>
  </w:numPicBullet>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4"/>
    <w:lvl w:ilvl="0">
      <w:start w:val="1"/>
      <w:numFmt w:val="bullet"/>
      <w:lvlText w:val=""/>
      <w:lvlJc w:val="left"/>
      <w:pPr>
        <w:tabs>
          <w:tab w:val="num" w:pos="1418"/>
        </w:tabs>
        <w:ind w:left="0" w:firstLine="0"/>
      </w:pPr>
      <w:rPr>
        <w:rFonts w:ascii="Symbol" w:hAnsi="Symbol" w:cs="StarSymbol"/>
        <w:sz w:val="18"/>
        <w:szCs w:val="18"/>
      </w:rPr>
    </w:lvl>
    <w:lvl w:ilvl="1">
      <w:start w:val="1"/>
      <w:numFmt w:val="bullet"/>
      <w:lvlText w:val=""/>
      <w:lvlJc w:val="left"/>
      <w:pPr>
        <w:tabs>
          <w:tab w:val="num" w:pos="2138"/>
        </w:tabs>
        <w:ind w:left="0" w:firstLine="0"/>
      </w:pPr>
      <w:rPr>
        <w:rFonts w:ascii="Symbol" w:hAnsi="Symbol"/>
      </w:rPr>
    </w:lvl>
    <w:lvl w:ilvl="2">
      <w:start w:val="1"/>
      <w:numFmt w:val="bullet"/>
      <w:lvlText w:val=""/>
      <w:lvlJc w:val="left"/>
      <w:pPr>
        <w:tabs>
          <w:tab w:val="num" w:pos="2858"/>
        </w:tabs>
        <w:ind w:left="0" w:firstLine="0"/>
      </w:pPr>
      <w:rPr>
        <w:rFonts w:ascii="Symbol" w:hAnsi="Symbol"/>
      </w:rPr>
    </w:lvl>
    <w:lvl w:ilvl="3">
      <w:start w:val="1"/>
      <w:numFmt w:val="bullet"/>
      <w:lvlText w:val=""/>
      <w:lvlJc w:val="left"/>
      <w:pPr>
        <w:tabs>
          <w:tab w:val="num" w:pos="3578"/>
        </w:tabs>
        <w:ind w:left="0" w:firstLine="0"/>
      </w:pPr>
      <w:rPr>
        <w:rFonts w:ascii="Symbol" w:hAnsi="Symbol"/>
      </w:rPr>
    </w:lvl>
    <w:lvl w:ilvl="4">
      <w:start w:val="1"/>
      <w:numFmt w:val="bullet"/>
      <w:lvlText w:val=""/>
      <w:lvlJc w:val="left"/>
      <w:pPr>
        <w:tabs>
          <w:tab w:val="num" w:pos="4298"/>
        </w:tabs>
        <w:ind w:left="0" w:firstLine="0"/>
      </w:pPr>
      <w:rPr>
        <w:rFonts w:ascii="Symbol" w:hAnsi="Symbol"/>
      </w:rPr>
    </w:lvl>
    <w:lvl w:ilvl="5">
      <w:start w:val="1"/>
      <w:numFmt w:val="bullet"/>
      <w:lvlText w:val=""/>
      <w:lvlJc w:val="left"/>
      <w:pPr>
        <w:tabs>
          <w:tab w:val="num" w:pos="5018"/>
        </w:tabs>
        <w:ind w:left="0" w:firstLine="0"/>
      </w:pPr>
      <w:rPr>
        <w:rFonts w:ascii="Symbol" w:hAnsi="Symbol"/>
      </w:rPr>
    </w:lvl>
    <w:lvl w:ilvl="6">
      <w:start w:val="1"/>
      <w:numFmt w:val="bullet"/>
      <w:lvlText w:val=""/>
      <w:lvlJc w:val="left"/>
      <w:pPr>
        <w:tabs>
          <w:tab w:val="num" w:pos="5738"/>
        </w:tabs>
        <w:ind w:left="0" w:firstLine="0"/>
      </w:pPr>
      <w:rPr>
        <w:rFonts w:ascii="Symbol" w:hAnsi="Symbol"/>
      </w:rPr>
    </w:lvl>
    <w:lvl w:ilvl="7">
      <w:start w:val="1"/>
      <w:numFmt w:val="bullet"/>
      <w:lvlText w:val=""/>
      <w:lvlJc w:val="left"/>
      <w:pPr>
        <w:tabs>
          <w:tab w:val="num" w:pos="6458"/>
        </w:tabs>
        <w:ind w:left="0" w:firstLine="0"/>
      </w:pPr>
      <w:rPr>
        <w:rFonts w:ascii="Symbol" w:hAnsi="Symbol"/>
      </w:rPr>
    </w:lvl>
    <w:lvl w:ilvl="8">
      <w:start w:val="1"/>
      <w:numFmt w:val="bullet"/>
      <w:lvlText w:val=""/>
      <w:lvlJc w:val="left"/>
      <w:pPr>
        <w:tabs>
          <w:tab w:val="num" w:pos="7178"/>
        </w:tabs>
        <w:ind w:left="0" w:firstLine="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800"/>
        </w:tabs>
        <w:ind w:left="0" w:firstLine="0"/>
      </w:pPr>
      <w:rPr>
        <w:rFonts w:ascii="Wingdings" w:hAnsi="Wingdings"/>
      </w:rPr>
    </w:lvl>
  </w:abstractNum>
  <w:abstractNum w:abstractNumId="3">
    <w:nsid w:val="00000004"/>
    <w:multiLevelType w:val="multilevel"/>
    <w:tmpl w:val="00000004"/>
    <w:name w:val="WW8Num7"/>
    <w:lvl w:ilvl="0">
      <w:start w:val="1"/>
      <w:numFmt w:val="bullet"/>
      <w:lvlText w:val=""/>
      <w:lvlJc w:val="left"/>
      <w:pPr>
        <w:tabs>
          <w:tab w:val="num" w:pos="3150"/>
        </w:tabs>
        <w:ind w:left="2430" w:firstLine="0"/>
      </w:pPr>
      <w:rPr>
        <w:rFonts w:ascii="Symbol" w:hAnsi="Symbol" w:cs="StarSymbol"/>
        <w:sz w:val="18"/>
        <w:szCs w:val="18"/>
      </w:rPr>
    </w:lvl>
    <w:lvl w:ilvl="1">
      <w:start w:val="1"/>
      <w:numFmt w:val="bullet"/>
      <w:lvlText w:val=""/>
      <w:lvlJc w:val="left"/>
      <w:pPr>
        <w:tabs>
          <w:tab w:val="num" w:pos="3510"/>
        </w:tabs>
        <w:ind w:left="2430" w:firstLine="0"/>
      </w:pPr>
      <w:rPr>
        <w:rFonts w:ascii="Symbol" w:hAnsi="Symbol" w:cs="StarSymbol"/>
        <w:sz w:val="18"/>
        <w:szCs w:val="18"/>
      </w:rPr>
    </w:lvl>
    <w:lvl w:ilvl="2">
      <w:start w:val="1"/>
      <w:numFmt w:val="bullet"/>
      <w:lvlText w:val=""/>
      <w:lvlJc w:val="left"/>
      <w:pPr>
        <w:tabs>
          <w:tab w:val="num" w:pos="3870"/>
        </w:tabs>
        <w:ind w:left="2430" w:firstLine="0"/>
      </w:pPr>
      <w:rPr>
        <w:rFonts w:ascii="Symbol" w:hAnsi="Symbol" w:cs="StarSymbol"/>
        <w:sz w:val="18"/>
        <w:szCs w:val="18"/>
      </w:rPr>
    </w:lvl>
    <w:lvl w:ilvl="3">
      <w:start w:val="1"/>
      <w:numFmt w:val="bullet"/>
      <w:lvlText w:val=""/>
      <w:lvlJc w:val="left"/>
      <w:pPr>
        <w:tabs>
          <w:tab w:val="num" w:pos="4230"/>
        </w:tabs>
        <w:ind w:left="2430" w:firstLine="0"/>
      </w:pPr>
      <w:rPr>
        <w:rFonts w:ascii="Symbol" w:hAnsi="Symbol" w:cs="StarSymbol"/>
        <w:sz w:val="18"/>
        <w:szCs w:val="18"/>
      </w:rPr>
    </w:lvl>
    <w:lvl w:ilvl="4">
      <w:start w:val="1"/>
      <w:numFmt w:val="bullet"/>
      <w:lvlText w:val=""/>
      <w:lvlJc w:val="left"/>
      <w:pPr>
        <w:tabs>
          <w:tab w:val="num" w:pos="4590"/>
        </w:tabs>
        <w:ind w:left="2430" w:firstLine="0"/>
      </w:pPr>
      <w:rPr>
        <w:rFonts w:ascii="Symbol" w:hAnsi="Symbol" w:cs="StarSymbol"/>
        <w:sz w:val="18"/>
        <w:szCs w:val="18"/>
      </w:rPr>
    </w:lvl>
    <w:lvl w:ilvl="5">
      <w:start w:val="1"/>
      <w:numFmt w:val="bullet"/>
      <w:lvlText w:val=""/>
      <w:lvlJc w:val="left"/>
      <w:pPr>
        <w:tabs>
          <w:tab w:val="num" w:pos="4950"/>
        </w:tabs>
        <w:ind w:left="2430" w:firstLine="0"/>
      </w:pPr>
      <w:rPr>
        <w:rFonts w:ascii="Symbol" w:hAnsi="Symbol" w:cs="StarSymbol"/>
        <w:sz w:val="18"/>
        <w:szCs w:val="18"/>
      </w:rPr>
    </w:lvl>
    <w:lvl w:ilvl="6">
      <w:start w:val="1"/>
      <w:numFmt w:val="bullet"/>
      <w:lvlText w:val=""/>
      <w:lvlJc w:val="left"/>
      <w:pPr>
        <w:tabs>
          <w:tab w:val="num" w:pos="5310"/>
        </w:tabs>
        <w:ind w:left="2430" w:firstLine="0"/>
      </w:pPr>
      <w:rPr>
        <w:rFonts w:ascii="Symbol" w:hAnsi="Symbol" w:cs="StarSymbol"/>
        <w:sz w:val="18"/>
        <w:szCs w:val="18"/>
      </w:rPr>
    </w:lvl>
    <w:lvl w:ilvl="7">
      <w:start w:val="1"/>
      <w:numFmt w:val="bullet"/>
      <w:lvlText w:val=""/>
      <w:lvlJc w:val="left"/>
      <w:pPr>
        <w:tabs>
          <w:tab w:val="num" w:pos="5670"/>
        </w:tabs>
        <w:ind w:left="2430" w:firstLine="0"/>
      </w:pPr>
      <w:rPr>
        <w:rFonts w:ascii="Symbol" w:hAnsi="Symbol" w:cs="StarSymbol"/>
        <w:sz w:val="18"/>
        <w:szCs w:val="18"/>
      </w:rPr>
    </w:lvl>
    <w:lvl w:ilvl="8">
      <w:start w:val="1"/>
      <w:numFmt w:val="bullet"/>
      <w:lvlText w:val=""/>
      <w:lvlJc w:val="left"/>
      <w:pPr>
        <w:tabs>
          <w:tab w:val="num" w:pos="6030"/>
        </w:tabs>
        <w:ind w:left="2430" w:firstLine="0"/>
      </w:pPr>
      <w:rPr>
        <w:rFonts w:ascii="Symbol" w:hAnsi="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1418"/>
        </w:tabs>
        <w:ind w:left="0" w:firstLine="0"/>
      </w:pPr>
      <w:rPr>
        <w:rFonts w:ascii="Symbol" w:hAnsi="Symbol" w:cs="StarSymbol"/>
        <w:sz w:val="18"/>
        <w:szCs w:val="18"/>
      </w:rPr>
    </w:lvl>
    <w:lvl w:ilvl="1">
      <w:start w:val="1"/>
      <w:numFmt w:val="bullet"/>
      <w:lvlText w:val=""/>
      <w:lvlJc w:val="left"/>
      <w:pPr>
        <w:tabs>
          <w:tab w:val="num" w:pos="2138"/>
        </w:tabs>
        <w:ind w:left="0" w:firstLine="0"/>
      </w:pPr>
      <w:rPr>
        <w:rFonts w:ascii="Symbol" w:hAnsi="Symbol" w:cs="StarSymbol"/>
        <w:sz w:val="18"/>
        <w:szCs w:val="18"/>
      </w:rPr>
    </w:lvl>
    <w:lvl w:ilvl="2">
      <w:start w:val="1"/>
      <w:numFmt w:val="bullet"/>
      <w:lvlText w:val=""/>
      <w:lvlJc w:val="left"/>
      <w:pPr>
        <w:tabs>
          <w:tab w:val="num" w:pos="2858"/>
        </w:tabs>
        <w:ind w:left="0" w:firstLine="0"/>
      </w:pPr>
      <w:rPr>
        <w:rFonts w:ascii="Symbol" w:hAnsi="Symbol" w:cs="StarSymbol"/>
        <w:sz w:val="18"/>
        <w:szCs w:val="18"/>
      </w:rPr>
    </w:lvl>
    <w:lvl w:ilvl="3">
      <w:start w:val="1"/>
      <w:numFmt w:val="bullet"/>
      <w:lvlText w:val=""/>
      <w:lvlJc w:val="left"/>
      <w:pPr>
        <w:tabs>
          <w:tab w:val="num" w:pos="3578"/>
        </w:tabs>
        <w:ind w:left="0" w:firstLine="0"/>
      </w:pPr>
      <w:rPr>
        <w:rFonts w:ascii="Symbol" w:hAnsi="Symbol" w:cs="StarSymbol"/>
        <w:sz w:val="18"/>
        <w:szCs w:val="18"/>
      </w:rPr>
    </w:lvl>
    <w:lvl w:ilvl="4">
      <w:start w:val="1"/>
      <w:numFmt w:val="bullet"/>
      <w:lvlText w:val=""/>
      <w:lvlJc w:val="left"/>
      <w:pPr>
        <w:tabs>
          <w:tab w:val="num" w:pos="4298"/>
        </w:tabs>
        <w:ind w:left="0" w:firstLine="0"/>
      </w:pPr>
      <w:rPr>
        <w:rFonts w:ascii="Symbol" w:hAnsi="Symbol" w:cs="StarSymbol"/>
        <w:sz w:val="18"/>
        <w:szCs w:val="18"/>
      </w:rPr>
    </w:lvl>
    <w:lvl w:ilvl="5">
      <w:start w:val="1"/>
      <w:numFmt w:val="bullet"/>
      <w:lvlText w:val=""/>
      <w:lvlJc w:val="left"/>
      <w:pPr>
        <w:tabs>
          <w:tab w:val="num" w:pos="5018"/>
        </w:tabs>
        <w:ind w:left="0" w:firstLine="0"/>
      </w:pPr>
      <w:rPr>
        <w:rFonts w:ascii="Symbol" w:hAnsi="Symbol" w:cs="StarSymbol"/>
        <w:sz w:val="18"/>
        <w:szCs w:val="18"/>
      </w:rPr>
    </w:lvl>
    <w:lvl w:ilvl="6">
      <w:start w:val="1"/>
      <w:numFmt w:val="bullet"/>
      <w:lvlText w:val=""/>
      <w:lvlJc w:val="left"/>
      <w:pPr>
        <w:tabs>
          <w:tab w:val="num" w:pos="5738"/>
        </w:tabs>
        <w:ind w:left="0" w:firstLine="0"/>
      </w:pPr>
      <w:rPr>
        <w:rFonts w:ascii="Symbol" w:hAnsi="Symbol" w:cs="StarSymbol"/>
        <w:sz w:val="18"/>
        <w:szCs w:val="18"/>
      </w:rPr>
    </w:lvl>
    <w:lvl w:ilvl="7">
      <w:start w:val="1"/>
      <w:numFmt w:val="bullet"/>
      <w:lvlText w:val=""/>
      <w:lvlJc w:val="left"/>
      <w:pPr>
        <w:tabs>
          <w:tab w:val="num" w:pos="6458"/>
        </w:tabs>
        <w:ind w:left="0" w:firstLine="0"/>
      </w:pPr>
      <w:rPr>
        <w:rFonts w:ascii="Symbol" w:hAnsi="Symbol" w:cs="StarSymbol"/>
        <w:sz w:val="18"/>
        <w:szCs w:val="18"/>
      </w:rPr>
    </w:lvl>
    <w:lvl w:ilvl="8">
      <w:start w:val="1"/>
      <w:numFmt w:val="bullet"/>
      <w:lvlText w:val=""/>
      <w:lvlJc w:val="left"/>
      <w:pPr>
        <w:tabs>
          <w:tab w:val="num" w:pos="7178"/>
        </w:tabs>
        <w:ind w:left="0" w:firstLine="0"/>
      </w:pPr>
      <w:rPr>
        <w:rFonts w:ascii="Symbol" w:hAnsi="Symbol" w:cs="StarSymbol"/>
        <w:sz w:val="18"/>
        <w:szCs w:val="18"/>
      </w:rPr>
    </w:lvl>
  </w:abstractNum>
  <w:abstractNum w:abstractNumId="5">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0"/>
    <w:multiLevelType w:val="multilevel"/>
    <w:tmpl w:val="00000010"/>
    <w:lvl w:ilvl="0">
      <w:start w:val="1"/>
      <w:numFmt w:val="bullet"/>
      <w:lvlText w:val=""/>
      <w:lvlJc w:val="left"/>
      <w:pPr>
        <w:tabs>
          <w:tab w:val="num" w:pos="720"/>
        </w:tabs>
      </w:pPr>
      <w:rPr>
        <w:rFonts w:ascii="Symbol" w:hAnsi="Symbol" w:cs="StarSymbol"/>
        <w:sz w:val="18"/>
        <w:szCs w:val="18"/>
      </w:rPr>
    </w:lvl>
    <w:lvl w:ilvl="1">
      <w:start w:val="1"/>
      <w:numFmt w:val="bullet"/>
      <w:lvlText w:val=""/>
      <w:lvlJc w:val="left"/>
      <w:pPr>
        <w:tabs>
          <w:tab w:val="num" w:pos="1080"/>
        </w:tabs>
      </w:pPr>
      <w:rPr>
        <w:rFonts w:ascii="Symbol" w:hAnsi="Symbol" w:cs="StarSymbol"/>
        <w:sz w:val="18"/>
        <w:szCs w:val="18"/>
      </w:rPr>
    </w:lvl>
    <w:lvl w:ilvl="2">
      <w:start w:val="1"/>
      <w:numFmt w:val="bullet"/>
      <w:lvlText w:val=""/>
      <w:lvlJc w:val="left"/>
      <w:pPr>
        <w:tabs>
          <w:tab w:val="num" w:pos="1440"/>
        </w:tabs>
      </w:pPr>
      <w:rPr>
        <w:rFonts w:ascii="Symbol" w:hAnsi="Symbol" w:cs="StarSymbol"/>
        <w:sz w:val="18"/>
        <w:szCs w:val="18"/>
      </w:rPr>
    </w:lvl>
    <w:lvl w:ilvl="3">
      <w:start w:val="1"/>
      <w:numFmt w:val="bullet"/>
      <w:lvlText w:val=""/>
      <w:lvlJc w:val="left"/>
      <w:pPr>
        <w:tabs>
          <w:tab w:val="num" w:pos="1800"/>
        </w:tabs>
      </w:pPr>
      <w:rPr>
        <w:rFonts w:ascii="Symbol" w:hAnsi="Symbol" w:cs="StarSymbol"/>
        <w:sz w:val="18"/>
        <w:szCs w:val="18"/>
      </w:rPr>
    </w:lvl>
    <w:lvl w:ilvl="4">
      <w:start w:val="1"/>
      <w:numFmt w:val="bullet"/>
      <w:lvlText w:val=""/>
      <w:lvlJc w:val="left"/>
      <w:pPr>
        <w:tabs>
          <w:tab w:val="num" w:pos="2160"/>
        </w:tabs>
      </w:pPr>
      <w:rPr>
        <w:rFonts w:ascii="Symbol" w:hAnsi="Symbol" w:cs="StarSymbol"/>
        <w:sz w:val="18"/>
        <w:szCs w:val="18"/>
      </w:rPr>
    </w:lvl>
    <w:lvl w:ilvl="5">
      <w:start w:val="1"/>
      <w:numFmt w:val="bullet"/>
      <w:lvlText w:val=""/>
      <w:lvlJc w:val="left"/>
      <w:pPr>
        <w:tabs>
          <w:tab w:val="num" w:pos="2520"/>
        </w:tabs>
      </w:pPr>
      <w:rPr>
        <w:rFonts w:ascii="Symbol" w:hAnsi="Symbol" w:cs="StarSymbol"/>
        <w:sz w:val="18"/>
        <w:szCs w:val="18"/>
      </w:rPr>
    </w:lvl>
    <w:lvl w:ilvl="6">
      <w:start w:val="1"/>
      <w:numFmt w:val="bullet"/>
      <w:lvlText w:val=""/>
      <w:lvlJc w:val="left"/>
      <w:pPr>
        <w:tabs>
          <w:tab w:val="num" w:pos="2880"/>
        </w:tabs>
      </w:pPr>
      <w:rPr>
        <w:rFonts w:ascii="Symbol" w:hAnsi="Symbol" w:cs="StarSymbol"/>
        <w:sz w:val="18"/>
        <w:szCs w:val="18"/>
      </w:rPr>
    </w:lvl>
    <w:lvl w:ilvl="7">
      <w:start w:val="1"/>
      <w:numFmt w:val="bullet"/>
      <w:lvlText w:val=""/>
      <w:lvlJc w:val="left"/>
      <w:pPr>
        <w:tabs>
          <w:tab w:val="num" w:pos="3240"/>
        </w:tabs>
      </w:pPr>
      <w:rPr>
        <w:rFonts w:ascii="Symbol" w:hAnsi="Symbol" w:cs="StarSymbol"/>
        <w:sz w:val="18"/>
        <w:szCs w:val="18"/>
      </w:rPr>
    </w:lvl>
    <w:lvl w:ilvl="8">
      <w:start w:val="1"/>
      <w:numFmt w:val="bullet"/>
      <w:lvlText w:val=""/>
      <w:lvlJc w:val="left"/>
      <w:pPr>
        <w:tabs>
          <w:tab w:val="num" w:pos="3600"/>
        </w:tabs>
      </w:pPr>
      <w:rPr>
        <w:rFonts w:ascii="Symbol" w:hAnsi="Symbol" w:cs="StarSymbol"/>
        <w:sz w:val="18"/>
        <w:szCs w:val="18"/>
      </w:rPr>
    </w:lvl>
  </w:abstractNum>
  <w:abstractNum w:abstractNumId="7">
    <w:nsid w:val="03E2226B"/>
    <w:multiLevelType w:val="multilevel"/>
    <w:tmpl w:val="4776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C73EEF"/>
    <w:multiLevelType w:val="hybridMultilevel"/>
    <w:tmpl w:val="39B6453A"/>
    <w:lvl w:ilvl="0" w:tplc="F0D23676">
      <w:start w:val="1"/>
      <w:numFmt w:val="decimal"/>
      <w:lvlText w:val="%1)"/>
      <w:lvlJc w:val="left"/>
      <w:pPr>
        <w:ind w:left="249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114DD5"/>
    <w:multiLevelType w:val="hybridMultilevel"/>
    <w:tmpl w:val="57E68D3C"/>
    <w:lvl w:ilvl="0" w:tplc="BB4E3082">
      <w:start w:val="1"/>
      <w:numFmt w:val="decimal"/>
      <w:lvlText w:val="%1)"/>
      <w:lvlJc w:val="left"/>
      <w:pPr>
        <w:ind w:left="2061" w:hanging="360"/>
      </w:pPr>
      <w:rPr>
        <w:rFonts w:ascii="Times New Roman" w:hAnsi="Times New Roman" w:cs="Times New Roman" w:hint="default"/>
        <w:sz w:val="24"/>
        <w:szCs w:val="24"/>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0">
    <w:nsid w:val="0FA25C17"/>
    <w:multiLevelType w:val="multilevel"/>
    <w:tmpl w:val="2C1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640716"/>
    <w:multiLevelType w:val="multilevel"/>
    <w:tmpl w:val="231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131D0D"/>
    <w:multiLevelType w:val="hybridMultilevel"/>
    <w:tmpl w:val="6AFA6708"/>
    <w:lvl w:ilvl="0" w:tplc="6B66C3BA">
      <w:start w:val="1"/>
      <w:numFmt w:val="bullet"/>
      <w:lvlText w:val=""/>
      <w:lvlJc w:val="left"/>
      <w:pPr>
        <w:ind w:left="270" w:hanging="360"/>
      </w:pPr>
      <w:rPr>
        <w:rFonts w:ascii="Wingdings" w:eastAsia="Calibri" w:hAnsi="Wingdings"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nsid w:val="15367133"/>
    <w:multiLevelType w:val="multilevel"/>
    <w:tmpl w:val="0C3E1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993A8C"/>
    <w:multiLevelType w:val="hybridMultilevel"/>
    <w:tmpl w:val="911C5E72"/>
    <w:lvl w:ilvl="0" w:tplc="B16E4BA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5">
    <w:nsid w:val="16223F78"/>
    <w:multiLevelType w:val="multilevel"/>
    <w:tmpl w:val="577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6F45CC"/>
    <w:multiLevelType w:val="hybridMultilevel"/>
    <w:tmpl w:val="DAEC14CA"/>
    <w:lvl w:ilvl="0" w:tplc="03565130">
      <w:start w:val="1"/>
      <w:numFmt w:val="bullet"/>
      <w:lvlText w:val=""/>
      <w:lvlJc w:val="left"/>
      <w:pPr>
        <w:tabs>
          <w:tab w:val="num" w:pos="720"/>
        </w:tabs>
        <w:ind w:left="720" w:hanging="360"/>
      </w:pPr>
      <w:rPr>
        <w:rFonts w:ascii="Wingdings 2" w:hAnsi="Wingdings 2" w:hint="default"/>
      </w:rPr>
    </w:lvl>
    <w:lvl w:ilvl="1" w:tplc="EFBEE534" w:tentative="1">
      <w:start w:val="1"/>
      <w:numFmt w:val="bullet"/>
      <w:lvlText w:val=""/>
      <w:lvlJc w:val="left"/>
      <w:pPr>
        <w:tabs>
          <w:tab w:val="num" w:pos="1440"/>
        </w:tabs>
        <w:ind w:left="1440" w:hanging="360"/>
      </w:pPr>
      <w:rPr>
        <w:rFonts w:ascii="Wingdings 2" w:hAnsi="Wingdings 2" w:hint="default"/>
      </w:rPr>
    </w:lvl>
    <w:lvl w:ilvl="2" w:tplc="832A88B4" w:tentative="1">
      <w:start w:val="1"/>
      <w:numFmt w:val="bullet"/>
      <w:lvlText w:val=""/>
      <w:lvlJc w:val="left"/>
      <w:pPr>
        <w:tabs>
          <w:tab w:val="num" w:pos="2160"/>
        </w:tabs>
        <w:ind w:left="2160" w:hanging="360"/>
      </w:pPr>
      <w:rPr>
        <w:rFonts w:ascii="Wingdings 2" w:hAnsi="Wingdings 2" w:hint="default"/>
      </w:rPr>
    </w:lvl>
    <w:lvl w:ilvl="3" w:tplc="F6F6DD10" w:tentative="1">
      <w:start w:val="1"/>
      <w:numFmt w:val="bullet"/>
      <w:lvlText w:val=""/>
      <w:lvlJc w:val="left"/>
      <w:pPr>
        <w:tabs>
          <w:tab w:val="num" w:pos="2880"/>
        </w:tabs>
        <w:ind w:left="2880" w:hanging="360"/>
      </w:pPr>
      <w:rPr>
        <w:rFonts w:ascii="Wingdings 2" w:hAnsi="Wingdings 2" w:hint="default"/>
      </w:rPr>
    </w:lvl>
    <w:lvl w:ilvl="4" w:tplc="2A50CCF4" w:tentative="1">
      <w:start w:val="1"/>
      <w:numFmt w:val="bullet"/>
      <w:lvlText w:val=""/>
      <w:lvlJc w:val="left"/>
      <w:pPr>
        <w:tabs>
          <w:tab w:val="num" w:pos="3600"/>
        </w:tabs>
        <w:ind w:left="3600" w:hanging="360"/>
      </w:pPr>
      <w:rPr>
        <w:rFonts w:ascii="Wingdings 2" w:hAnsi="Wingdings 2" w:hint="default"/>
      </w:rPr>
    </w:lvl>
    <w:lvl w:ilvl="5" w:tplc="5F281BB8" w:tentative="1">
      <w:start w:val="1"/>
      <w:numFmt w:val="bullet"/>
      <w:lvlText w:val=""/>
      <w:lvlJc w:val="left"/>
      <w:pPr>
        <w:tabs>
          <w:tab w:val="num" w:pos="4320"/>
        </w:tabs>
        <w:ind w:left="4320" w:hanging="360"/>
      </w:pPr>
      <w:rPr>
        <w:rFonts w:ascii="Wingdings 2" w:hAnsi="Wingdings 2" w:hint="default"/>
      </w:rPr>
    </w:lvl>
    <w:lvl w:ilvl="6" w:tplc="E57EB3B0" w:tentative="1">
      <w:start w:val="1"/>
      <w:numFmt w:val="bullet"/>
      <w:lvlText w:val=""/>
      <w:lvlJc w:val="left"/>
      <w:pPr>
        <w:tabs>
          <w:tab w:val="num" w:pos="5040"/>
        </w:tabs>
        <w:ind w:left="5040" w:hanging="360"/>
      </w:pPr>
      <w:rPr>
        <w:rFonts w:ascii="Wingdings 2" w:hAnsi="Wingdings 2" w:hint="default"/>
      </w:rPr>
    </w:lvl>
    <w:lvl w:ilvl="7" w:tplc="DEAABBCC" w:tentative="1">
      <w:start w:val="1"/>
      <w:numFmt w:val="bullet"/>
      <w:lvlText w:val=""/>
      <w:lvlJc w:val="left"/>
      <w:pPr>
        <w:tabs>
          <w:tab w:val="num" w:pos="5760"/>
        </w:tabs>
        <w:ind w:left="5760" w:hanging="360"/>
      </w:pPr>
      <w:rPr>
        <w:rFonts w:ascii="Wingdings 2" w:hAnsi="Wingdings 2" w:hint="default"/>
      </w:rPr>
    </w:lvl>
    <w:lvl w:ilvl="8" w:tplc="2724E770" w:tentative="1">
      <w:start w:val="1"/>
      <w:numFmt w:val="bullet"/>
      <w:lvlText w:val=""/>
      <w:lvlJc w:val="left"/>
      <w:pPr>
        <w:tabs>
          <w:tab w:val="num" w:pos="6480"/>
        </w:tabs>
        <w:ind w:left="6480" w:hanging="360"/>
      </w:pPr>
      <w:rPr>
        <w:rFonts w:ascii="Wingdings 2" w:hAnsi="Wingdings 2" w:hint="default"/>
      </w:rPr>
    </w:lvl>
  </w:abstractNum>
  <w:abstractNum w:abstractNumId="17">
    <w:nsid w:val="17566060"/>
    <w:multiLevelType w:val="hybridMultilevel"/>
    <w:tmpl w:val="1314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E42ED7"/>
    <w:multiLevelType w:val="hybridMultilevel"/>
    <w:tmpl w:val="3CBE98EE"/>
    <w:lvl w:ilvl="0" w:tplc="81FC370E">
      <w:start w:val="1"/>
      <w:numFmt w:val="bullet"/>
      <w:lvlText w:val=""/>
      <w:lvlJc w:val="left"/>
      <w:pPr>
        <w:tabs>
          <w:tab w:val="num" w:pos="720"/>
        </w:tabs>
        <w:ind w:left="720" w:hanging="360"/>
      </w:pPr>
      <w:rPr>
        <w:rFonts w:ascii="Wingdings 2" w:hAnsi="Wingdings 2" w:hint="default"/>
      </w:rPr>
    </w:lvl>
    <w:lvl w:ilvl="1" w:tplc="6ADE20D8" w:tentative="1">
      <w:start w:val="1"/>
      <w:numFmt w:val="bullet"/>
      <w:lvlText w:val=""/>
      <w:lvlJc w:val="left"/>
      <w:pPr>
        <w:tabs>
          <w:tab w:val="num" w:pos="1440"/>
        </w:tabs>
        <w:ind w:left="1440" w:hanging="360"/>
      </w:pPr>
      <w:rPr>
        <w:rFonts w:ascii="Wingdings 2" w:hAnsi="Wingdings 2" w:hint="default"/>
      </w:rPr>
    </w:lvl>
    <w:lvl w:ilvl="2" w:tplc="580C3B02" w:tentative="1">
      <w:start w:val="1"/>
      <w:numFmt w:val="bullet"/>
      <w:lvlText w:val=""/>
      <w:lvlJc w:val="left"/>
      <w:pPr>
        <w:tabs>
          <w:tab w:val="num" w:pos="2160"/>
        </w:tabs>
        <w:ind w:left="2160" w:hanging="360"/>
      </w:pPr>
      <w:rPr>
        <w:rFonts w:ascii="Wingdings 2" w:hAnsi="Wingdings 2" w:hint="default"/>
      </w:rPr>
    </w:lvl>
    <w:lvl w:ilvl="3" w:tplc="24EE0138" w:tentative="1">
      <w:start w:val="1"/>
      <w:numFmt w:val="bullet"/>
      <w:lvlText w:val=""/>
      <w:lvlJc w:val="left"/>
      <w:pPr>
        <w:tabs>
          <w:tab w:val="num" w:pos="2880"/>
        </w:tabs>
        <w:ind w:left="2880" w:hanging="360"/>
      </w:pPr>
      <w:rPr>
        <w:rFonts w:ascii="Wingdings 2" w:hAnsi="Wingdings 2" w:hint="default"/>
      </w:rPr>
    </w:lvl>
    <w:lvl w:ilvl="4" w:tplc="24EAAFB0" w:tentative="1">
      <w:start w:val="1"/>
      <w:numFmt w:val="bullet"/>
      <w:lvlText w:val=""/>
      <w:lvlJc w:val="left"/>
      <w:pPr>
        <w:tabs>
          <w:tab w:val="num" w:pos="3600"/>
        </w:tabs>
        <w:ind w:left="3600" w:hanging="360"/>
      </w:pPr>
      <w:rPr>
        <w:rFonts w:ascii="Wingdings 2" w:hAnsi="Wingdings 2" w:hint="default"/>
      </w:rPr>
    </w:lvl>
    <w:lvl w:ilvl="5" w:tplc="8298A22C" w:tentative="1">
      <w:start w:val="1"/>
      <w:numFmt w:val="bullet"/>
      <w:lvlText w:val=""/>
      <w:lvlJc w:val="left"/>
      <w:pPr>
        <w:tabs>
          <w:tab w:val="num" w:pos="4320"/>
        </w:tabs>
        <w:ind w:left="4320" w:hanging="360"/>
      </w:pPr>
      <w:rPr>
        <w:rFonts w:ascii="Wingdings 2" w:hAnsi="Wingdings 2" w:hint="default"/>
      </w:rPr>
    </w:lvl>
    <w:lvl w:ilvl="6" w:tplc="F000C0C8" w:tentative="1">
      <w:start w:val="1"/>
      <w:numFmt w:val="bullet"/>
      <w:lvlText w:val=""/>
      <w:lvlJc w:val="left"/>
      <w:pPr>
        <w:tabs>
          <w:tab w:val="num" w:pos="5040"/>
        </w:tabs>
        <w:ind w:left="5040" w:hanging="360"/>
      </w:pPr>
      <w:rPr>
        <w:rFonts w:ascii="Wingdings 2" w:hAnsi="Wingdings 2" w:hint="default"/>
      </w:rPr>
    </w:lvl>
    <w:lvl w:ilvl="7" w:tplc="649887BE" w:tentative="1">
      <w:start w:val="1"/>
      <w:numFmt w:val="bullet"/>
      <w:lvlText w:val=""/>
      <w:lvlJc w:val="left"/>
      <w:pPr>
        <w:tabs>
          <w:tab w:val="num" w:pos="5760"/>
        </w:tabs>
        <w:ind w:left="5760" w:hanging="360"/>
      </w:pPr>
      <w:rPr>
        <w:rFonts w:ascii="Wingdings 2" w:hAnsi="Wingdings 2" w:hint="default"/>
      </w:rPr>
    </w:lvl>
    <w:lvl w:ilvl="8" w:tplc="EFEA7992" w:tentative="1">
      <w:start w:val="1"/>
      <w:numFmt w:val="bullet"/>
      <w:lvlText w:val=""/>
      <w:lvlJc w:val="left"/>
      <w:pPr>
        <w:tabs>
          <w:tab w:val="num" w:pos="6480"/>
        </w:tabs>
        <w:ind w:left="6480" w:hanging="360"/>
      </w:pPr>
      <w:rPr>
        <w:rFonts w:ascii="Wingdings 2" w:hAnsi="Wingdings 2" w:hint="default"/>
      </w:rPr>
    </w:lvl>
  </w:abstractNum>
  <w:abstractNum w:abstractNumId="19">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0E5200E"/>
    <w:multiLevelType w:val="hybridMultilevel"/>
    <w:tmpl w:val="CDDAA87C"/>
    <w:lvl w:ilvl="0" w:tplc="1B608C90">
      <w:start w:val="1"/>
      <w:numFmt w:val="bullet"/>
      <w:lvlText w:val=""/>
      <w:lvlJc w:val="left"/>
      <w:pPr>
        <w:tabs>
          <w:tab w:val="num" w:pos="720"/>
        </w:tabs>
        <w:ind w:left="720" w:hanging="360"/>
      </w:pPr>
      <w:rPr>
        <w:rFonts w:ascii="Wingdings 2" w:hAnsi="Wingdings 2" w:hint="default"/>
      </w:rPr>
    </w:lvl>
    <w:lvl w:ilvl="1" w:tplc="E6B42390" w:tentative="1">
      <w:start w:val="1"/>
      <w:numFmt w:val="bullet"/>
      <w:lvlText w:val=""/>
      <w:lvlJc w:val="left"/>
      <w:pPr>
        <w:tabs>
          <w:tab w:val="num" w:pos="1440"/>
        </w:tabs>
        <w:ind w:left="1440" w:hanging="360"/>
      </w:pPr>
      <w:rPr>
        <w:rFonts w:ascii="Wingdings 2" w:hAnsi="Wingdings 2" w:hint="default"/>
      </w:rPr>
    </w:lvl>
    <w:lvl w:ilvl="2" w:tplc="B92081FC" w:tentative="1">
      <w:start w:val="1"/>
      <w:numFmt w:val="bullet"/>
      <w:lvlText w:val=""/>
      <w:lvlJc w:val="left"/>
      <w:pPr>
        <w:tabs>
          <w:tab w:val="num" w:pos="2160"/>
        </w:tabs>
        <w:ind w:left="2160" w:hanging="360"/>
      </w:pPr>
      <w:rPr>
        <w:rFonts w:ascii="Wingdings 2" w:hAnsi="Wingdings 2" w:hint="default"/>
      </w:rPr>
    </w:lvl>
    <w:lvl w:ilvl="3" w:tplc="2AD2435A" w:tentative="1">
      <w:start w:val="1"/>
      <w:numFmt w:val="bullet"/>
      <w:lvlText w:val=""/>
      <w:lvlJc w:val="left"/>
      <w:pPr>
        <w:tabs>
          <w:tab w:val="num" w:pos="2880"/>
        </w:tabs>
        <w:ind w:left="2880" w:hanging="360"/>
      </w:pPr>
      <w:rPr>
        <w:rFonts w:ascii="Wingdings 2" w:hAnsi="Wingdings 2" w:hint="default"/>
      </w:rPr>
    </w:lvl>
    <w:lvl w:ilvl="4" w:tplc="4CC69BB6" w:tentative="1">
      <w:start w:val="1"/>
      <w:numFmt w:val="bullet"/>
      <w:lvlText w:val=""/>
      <w:lvlJc w:val="left"/>
      <w:pPr>
        <w:tabs>
          <w:tab w:val="num" w:pos="3600"/>
        </w:tabs>
        <w:ind w:left="3600" w:hanging="360"/>
      </w:pPr>
      <w:rPr>
        <w:rFonts w:ascii="Wingdings 2" w:hAnsi="Wingdings 2" w:hint="default"/>
      </w:rPr>
    </w:lvl>
    <w:lvl w:ilvl="5" w:tplc="03C87854" w:tentative="1">
      <w:start w:val="1"/>
      <w:numFmt w:val="bullet"/>
      <w:lvlText w:val=""/>
      <w:lvlJc w:val="left"/>
      <w:pPr>
        <w:tabs>
          <w:tab w:val="num" w:pos="4320"/>
        </w:tabs>
        <w:ind w:left="4320" w:hanging="360"/>
      </w:pPr>
      <w:rPr>
        <w:rFonts w:ascii="Wingdings 2" w:hAnsi="Wingdings 2" w:hint="default"/>
      </w:rPr>
    </w:lvl>
    <w:lvl w:ilvl="6" w:tplc="9F9EF680" w:tentative="1">
      <w:start w:val="1"/>
      <w:numFmt w:val="bullet"/>
      <w:lvlText w:val=""/>
      <w:lvlJc w:val="left"/>
      <w:pPr>
        <w:tabs>
          <w:tab w:val="num" w:pos="5040"/>
        </w:tabs>
        <w:ind w:left="5040" w:hanging="360"/>
      </w:pPr>
      <w:rPr>
        <w:rFonts w:ascii="Wingdings 2" w:hAnsi="Wingdings 2" w:hint="default"/>
      </w:rPr>
    </w:lvl>
    <w:lvl w:ilvl="7" w:tplc="30CC5A1C" w:tentative="1">
      <w:start w:val="1"/>
      <w:numFmt w:val="bullet"/>
      <w:lvlText w:val=""/>
      <w:lvlJc w:val="left"/>
      <w:pPr>
        <w:tabs>
          <w:tab w:val="num" w:pos="5760"/>
        </w:tabs>
        <w:ind w:left="5760" w:hanging="360"/>
      </w:pPr>
      <w:rPr>
        <w:rFonts w:ascii="Wingdings 2" w:hAnsi="Wingdings 2" w:hint="default"/>
      </w:rPr>
    </w:lvl>
    <w:lvl w:ilvl="8" w:tplc="588ECB74" w:tentative="1">
      <w:start w:val="1"/>
      <w:numFmt w:val="bullet"/>
      <w:lvlText w:val=""/>
      <w:lvlJc w:val="left"/>
      <w:pPr>
        <w:tabs>
          <w:tab w:val="num" w:pos="6480"/>
        </w:tabs>
        <w:ind w:left="6480" w:hanging="360"/>
      </w:pPr>
      <w:rPr>
        <w:rFonts w:ascii="Wingdings 2" w:hAnsi="Wingdings 2" w:hint="default"/>
      </w:rPr>
    </w:lvl>
  </w:abstractNum>
  <w:abstractNum w:abstractNumId="21">
    <w:nsid w:val="264B362A"/>
    <w:multiLevelType w:val="hybridMultilevel"/>
    <w:tmpl w:val="4BC2C982"/>
    <w:lvl w:ilvl="0" w:tplc="1A22CF46">
      <w:start w:val="1"/>
      <w:numFmt w:val="bullet"/>
      <w:lvlText w:val=""/>
      <w:lvlJc w:val="left"/>
      <w:pPr>
        <w:tabs>
          <w:tab w:val="num" w:pos="720"/>
        </w:tabs>
        <w:ind w:left="720" w:hanging="360"/>
      </w:pPr>
      <w:rPr>
        <w:rFonts w:ascii="Wingdings 2" w:hAnsi="Wingdings 2" w:hint="default"/>
      </w:rPr>
    </w:lvl>
    <w:lvl w:ilvl="1" w:tplc="2500B9DA" w:tentative="1">
      <w:start w:val="1"/>
      <w:numFmt w:val="bullet"/>
      <w:lvlText w:val=""/>
      <w:lvlJc w:val="left"/>
      <w:pPr>
        <w:tabs>
          <w:tab w:val="num" w:pos="1440"/>
        </w:tabs>
        <w:ind w:left="1440" w:hanging="360"/>
      </w:pPr>
      <w:rPr>
        <w:rFonts w:ascii="Wingdings 2" w:hAnsi="Wingdings 2" w:hint="default"/>
      </w:rPr>
    </w:lvl>
    <w:lvl w:ilvl="2" w:tplc="6396CCD4" w:tentative="1">
      <w:start w:val="1"/>
      <w:numFmt w:val="bullet"/>
      <w:lvlText w:val=""/>
      <w:lvlJc w:val="left"/>
      <w:pPr>
        <w:tabs>
          <w:tab w:val="num" w:pos="2160"/>
        </w:tabs>
        <w:ind w:left="2160" w:hanging="360"/>
      </w:pPr>
      <w:rPr>
        <w:rFonts w:ascii="Wingdings 2" w:hAnsi="Wingdings 2" w:hint="default"/>
      </w:rPr>
    </w:lvl>
    <w:lvl w:ilvl="3" w:tplc="6DB0946E" w:tentative="1">
      <w:start w:val="1"/>
      <w:numFmt w:val="bullet"/>
      <w:lvlText w:val=""/>
      <w:lvlJc w:val="left"/>
      <w:pPr>
        <w:tabs>
          <w:tab w:val="num" w:pos="2880"/>
        </w:tabs>
        <w:ind w:left="2880" w:hanging="360"/>
      </w:pPr>
      <w:rPr>
        <w:rFonts w:ascii="Wingdings 2" w:hAnsi="Wingdings 2" w:hint="default"/>
      </w:rPr>
    </w:lvl>
    <w:lvl w:ilvl="4" w:tplc="BF280ACE" w:tentative="1">
      <w:start w:val="1"/>
      <w:numFmt w:val="bullet"/>
      <w:lvlText w:val=""/>
      <w:lvlJc w:val="left"/>
      <w:pPr>
        <w:tabs>
          <w:tab w:val="num" w:pos="3600"/>
        </w:tabs>
        <w:ind w:left="3600" w:hanging="360"/>
      </w:pPr>
      <w:rPr>
        <w:rFonts w:ascii="Wingdings 2" w:hAnsi="Wingdings 2" w:hint="default"/>
      </w:rPr>
    </w:lvl>
    <w:lvl w:ilvl="5" w:tplc="EF4E03FE" w:tentative="1">
      <w:start w:val="1"/>
      <w:numFmt w:val="bullet"/>
      <w:lvlText w:val=""/>
      <w:lvlJc w:val="left"/>
      <w:pPr>
        <w:tabs>
          <w:tab w:val="num" w:pos="4320"/>
        </w:tabs>
        <w:ind w:left="4320" w:hanging="360"/>
      </w:pPr>
      <w:rPr>
        <w:rFonts w:ascii="Wingdings 2" w:hAnsi="Wingdings 2" w:hint="default"/>
      </w:rPr>
    </w:lvl>
    <w:lvl w:ilvl="6" w:tplc="9740FFA2" w:tentative="1">
      <w:start w:val="1"/>
      <w:numFmt w:val="bullet"/>
      <w:lvlText w:val=""/>
      <w:lvlJc w:val="left"/>
      <w:pPr>
        <w:tabs>
          <w:tab w:val="num" w:pos="5040"/>
        </w:tabs>
        <w:ind w:left="5040" w:hanging="360"/>
      </w:pPr>
      <w:rPr>
        <w:rFonts w:ascii="Wingdings 2" w:hAnsi="Wingdings 2" w:hint="default"/>
      </w:rPr>
    </w:lvl>
    <w:lvl w:ilvl="7" w:tplc="B78AD9D2" w:tentative="1">
      <w:start w:val="1"/>
      <w:numFmt w:val="bullet"/>
      <w:lvlText w:val=""/>
      <w:lvlJc w:val="left"/>
      <w:pPr>
        <w:tabs>
          <w:tab w:val="num" w:pos="5760"/>
        </w:tabs>
        <w:ind w:left="5760" w:hanging="360"/>
      </w:pPr>
      <w:rPr>
        <w:rFonts w:ascii="Wingdings 2" w:hAnsi="Wingdings 2" w:hint="default"/>
      </w:rPr>
    </w:lvl>
    <w:lvl w:ilvl="8" w:tplc="E2BE58FC" w:tentative="1">
      <w:start w:val="1"/>
      <w:numFmt w:val="bullet"/>
      <w:lvlText w:val=""/>
      <w:lvlJc w:val="left"/>
      <w:pPr>
        <w:tabs>
          <w:tab w:val="num" w:pos="6480"/>
        </w:tabs>
        <w:ind w:left="6480" w:hanging="360"/>
      </w:pPr>
      <w:rPr>
        <w:rFonts w:ascii="Wingdings 2" w:hAnsi="Wingdings 2" w:hint="default"/>
      </w:rPr>
    </w:lvl>
  </w:abstractNum>
  <w:abstractNum w:abstractNumId="22">
    <w:nsid w:val="2AF11ED0"/>
    <w:multiLevelType w:val="hybridMultilevel"/>
    <w:tmpl w:val="86EED064"/>
    <w:lvl w:ilvl="0" w:tplc="0A1C44DE">
      <w:start w:val="1"/>
      <w:numFmt w:val="bullet"/>
      <w:lvlText w:val=""/>
      <w:lvlJc w:val="left"/>
      <w:pPr>
        <w:tabs>
          <w:tab w:val="num" w:pos="720"/>
        </w:tabs>
        <w:ind w:left="720" w:hanging="360"/>
      </w:pPr>
      <w:rPr>
        <w:rFonts w:ascii="Wingdings 2" w:hAnsi="Wingdings 2" w:hint="default"/>
      </w:rPr>
    </w:lvl>
    <w:lvl w:ilvl="1" w:tplc="74C4F86E" w:tentative="1">
      <w:start w:val="1"/>
      <w:numFmt w:val="bullet"/>
      <w:lvlText w:val=""/>
      <w:lvlJc w:val="left"/>
      <w:pPr>
        <w:tabs>
          <w:tab w:val="num" w:pos="1440"/>
        </w:tabs>
        <w:ind w:left="1440" w:hanging="360"/>
      </w:pPr>
      <w:rPr>
        <w:rFonts w:ascii="Wingdings 2" w:hAnsi="Wingdings 2" w:hint="default"/>
      </w:rPr>
    </w:lvl>
    <w:lvl w:ilvl="2" w:tplc="25F23804" w:tentative="1">
      <w:start w:val="1"/>
      <w:numFmt w:val="bullet"/>
      <w:lvlText w:val=""/>
      <w:lvlJc w:val="left"/>
      <w:pPr>
        <w:tabs>
          <w:tab w:val="num" w:pos="2160"/>
        </w:tabs>
        <w:ind w:left="2160" w:hanging="360"/>
      </w:pPr>
      <w:rPr>
        <w:rFonts w:ascii="Wingdings 2" w:hAnsi="Wingdings 2" w:hint="default"/>
      </w:rPr>
    </w:lvl>
    <w:lvl w:ilvl="3" w:tplc="53B019E0" w:tentative="1">
      <w:start w:val="1"/>
      <w:numFmt w:val="bullet"/>
      <w:lvlText w:val=""/>
      <w:lvlJc w:val="left"/>
      <w:pPr>
        <w:tabs>
          <w:tab w:val="num" w:pos="2880"/>
        </w:tabs>
        <w:ind w:left="2880" w:hanging="360"/>
      </w:pPr>
      <w:rPr>
        <w:rFonts w:ascii="Wingdings 2" w:hAnsi="Wingdings 2" w:hint="default"/>
      </w:rPr>
    </w:lvl>
    <w:lvl w:ilvl="4" w:tplc="29562ECA" w:tentative="1">
      <w:start w:val="1"/>
      <w:numFmt w:val="bullet"/>
      <w:lvlText w:val=""/>
      <w:lvlJc w:val="left"/>
      <w:pPr>
        <w:tabs>
          <w:tab w:val="num" w:pos="3600"/>
        </w:tabs>
        <w:ind w:left="3600" w:hanging="360"/>
      </w:pPr>
      <w:rPr>
        <w:rFonts w:ascii="Wingdings 2" w:hAnsi="Wingdings 2" w:hint="default"/>
      </w:rPr>
    </w:lvl>
    <w:lvl w:ilvl="5" w:tplc="5C24678E" w:tentative="1">
      <w:start w:val="1"/>
      <w:numFmt w:val="bullet"/>
      <w:lvlText w:val=""/>
      <w:lvlJc w:val="left"/>
      <w:pPr>
        <w:tabs>
          <w:tab w:val="num" w:pos="4320"/>
        </w:tabs>
        <w:ind w:left="4320" w:hanging="360"/>
      </w:pPr>
      <w:rPr>
        <w:rFonts w:ascii="Wingdings 2" w:hAnsi="Wingdings 2" w:hint="default"/>
      </w:rPr>
    </w:lvl>
    <w:lvl w:ilvl="6" w:tplc="196E0B32" w:tentative="1">
      <w:start w:val="1"/>
      <w:numFmt w:val="bullet"/>
      <w:lvlText w:val=""/>
      <w:lvlJc w:val="left"/>
      <w:pPr>
        <w:tabs>
          <w:tab w:val="num" w:pos="5040"/>
        </w:tabs>
        <w:ind w:left="5040" w:hanging="360"/>
      </w:pPr>
      <w:rPr>
        <w:rFonts w:ascii="Wingdings 2" w:hAnsi="Wingdings 2" w:hint="default"/>
      </w:rPr>
    </w:lvl>
    <w:lvl w:ilvl="7" w:tplc="D758EC2A" w:tentative="1">
      <w:start w:val="1"/>
      <w:numFmt w:val="bullet"/>
      <w:lvlText w:val=""/>
      <w:lvlJc w:val="left"/>
      <w:pPr>
        <w:tabs>
          <w:tab w:val="num" w:pos="5760"/>
        </w:tabs>
        <w:ind w:left="5760" w:hanging="360"/>
      </w:pPr>
      <w:rPr>
        <w:rFonts w:ascii="Wingdings 2" w:hAnsi="Wingdings 2" w:hint="default"/>
      </w:rPr>
    </w:lvl>
    <w:lvl w:ilvl="8" w:tplc="980EF0FA" w:tentative="1">
      <w:start w:val="1"/>
      <w:numFmt w:val="bullet"/>
      <w:lvlText w:val=""/>
      <w:lvlJc w:val="left"/>
      <w:pPr>
        <w:tabs>
          <w:tab w:val="num" w:pos="6480"/>
        </w:tabs>
        <w:ind w:left="6480" w:hanging="360"/>
      </w:pPr>
      <w:rPr>
        <w:rFonts w:ascii="Wingdings 2" w:hAnsi="Wingdings 2" w:hint="default"/>
      </w:rPr>
    </w:lvl>
  </w:abstractNum>
  <w:abstractNum w:abstractNumId="23">
    <w:nsid w:val="2DAF4D00"/>
    <w:multiLevelType w:val="hybridMultilevel"/>
    <w:tmpl w:val="911C5E72"/>
    <w:lvl w:ilvl="0" w:tplc="B16E4BA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4">
    <w:nsid w:val="2F3410EE"/>
    <w:multiLevelType w:val="hybridMultilevel"/>
    <w:tmpl w:val="706EA272"/>
    <w:lvl w:ilvl="0" w:tplc="5914A916">
      <w:start w:val="1"/>
      <w:numFmt w:val="bullet"/>
      <w:lvlText w:val=""/>
      <w:lvlJc w:val="left"/>
      <w:pPr>
        <w:tabs>
          <w:tab w:val="num" w:pos="720"/>
        </w:tabs>
        <w:ind w:left="720" w:hanging="360"/>
      </w:pPr>
      <w:rPr>
        <w:rFonts w:ascii="Wingdings 2" w:hAnsi="Wingdings 2" w:hint="default"/>
      </w:rPr>
    </w:lvl>
    <w:lvl w:ilvl="1" w:tplc="4EDCE6FA" w:tentative="1">
      <w:start w:val="1"/>
      <w:numFmt w:val="bullet"/>
      <w:lvlText w:val=""/>
      <w:lvlJc w:val="left"/>
      <w:pPr>
        <w:tabs>
          <w:tab w:val="num" w:pos="1440"/>
        </w:tabs>
        <w:ind w:left="1440" w:hanging="360"/>
      </w:pPr>
      <w:rPr>
        <w:rFonts w:ascii="Wingdings 2" w:hAnsi="Wingdings 2" w:hint="default"/>
      </w:rPr>
    </w:lvl>
    <w:lvl w:ilvl="2" w:tplc="AB7650A6" w:tentative="1">
      <w:start w:val="1"/>
      <w:numFmt w:val="bullet"/>
      <w:lvlText w:val=""/>
      <w:lvlJc w:val="left"/>
      <w:pPr>
        <w:tabs>
          <w:tab w:val="num" w:pos="2160"/>
        </w:tabs>
        <w:ind w:left="2160" w:hanging="360"/>
      </w:pPr>
      <w:rPr>
        <w:rFonts w:ascii="Wingdings 2" w:hAnsi="Wingdings 2" w:hint="default"/>
      </w:rPr>
    </w:lvl>
    <w:lvl w:ilvl="3" w:tplc="470E78E0" w:tentative="1">
      <w:start w:val="1"/>
      <w:numFmt w:val="bullet"/>
      <w:lvlText w:val=""/>
      <w:lvlJc w:val="left"/>
      <w:pPr>
        <w:tabs>
          <w:tab w:val="num" w:pos="2880"/>
        </w:tabs>
        <w:ind w:left="2880" w:hanging="360"/>
      </w:pPr>
      <w:rPr>
        <w:rFonts w:ascii="Wingdings 2" w:hAnsi="Wingdings 2" w:hint="default"/>
      </w:rPr>
    </w:lvl>
    <w:lvl w:ilvl="4" w:tplc="B97C61F2" w:tentative="1">
      <w:start w:val="1"/>
      <w:numFmt w:val="bullet"/>
      <w:lvlText w:val=""/>
      <w:lvlJc w:val="left"/>
      <w:pPr>
        <w:tabs>
          <w:tab w:val="num" w:pos="3600"/>
        </w:tabs>
        <w:ind w:left="3600" w:hanging="360"/>
      </w:pPr>
      <w:rPr>
        <w:rFonts w:ascii="Wingdings 2" w:hAnsi="Wingdings 2" w:hint="default"/>
      </w:rPr>
    </w:lvl>
    <w:lvl w:ilvl="5" w:tplc="E4B8EF6E" w:tentative="1">
      <w:start w:val="1"/>
      <w:numFmt w:val="bullet"/>
      <w:lvlText w:val=""/>
      <w:lvlJc w:val="left"/>
      <w:pPr>
        <w:tabs>
          <w:tab w:val="num" w:pos="4320"/>
        </w:tabs>
        <w:ind w:left="4320" w:hanging="360"/>
      </w:pPr>
      <w:rPr>
        <w:rFonts w:ascii="Wingdings 2" w:hAnsi="Wingdings 2" w:hint="default"/>
      </w:rPr>
    </w:lvl>
    <w:lvl w:ilvl="6" w:tplc="0FE40838" w:tentative="1">
      <w:start w:val="1"/>
      <w:numFmt w:val="bullet"/>
      <w:lvlText w:val=""/>
      <w:lvlJc w:val="left"/>
      <w:pPr>
        <w:tabs>
          <w:tab w:val="num" w:pos="5040"/>
        </w:tabs>
        <w:ind w:left="5040" w:hanging="360"/>
      </w:pPr>
      <w:rPr>
        <w:rFonts w:ascii="Wingdings 2" w:hAnsi="Wingdings 2" w:hint="default"/>
      </w:rPr>
    </w:lvl>
    <w:lvl w:ilvl="7" w:tplc="95A0B862" w:tentative="1">
      <w:start w:val="1"/>
      <w:numFmt w:val="bullet"/>
      <w:lvlText w:val=""/>
      <w:lvlJc w:val="left"/>
      <w:pPr>
        <w:tabs>
          <w:tab w:val="num" w:pos="5760"/>
        </w:tabs>
        <w:ind w:left="5760" w:hanging="360"/>
      </w:pPr>
      <w:rPr>
        <w:rFonts w:ascii="Wingdings 2" w:hAnsi="Wingdings 2" w:hint="default"/>
      </w:rPr>
    </w:lvl>
    <w:lvl w:ilvl="8" w:tplc="FED0FC80" w:tentative="1">
      <w:start w:val="1"/>
      <w:numFmt w:val="bullet"/>
      <w:lvlText w:val=""/>
      <w:lvlJc w:val="left"/>
      <w:pPr>
        <w:tabs>
          <w:tab w:val="num" w:pos="6480"/>
        </w:tabs>
        <w:ind w:left="6480" w:hanging="360"/>
      </w:pPr>
      <w:rPr>
        <w:rFonts w:ascii="Wingdings 2" w:hAnsi="Wingdings 2" w:hint="default"/>
      </w:rPr>
    </w:lvl>
  </w:abstractNum>
  <w:abstractNum w:abstractNumId="25">
    <w:nsid w:val="34845B4E"/>
    <w:multiLevelType w:val="hybridMultilevel"/>
    <w:tmpl w:val="7CCC2730"/>
    <w:lvl w:ilvl="0" w:tplc="AD9A62EE">
      <w:start w:val="1"/>
      <w:numFmt w:val="decimal"/>
      <w:lvlText w:val="%1."/>
      <w:lvlJc w:val="left"/>
      <w:pPr>
        <w:tabs>
          <w:tab w:val="num" w:pos="810"/>
        </w:tabs>
        <w:ind w:left="810" w:hanging="360"/>
      </w:pPr>
    </w:lvl>
    <w:lvl w:ilvl="1" w:tplc="CD40C600">
      <w:numFmt w:val="none"/>
      <w:lvlText w:val=""/>
      <w:lvlJc w:val="left"/>
      <w:pPr>
        <w:tabs>
          <w:tab w:val="num" w:pos="360"/>
        </w:tabs>
      </w:pPr>
    </w:lvl>
    <w:lvl w:ilvl="2" w:tplc="885A89A8">
      <w:numFmt w:val="none"/>
      <w:lvlText w:val=""/>
      <w:lvlJc w:val="left"/>
      <w:pPr>
        <w:tabs>
          <w:tab w:val="num" w:pos="360"/>
        </w:tabs>
      </w:pPr>
    </w:lvl>
    <w:lvl w:ilvl="3" w:tplc="934EA9C0">
      <w:numFmt w:val="none"/>
      <w:lvlText w:val=""/>
      <w:lvlJc w:val="left"/>
      <w:pPr>
        <w:tabs>
          <w:tab w:val="num" w:pos="360"/>
        </w:tabs>
      </w:pPr>
    </w:lvl>
    <w:lvl w:ilvl="4" w:tplc="C7105FF6">
      <w:numFmt w:val="none"/>
      <w:lvlText w:val=""/>
      <w:lvlJc w:val="left"/>
      <w:pPr>
        <w:tabs>
          <w:tab w:val="num" w:pos="360"/>
        </w:tabs>
      </w:pPr>
    </w:lvl>
    <w:lvl w:ilvl="5" w:tplc="B874EEF6">
      <w:numFmt w:val="none"/>
      <w:lvlText w:val=""/>
      <w:lvlJc w:val="left"/>
      <w:pPr>
        <w:tabs>
          <w:tab w:val="num" w:pos="360"/>
        </w:tabs>
      </w:pPr>
    </w:lvl>
    <w:lvl w:ilvl="6" w:tplc="E4308C52">
      <w:numFmt w:val="none"/>
      <w:lvlText w:val=""/>
      <w:lvlJc w:val="left"/>
      <w:pPr>
        <w:tabs>
          <w:tab w:val="num" w:pos="360"/>
        </w:tabs>
      </w:pPr>
    </w:lvl>
    <w:lvl w:ilvl="7" w:tplc="985C9470">
      <w:numFmt w:val="none"/>
      <w:lvlText w:val=""/>
      <w:lvlJc w:val="left"/>
      <w:pPr>
        <w:tabs>
          <w:tab w:val="num" w:pos="360"/>
        </w:tabs>
      </w:pPr>
    </w:lvl>
    <w:lvl w:ilvl="8" w:tplc="3B267EA4">
      <w:numFmt w:val="none"/>
      <w:lvlText w:val=""/>
      <w:lvlJc w:val="left"/>
      <w:pPr>
        <w:tabs>
          <w:tab w:val="num" w:pos="360"/>
        </w:tabs>
      </w:pPr>
    </w:lvl>
  </w:abstractNum>
  <w:abstractNum w:abstractNumId="26">
    <w:nsid w:val="37AA3D1D"/>
    <w:multiLevelType w:val="hybridMultilevel"/>
    <w:tmpl w:val="62826EF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6394952"/>
    <w:multiLevelType w:val="hybridMultilevel"/>
    <w:tmpl w:val="17965C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7780ADB"/>
    <w:multiLevelType w:val="hybridMultilevel"/>
    <w:tmpl w:val="57E44BE4"/>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A3C74"/>
    <w:multiLevelType w:val="hybridMultilevel"/>
    <w:tmpl w:val="F20C36BA"/>
    <w:lvl w:ilvl="0" w:tplc="0A526CE4">
      <w:start w:val="1"/>
      <w:numFmt w:val="bullet"/>
      <w:lvlText w:val=""/>
      <w:lvlJc w:val="left"/>
      <w:pPr>
        <w:tabs>
          <w:tab w:val="num" w:pos="720"/>
        </w:tabs>
        <w:ind w:left="720" w:hanging="360"/>
      </w:pPr>
      <w:rPr>
        <w:rFonts w:ascii="Wingdings 2" w:hAnsi="Wingdings 2" w:hint="default"/>
      </w:rPr>
    </w:lvl>
    <w:lvl w:ilvl="1" w:tplc="093818BC" w:tentative="1">
      <w:start w:val="1"/>
      <w:numFmt w:val="bullet"/>
      <w:lvlText w:val=""/>
      <w:lvlJc w:val="left"/>
      <w:pPr>
        <w:tabs>
          <w:tab w:val="num" w:pos="1440"/>
        </w:tabs>
        <w:ind w:left="1440" w:hanging="360"/>
      </w:pPr>
      <w:rPr>
        <w:rFonts w:ascii="Wingdings 2" w:hAnsi="Wingdings 2" w:hint="default"/>
      </w:rPr>
    </w:lvl>
    <w:lvl w:ilvl="2" w:tplc="44D2A084" w:tentative="1">
      <w:start w:val="1"/>
      <w:numFmt w:val="bullet"/>
      <w:lvlText w:val=""/>
      <w:lvlJc w:val="left"/>
      <w:pPr>
        <w:tabs>
          <w:tab w:val="num" w:pos="2160"/>
        </w:tabs>
        <w:ind w:left="2160" w:hanging="360"/>
      </w:pPr>
      <w:rPr>
        <w:rFonts w:ascii="Wingdings 2" w:hAnsi="Wingdings 2" w:hint="default"/>
      </w:rPr>
    </w:lvl>
    <w:lvl w:ilvl="3" w:tplc="6F6C1B80" w:tentative="1">
      <w:start w:val="1"/>
      <w:numFmt w:val="bullet"/>
      <w:lvlText w:val=""/>
      <w:lvlJc w:val="left"/>
      <w:pPr>
        <w:tabs>
          <w:tab w:val="num" w:pos="2880"/>
        </w:tabs>
        <w:ind w:left="2880" w:hanging="360"/>
      </w:pPr>
      <w:rPr>
        <w:rFonts w:ascii="Wingdings 2" w:hAnsi="Wingdings 2" w:hint="default"/>
      </w:rPr>
    </w:lvl>
    <w:lvl w:ilvl="4" w:tplc="77F0D312" w:tentative="1">
      <w:start w:val="1"/>
      <w:numFmt w:val="bullet"/>
      <w:lvlText w:val=""/>
      <w:lvlJc w:val="left"/>
      <w:pPr>
        <w:tabs>
          <w:tab w:val="num" w:pos="3600"/>
        </w:tabs>
        <w:ind w:left="3600" w:hanging="360"/>
      </w:pPr>
      <w:rPr>
        <w:rFonts w:ascii="Wingdings 2" w:hAnsi="Wingdings 2" w:hint="default"/>
      </w:rPr>
    </w:lvl>
    <w:lvl w:ilvl="5" w:tplc="FD508502" w:tentative="1">
      <w:start w:val="1"/>
      <w:numFmt w:val="bullet"/>
      <w:lvlText w:val=""/>
      <w:lvlJc w:val="left"/>
      <w:pPr>
        <w:tabs>
          <w:tab w:val="num" w:pos="4320"/>
        </w:tabs>
        <w:ind w:left="4320" w:hanging="360"/>
      </w:pPr>
      <w:rPr>
        <w:rFonts w:ascii="Wingdings 2" w:hAnsi="Wingdings 2" w:hint="default"/>
      </w:rPr>
    </w:lvl>
    <w:lvl w:ilvl="6" w:tplc="1F2A0C2A" w:tentative="1">
      <w:start w:val="1"/>
      <w:numFmt w:val="bullet"/>
      <w:lvlText w:val=""/>
      <w:lvlJc w:val="left"/>
      <w:pPr>
        <w:tabs>
          <w:tab w:val="num" w:pos="5040"/>
        </w:tabs>
        <w:ind w:left="5040" w:hanging="360"/>
      </w:pPr>
      <w:rPr>
        <w:rFonts w:ascii="Wingdings 2" w:hAnsi="Wingdings 2" w:hint="default"/>
      </w:rPr>
    </w:lvl>
    <w:lvl w:ilvl="7" w:tplc="EE98D174" w:tentative="1">
      <w:start w:val="1"/>
      <w:numFmt w:val="bullet"/>
      <w:lvlText w:val=""/>
      <w:lvlJc w:val="left"/>
      <w:pPr>
        <w:tabs>
          <w:tab w:val="num" w:pos="5760"/>
        </w:tabs>
        <w:ind w:left="5760" w:hanging="360"/>
      </w:pPr>
      <w:rPr>
        <w:rFonts w:ascii="Wingdings 2" w:hAnsi="Wingdings 2" w:hint="default"/>
      </w:rPr>
    </w:lvl>
    <w:lvl w:ilvl="8" w:tplc="07A0E470" w:tentative="1">
      <w:start w:val="1"/>
      <w:numFmt w:val="bullet"/>
      <w:lvlText w:val=""/>
      <w:lvlJc w:val="left"/>
      <w:pPr>
        <w:tabs>
          <w:tab w:val="num" w:pos="6480"/>
        </w:tabs>
        <w:ind w:left="6480" w:hanging="360"/>
      </w:pPr>
      <w:rPr>
        <w:rFonts w:ascii="Wingdings 2" w:hAnsi="Wingdings 2" w:hint="default"/>
      </w:rPr>
    </w:lvl>
  </w:abstractNum>
  <w:abstractNum w:abstractNumId="30">
    <w:nsid w:val="4DE2296C"/>
    <w:multiLevelType w:val="hybridMultilevel"/>
    <w:tmpl w:val="C27A75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252D92"/>
    <w:multiLevelType w:val="hybridMultilevel"/>
    <w:tmpl w:val="D610B016"/>
    <w:lvl w:ilvl="0" w:tplc="B5E003FC">
      <w:start w:val="1"/>
      <w:numFmt w:val="bullet"/>
      <w:lvlText w:val=""/>
      <w:lvlJc w:val="left"/>
      <w:pPr>
        <w:tabs>
          <w:tab w:val="num" w:pos="720"/>
        </w:tabs>
        <w:ind w:left="720" w:hanging="360"/>
      </w:pPr>
      <w:rPr>
        <w:rFonts w:ascii="Wingdings 2" w:hAnsi="Wingdings 2" w:hint="default"/>
      </w:rPr>
    </w:lvl>
    <w:lvl w:ilvl="1" w:tplc="51C8FC9E" w:tentative="1">
      <w:start w:val="1"/>
      <w:numFmt w:val="bullet"/>
      <w:lvlText w:val=""/>
      <w:lvlJc w:val="left"/>
      <w:pPr>
        <w:tabs>
          <w:tab w:val="num" w:pos="1440"/>
        </w:tabs>
        <w:ind w:left="1440" w:hanging="360"/>
      </w:pPr>
      <w:rPr>
        <w:rFonts w:ascii="Wingdings 2" w:hAnsi="Wingdings 2" w:hint="default"/>
      </w:rPr>
    </w:lvl>
    <w:lvl w:ilvl="2" w:tplc="D4102074" w:tentative="1">
      <w:start w:val="1"/>
      <w:numFmt w:val="bullet"/>
      <w:lvlText w:val=""/>
      <w:lvlJc w:val="left"/>
      <w:pPr>
        <w:tabs>
          <w:tab w:val="num" w:pos="2160"/>
        </w:tabs>
        <w:ind w:left="2160" w:hanging="360"/>
      </w:pPr>
      <w:rPr>
        <w:rFonts w:ascii="Wingdings 2" w:hAnsi="Wingdings 2" w:hint="default"/>
      </w:rPr>
    </w:lvl>
    <w:lvl w:ilvl="3" w:tplc="651670B4" w:tentative="1">
      <w:start w:val="1"/>
      <w:numFmt w:val="bullet"/>
      <w:lvlText w:val=""/>
      <w:lvlJc w:val="left"/>
      <w:pPr>
        <w:tabs>
          <w:tab w:val="num" w:pos="2880"/>
        </w:tabs>
        <w:ind w:left="2880" w:hanging="360"/>
      </w:pPr>
      <w:rPr>
        <w:rFonts w:ascii="Wingdings 2" w:hAnsi="Wingdings 2" w:hint="default"/>
      </w:rPr>
    </w:lvl>
    <w:lvl w:ilvl="4" w:tplc="107E394E" w:tentative="1">
      <w:start w:val="1"/>
      <w:numFmt w:val="bullet"/>
      <w:lvlText w:val=""/>
      <w:lvlJc w:val="left"/>
      <w:pPr>
        <w:tabs>
          <w:tab w:val="num" w:pos="3600"/>
        </w:tabs>
        <w:ind w:left="3600" w:hanging="360"/>
      </w:pPr>
      <w:rPr>
        <w:rFonts w:ascii="Wingdings 2" w:hAnsi="Wingdings 2" w:hint="default"/>
      </w:rPr>
    </w:lvl>
    <w:lvl w:ilvl="5" w:tplc="D22A0B3A" w:tentative="1">
      <w:start w:val="1"/>
      <w:numFmt w:val="bullet"/>
      <w:lvlText w:val=""/>
      <w:lvlJc w:val="left"/>
      <w:pPr>
        <w:tabs>
          <w:tab w:val="num" w:pos="4320"/>
        </w:tabs>
        <w:ind w:left="4320" w:hanging="360"/>
      </w:pPr>
      <w:rPr>
        <w:rFonts w:ascii="Wingdings 2" w:hAnsi="Wingdings 2" w:hint="default"/>
      </w:rPr>
    </w:lvl>
    <w:lvl w:ilvl="6" w:tplc="1C2C2AE8" w:tentative="1">
      <w:start w:val="1"/>
      <w:numFmt w:val="bullet"/>
      <w:lvlText w:val=""/>
      <w:lvlJc w:val="left"/>
      <w:pPr>
        <w:tabs>
          <w:tab w:val="num" w:pos="5040"/>
        </w:tabs>
        <w:ind w:left="5040" w:hanging="360"/>
      </w:pPr>
      <w:rPr>
        <w:rFonts w:ascii="Wingdings 2" w:hAnsi="Wingdings 2" w:hint="default"/>
      </w:rPr>
    </w:lvl>
    <w:lvl w:ilvl="7" w:tplc="542A1EEA" w:tentative="1">
      <w:start w:val="1"/>
      <w:numFmt w:val="bullet"/>
      <w:lvlText w:val=""/>
      <w:lvlJc w:val="left"/>
      <w:pPr>
        <w:tabs>
          <w:tab w:val="num" w:pos="5760"/>
        </w:tabs>
        <w:ind w:left="5760" w:hanging="360"/>
      </w:pPr>
      <w:rPr>
        <w:rFonts w:ascii="Wingdings 2" w:hAnsi="Wingdings 2" w:hint="default"/>
      </w:rPr>
    </w:lvl>
    <w:lvl w:ilvl="8" w:tplc="655ACCA8" w:tentative="1">
      <w:start w:val="1"/>
      <w:numFmt w:val="bullet"/>
      <w:lvlText w:val=""/>
      <w:lvlJc w:val="left"/>
      <w:pPr>
        <w:tabs>
          <w:tab w:val="num" w:pos="6480"/>
        </w:tabs>
        <w:ind w:left="6480" w:hanging="360"/>
      </w:pPr>
      <w:rPr>
        <w:rFonts w:ascii="Wingdings 2" w:hAnsi="Wingdings 2" w:hint="default"/>
      </w:rPr>
    </w:lvl>
  </w:abstractNum>
  <w:abstractNum w:abstractNumId="32">
    <w:nsid w:val="55E039A9"/>
    <w:multiLevelType w:val="hybridMultilevel"/>
    <w:tmpl w:val="AD90FA44"/>
    <w:lvl w:ilvl="0" w:tplc="98F8FCA8">
      <w:start w:val="1"/>
      <w:numFmt w:val="bullet"/>
      <w:lvlText w:val=""/>
      <w:lvlJc w:val="left"/>
      <w:pPr>
        <w:tabs>
          <w:tab w:val="num" w:pos="720"/>
        </w:tabs>
        <w:ind w:left="720" w:hanging="360"/>
      </w:pPr>
      <w:rPr>
        <w:rFonts w:ascii="Wingdings 2" w:hAnsi="Wingdings 2" w:hint="default"/>
      </w:rPr>
    </w:lvl>
    <w:lvl w:ilvl="1" w:tplc="5E7C407C" w:tentative="1">
      <w:start w:val="1"/>
      <w:numFmt w:val="bullet"/>
      <w:lvlText w:val=""/>
      <w:lvlJc w:val="left"/>
      <w:pPr>
        <w:tabs>
          <w:tab w:val="num" w:pos="1440"/>
        </w:tabs>
        <w:ind w:left="1440" w:hanging="360"/>
      </w:pPr>
      <w:rPr>
        <w:rFonts w:ascii="Wingdings 2" w:hAnsi="Wingdings 2" w:hint="default"/>
      </w:rPr>
    </w:lvl>
    <w:lvl w:ilvl="2" w:tplc="256CFFB4" w:tentative="1">
      <w:start w:val="1"/>
      <w:numFmt w:val="bullet"/>
      <w:lvlText w:val=""/>
      <w:lvlJc w:val="left"/>
      <w:pPr>
        <w:tabs>
          <w:tab w:val="num" w:pos="2160"/>
        </w:tabs>
        <w:ind w:left="2160" w:hanging="360"/>
      </w:pPr>
      <w:rPr>
        <w:rFonts w:ascii="Wingdings 2" w:hAnsi="Wingdings 2" w:hint="default"/>
      </w:rPr>
    </w:lvl>
    <w:lvl w:ilvl="3" w:tplc="5B6CCB94" w:tentative="1">
      <w:start w:val="1"/>
      <w:numFmt w:val="bullet"/>
      <w:lvlText w:val=""/>
      <w:lvlJc w:val="left"/>
      <w:pPr>
        <w:tabs>
          <w:tab w:val="num" w:pos="2880"/>
        </w:tabs>
        <w:ind w:left="2880" w:hanging="360"/>
      </w:pPr>
      <w:rPr>
        <w:rFonts w:ascii="Wingdings 2" w:hAnsi="Wingdings 2" w:hint="default"/>
      </w:rPr>
    </w:lvl>
    <w:lvl w:ilvl="4" w:tplc="965849C0" w:tentative="1">
      <w:start w:val="1"/>
      <w:numFmt w:val="bullet"/>
      <w:lvlText w:val=""/>
      <w:lvlJc w:val="left"/>
      <w:pPr>
        <w:tabs>
          <w:tab w:val="num" w:pos="3600"/>
        </w:tabs>
        <w:ind w:left="3600" w:hanging="360"/>
      </w:pPr>
      <w:rPr>
        <w:rFonts w:ascii="Wingdings 2" w:hAnsi="Wingdings 2" w:hint="default"/>
      </w:rPr>
    </w:lvl>
    <w:lvl w:ilvl="5" w:tplc="A8427A18" w:tentative="1">
      <w:start w:val="1"/>
      <w:numFmt w:val="bullet"/>
      <w:lvlText w:val=""/>
      <w:lvlJc w:val="left"/>
      <w:pPr>
        <w:tabs>
          <w:tab w:val="num" w:pos="4320"/>
        </w:tabs>
        <w:ind w:left="4320" w:hanging="360"/>
      </w:pPr>
      <w:rPr>
        <w:rFonts w:ascii="Wingdings 2" w:hAnsi="Wingdings 2" w:hint="default"/>
      </w:rPr>
    </w:lvl>
    <w:lvl w:ilvl="6" w:tplc="4DE48306" w:tentative="1">
      <w:start w:val="1"/>
      <w:numFmt w:val="bullet"/>
      <w:lvlText w:val=""/>
      <w:lvlJc w:val="left"/>
      <w:pPr>
        <w:tabs>
          <w:tab w:val="num" w:pos="5040"/>
        </w:tabs>
        <w:ind w:left="5040" w:hanging="360"/>
      </w:pPr>
      <w:rPr>
        <w:rFonts w:ascii="Wingdings 2" w:hAnsi="Wingdings 2" w:hint="default"/>
      </w:rPr>
    </w:lvl>
    <w:lvl w:ilvl="7" w:tplc="038ED3B8" w:tentative="1">
      <w:start w:val="1"/>
      <w:numFmt w:val="bullet"/>
      <w:lvlText w:val=""/>
      <w:lvlJc w:val="left"/>
      <w:pPr>
        <w:tabs>
          <w:tab w:val="num" w:pos="5760"/>
        </w:tabs>
        <w:ind w:left="5760" w:hanging="360"/>
      </w:pPr>
      <w:rPr>
        <w:rFonts w:ascii="Wingdings 2" w:hAnsi="Wingdings 2" w:hint="default"/>
      </w:rPr>
    </w:lvl>
    <w:lvl w:ilvl="8" w:tplc="BA34E84E" w:tentative="1">
      <w:start w:val="1"/>
      <w:numFmt w:val="bullet"/>
      <w:lvlText w:val=""/>
      <w:lvlJc w:val="left"/>
      <w:pPr>
        <w:tabs>
          <w:tab w:val="num" w:pos="6480"/>
        </w:tabs>
        <w:ind w:left="6480" w:hanging="360"/>
      </w:pPr>
      <w:rPr>
        <w:rFonts w:ascii="Wingdings 2" w:hAnsi="Wingdings 2" w:hint="default"/>
      </w:rPr>
    </w:lvl>
  </w:abstractNum>
  <w:abstractNum w:abstractNumId="33">
    <w:nsid w:val="58DB220B"/>
    <w:multiLevelType w:val="multilevel"/>
    <w:tmpl w:val="4D16A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A4B37D5"/>
    <w:multiLevelType w:val="multilevel"/>
    <w:tmpl w:val="53C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1F6F49"/>
    <w:multiLevelType w:val="hybridMultilevel"/>
    <w:tmpl w:val="3BE66894"/>
    <w:lvl w:ilvl="0" w:tplc="65E6B1E0">
      <w:start w:val="1"/>
      <w:numFmt w:val="bullet"/>
      <w:lvlText w:val=""/>
      <w:lvlJc w:val="left"/>
      <w:pPr>
        <w:tabs>
          <w:tab w:val="num" w:pos="720"/>
        </w:tabs>
        <w:ind w:left="720" w:hanging="360"/>
      </w:pPr>
      <w:rPr>
        <w:rFonts w:ascii="Wingdings 2" w:hAnsi="Wingdings 2" w:hint="default"/>
      </w:rPr>
    </w:lvl>
    <w:lvl w:ilvl="1" w:tplc="94C84CDA" w:tentative="1">
      <w:start w:val="1"/>
      <w:numFmt w:val="bullet"/>
      <w:lvlText w:val=""/>
      <w:lvlJc w:val="left"/>
      <w:pPr>
        <w:tabs>
          <w:tab w:val="num" w:pos="1440"/>
        </w:tabs>
        <w:ind w:left="1440" w:hanging="360"/>
      </w:pPr>
      <w:rPr>
        <w:rFonts w:ascii="Wingdings 2" w:hAnsi="Wingdings 2" w:hint="default"/>
      </w:rPr>
    </w:lvl>
    <w:lvl w:ilvl="2" w:tplc="C568C194" w:tentative="1">
      <w:start w:val="1"/>
      <w:numFmt w:val="bullet"/>
      <w:lvlText w:val=""/>
      <w:lvlJc w:val="left"/>
      <w:pPr>
        <w:tabs>
          <w:tab w:val="num" w:pos="2160"/>
        </w:tabs>
        <w:ind w:left="2160" w:hanging="360"/>
      </w:pPr>
      <w:rPr>
        <w:rFonts w:ascii="Wingdings 2" w:hAnsi="Wingdings 2" w:hint="default"/>
      </w:rPr>
    </w:lvl>
    <w:lvl w:ilvl="3" w:tplc="F6AE35EC" w:tentative="1">
      <w:start w:val="1"/>
      <w:numFmt w:val="bullet"/>
      <w:lvlText w:val=""/>
      <w:lvlJc w:val="left"/>
      <w:pPr>
        <w:tabs>
          <w:tab w:val="num" w:pos="2880"/>
        </w:tabs>
        <w:ind w:left="2880" w:hanging="360"/>
      </w:pPr>
      <w:rPr>
        <w:rFonts w:ascii="Wingdings 2" w:hAnsi="Wingdings 2" w:hint="default"/>
      </w:rPr>
    </w:lvl>
    <w:lvl w:ilvl="4" w:tplc="E9924862" w:tentative="1">
      <w:start w:val="1"/>
      <w:numFmt w:val="bullet"/>
      <w:lvlText w:val=""/>
      <w:lvlJc w:val="left"/>
      <w:pPr>
        <w:tabs>
          <w:tab w:val="num" w:pos="3600"/>
        </w:tabs>
        <w:ind w:left="3600" w:hanging="360"/>
      </w:pPr>
      <w:rPr>
        <w:rFonts w:ascii="Wingdings 2" w:hAnsi="Wingdings 2" w:hint="default"/>
      </w:rPr>
    </w:lvl>
    <w:lvl w:ilvl="5" w:tplc="672EEFF4" w:tentative="1">
      <w:start w:val="1"/>
      <w:numFmt w:val="bullet"/>
      <w:lvlText w:val=""/>
      <w:lvlJc w:val="left"/>
      <w:pPr>
        <w:tabs>
          <w:tab w:val="num" w:pos="4320"/>
        </w:tabs>
        <w:ind w:left="4320" w:hanging="360"/>
      </w:pPr>
      <w:rPr>
        <w:rFonts w:ascii="Wingdings 2" w:hAnsi="Wingdings 2" w:hint="default"/>
      </w:rPr>
    </w:lvl>
    <w:lvl w:ilvl="6" w:tplc="0534F45C" w:tentative="1">
      <w:start w:val="1"/>
      <w:numFmt w:val="bullet"/>
      <w:lvlText w:val=""/>
      <w:lvlJc w:val="left"/>
      <w:pPr>
        <w:tabs>
          <w:tab w:val="num" w:pos="5040"/>
        </w:tabs>
        <w:ind w:left="5040" w:hanging="360"/>
      </w:pPr>
      <w:rPr>
        <w:rFonts w:ascii="Wingdings 2" w:hAnsi="Wingdings 2" w:hint="default"/>
      </w:rPr>
    </w:lvl>
    <w:lvl w:ilvl="7" w:tplc="18781618" w:tentative="1">
      <w:start w:val="1"/>
      <w:numFmt w:val="bullet"/>
      <w:lvlText w:val=""/>
      <w:lvlJc w:val="left"/>
      <w:pPr>
        <w:tabs>
          <w:tab w:val="num" w:pos="5760"/>
        </w:tabs>
        <w:ind w:left="5760" w:hanging="360"/>
      </w:pPr>
      <w:rPr>
        <w:rFonts w:ascii="Wingdings 2" w:hAnsi="Wingdings 2" w:hint="default"/>
      </w:rPr>
    </w:lvl>
    <w:lvl w:ilvl="8" w:tplc="D8BC2824" w:tentative="1">
      <w:start w:val="1"/>
      <w:numFmt w:val="bullet"/>
      <w:lvlText w:val=""/>
      <w:lvlJc w:val="left"/>
      <w:pPr>
        <w:tabs>
          <w:tab w:val="num" w:pos="6480"/>
        </w:tabs>
        <w:ind w:left="6480" w:hanging="360"/>
      </w:pPr>
      <w:rPr>
        <w:rFonts w:ascii="Wingdings 2" w:hAnsi="Wingdings 2" w:hint="default"/>
      </w:rPr>
    </w:lvl>
  </w:abstractNum>
  <w:abstractNum w:abstractNumId="37">
    <w:nsid w:val="5EF65214"/>
    <w:multiLevelType w:val="hybridMultilevel"/>
    <w:tmpl w:val="95C4E89A"/>
    <w:lvl w:ilvl="0" w:tplc="F0D23676">
      <w:start w:val="1"/>
      <w:numFmt w:val="decimal"/>
      <w:lvlText w:val="%1)"/>
      <w:lvlJc w:val="left"/>
      <w:pPr>
        <w:ind w:left="2498" w:hanging="360"/>
      </w:pPr>
      <w:rPr>
        <w:rFonts w:hint="default"/>
        <w:b w:val="0"/>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8">
    <w:nsid w:val="5F75552C"/>
    <w:multiLevelType w:val="hybridMultilevel"/>
    <w:tmpl w:val="B8B0C2C6"/>
    <w:lvl w:ilvl="0" w:tplc="B106A490">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9">
    <w:nsid w:val="610F4937"/>
    <w:multiLevelType w:val="hybridMultilevel"/>
    <w:tmpl w:val="3DC0602E"/>
    <w:lvl w:ilvl="0" w:tplc="DA2083C2">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40">
    <w:nsid w:val="799D4BD3"/>
    <w:multiLevelType w:val="hybridMultilevel"/>
    <w:tmpl w:val="CAE07B02"/>
    <w:lvl w:ilvl="0" w:tplc="669ABCD0">
      <w:start w:val="1"/>
      <w:numFmt w:val="bullet"/>
      <w:lvlText w:val=""/>
      <w:lvlJc w:val="left"/>
      <w:pPr>
        <w:tabs>
          <w:tab w:val="num" w:pos="720"/>
        </w:tabs>
        <w:ind w:left="720" w:hanging="360"/>
      </w:pPr>
      <w:rPr>
        <w:rFonts w:ascii="Wingdings 2" w:hAnsi="Wingdings 2" w:hint="default"/>
      </w:rPr>
    </w:lvl>
    <w:lvl w:ilvl="1" w:tplc="E704323C" w:tentative="1">
      <w:start w:val="1"/>
      <w:numFmt w:val="bullet"/>
      <w:lvlText w:val=""/>
      <w:lvlJc w:val="left"/>
      <w:pPr>
        <w:tabs>
          <w:tab w:val="num" w:pos="1440"/>
        </w:tabs>
        <w:ind w:left="1440" w:hanging="360"/>
      </w:pPr>
      <w:rPr>
        <w:rFonts w:ascii="Wingdings 2" w:hAnsi="Wingdings 2" w:hint="default"/>
      </w:rPr>
    </w:lvl>
    <w:lvl w:ilvl="2" w:tplc="8EEA1F50" w:tentative="1">
      <w:start w:val="1"/>
      <w:numFmt w:val="bullet"/>
      <w:lvlText w:val=""/>
      <w:lvlJc w:val="left"/>
      <w:pPr>
        <w:tabs>
          <w:tab w:val="num" w:pos="2160"/>
        </w:tabs>
        <w:ind w:left="2160" w:hanging="360"/>
      </w:pPr>
      <w:rPr>
        <w:rFonts w:ascii="Wingdings 2" w:hAnsi="Wingdings 2" w:hint="default"/>
      </w:rPr>
    </w:lvl>
    <w:lvl w:ilvl="3" w:tplc="87BA5ADA" w:tentative="1">
      <w:start w:val="1"/>
      <w:numFmt w:val="bullet"/>
      <w:lvlText w:val=""/>
      <w:lvlJc w:val="left"/>
      <w:pPr>
        <w:tabs>
          <w:tab w:val="num" w:pos="2880"/>
        </w:tabs>
        <w:ind w:left="2880" w:hanging="360"/>
      </w:pPr>
      <w:rPr>
        <w:rFonts w:ascii="Wingdings 2" w:hAnsi="Wingdings 2" w:hint="default"/>
      </w:rPr>
    </w:lvl>
    <w:lvl w:ilvl="4" w:tplc="E146F682" w:tentative="1">
      <w:start w:val="1"/>
      <w:numFmt w:val="bullet"/>
      <w:lvlText w:val=""/>
      <w:lvlJc w:val="left"/>
      <w:pPr>
        <w:tabs>
          <w:tab w:val="num" w:pos="3600"/>
        </w:tabs>
        <w:ind w:left="3600" w:hanging="360"/>
      </w:pPr>
      <w:rPr>
        <w:rFonts w:ascii="Wingdings 2" w:hAnsi="Wingdings 2" w:hint="default"/>
      </w:rPr>
    </w:lvl>
    <w:lvl w:ilvl="5" w:tplc="A420F942" w:tentative="1">
      <w:start w:val="1"/>
      <w:numFmt w:val="bullet"/>
      <w:lvlText w:val=""/>
      <w:lvlJc w:val="left"/>
      <w:pPr>
        <w:tabs>
          <w:tab w:val="num" w:pos="4320"/>
        </w:tabs>
        <w:ind w:left="4320" w:hanging="360"/>
      </w:pPr>
      <w:rPr>
        <w:rFonts w:ascii="Wingdings 2" w:hAnsi="Wingdings 2" w:hint="default"/>
      </w:rPr>
    </w:lvl>
    <w:lvl w:ilvl="6" w:tplc="E0F47A68" w:tentative="1">
      <w:start w:val="1"/>
      <w:numFmt w:val="bullet"/>
      <w:lvlText w:val=""/>
      <w:lvlJc w:val="left"/>
      <w:pPr>
        <w:tabs>
          <w:tab w:val="num" w:pos="5040"/>
        </w:tabs>
        <w:ind w:left="5040" w:hanging="360"/>
      </w:pPr>
      <w:rPr>
        <w:rFonts w:ascii="Wingdings 2" w:hAnsi="Wingdings 2" w:hint="default"/>
      </w:rPr>
    </w:lvl>
    <w:lvl w:ilvl="7" w:tplc="8B3AD6E6" w:tentative="1">
      <w:start w:val="1"/>
      <w:numFmt w:val="bullet"/>
      <w:lvlText w:val=""/>
      <w:lvlJc w:val="left"/>
      <w:pPr>
        <w:tabs>
          <w:tab w:val="num" w:pos="5760"/>
        </w:tabs>
        <w:ind w:left="5760" w:hanging="360"/>
      </w:pPr>
      <w:rPr>
        <w:rFonts w:ascii="Wingdings 2" w:hAnsi="Wingdings 2" w:hint="default"/>
      </w:rPr>
    </w:lvl>
    <w:lvl w:ilvl="8" w:tplc="E24AE810" w:tentative="1">
      <w:start w:val="1"/>
      <w:numFmt w:val="bullet"/>
      <w:lvlText w:val=""/>
      <w:lvlJc w:val="left"/>
      <w:pPr>
        <w:tabs>
          <w:tab w:val="num" w:pos="6480"/>
        </w:tabs>
        <w:ind w:left="6480" w:hanging="360"/>
      </w:pPr>
      <w:rPr>
        <w:rFonts w:ascii="Wingdings 2" w:hAnsi="Wingdings 2" w:hint="default"/>
      </w:rPr>
    </w:lvl>
  </w:abstractNum>
  <w:abstractNum w:abstractNumId="41">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38"/>
  </w:num>
  <w:num w:numId="7">
    <w:abstractNumId w:val="39"/>
  </w:num>
  <w:num w:numId="8">
    <w:abstractNumId w:val="14"/>
  </w:num>
  <w:num w:numId="9">
    <w:abstractNumId w:val="37"/>
  </w:num>
  <w:num w:numId="10">
    <w:abstractNumId w:val="8"/>
  </w:num>
  <w:num w:numId="11">
    <w:abstractNumId w:val="9"/>
  </w:num>
  <w:num w:numId="12">
    <w:abstractNumId w:val="6"/>
  </w:num>
  <w:num w:numId="13">
    <w:abstractNumId w:val="13"/>
  </w:num>
  <w:num w:numId="14">
    <w:abstractNumId w:val="26"/>
  </w:num>
  <w:num w:numId="15">
    <w:abstractNumId w:val="30"/>
  </w:num>
  <w:num w:numId="16">
    <w:abstractNumId w:val="27"/>
  </w:num>
  <w:num w:numId="17">
    <w:abstractNumId w:val="23"/>
  </w:num>
  <w:num w:numId="18">
    <w:abstractNumId w:val="20"/>
  </w:num>
  <w:num w:numId="19">
    <w:abstractNumId w:val="40"/>
  </w:num>
  <w:num w:numId="20">
    <w:abstractNumId w:val="16"/>
  </w:num>
  <w:num w:numId="21">
    <w:abstractNumId w:val="11"/>
  </w:num>
  <w:num w:numId="22">
    <w:abstractNumId w:val="15"/>
  </w:num>
  <w:num w:numId="23">
    <w:abstractNumId w:val="28"/>
  </w:num>
  <w:num w:numId="24">
    <w:abstractNumId w:val="17"/>
  </w:num>
  <w:num w:numId="25">
    <w:abstractNumId w:val="33"/>
  </w:num>
  <w:num w:numId="26">
    <w:abstractNumId w:val="41"/>
  </w:num>
  <w:num w:numId="27">
    <w:abstractNumId w:val="25"/>
  </w:num>
  <w:num w:numId="28">
    <w:abstractNumId w:val="7"/>
  </w:num>
  <w:num w:numId="29">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2"/>
  </w:num>
  <w:num w:numId="32">
    <w:abstractNumId w:val="19"/>
  </w:num>
  <w:num w:numId="33">
    <w:abstractNumId w:val="34"/>
  </w:num>
  <w:num w:numId="34">
    <w:abstractNumId w:val="29"/>
  </w:num>
  <w:num w:numId="35">
    <w:abstractNumId w:val="22"/>
  </w:num>
  <w:num w:numId="36">
    <w:abstractNumId w:val="32"/>
  </w:num>
  <w:num w:numId="37">
    <w:abstractNumId w:val="24"/>
  </w:num>
  <w:num w:numId="38">
    <w:abstractNumId w:val="21"/>
  </w:num>
  <w:num w:numId="39">
    <w:abstractNumId w:val="18"/>
  </w:num>
  <w:num w:numId="40">
    <w:abstractNumId w:val="31"/>
  </w:num>
  <w:num w:numId="41">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1428"/>
    <w:rsid w:val="00007AE9"/>
    <w:rsid w:val="0001033D"/>
    <w:rsid w:val="00014A61"/>
    <w:rsid w:val="0002289C"/>
    <w:rsid w:val="00032400"/>
    <w:rsid w:val="0003261C"/>
    <w:rsid w:val="00034666"/>
    <w:rsid w:val="00040138"/>
    <w:rsid w:val="000432DD"/>
    <w:rsid w:val="00043D91"/>
    <w:rsid w:val="00044D9B"/>
    <w:rsid w:val="00047C2C"/>
    <w:rsid w:val="000652ED"/>
    <w:rsid w:val="00077BAB"/>
    <w:rsid w:val="00085322"/>
    <w:rsid w:val="00093919"/>
    <w:rsid w:val="000B1EBC"/>
    <w:rsid w:val="000C7891"/>
    <w:rsid w:val="000D3C2A"/>
    <w:rsid w:val="000D5954"/>
    <w:rsid w:val="000D60B6"/>
    <w:rsid w:val="000E487D"/>
    <w:rsid w:val="000F30DF"/>
    <w:rsid w:val="000F4E5B"/>
    <w:rsid w:val="000F765D"/>
    <w:rsid w:val="001125F8"/>
    <w:rsid w:val="001155F4"/>
    <w:rsid w:val="00123692"/>
    <w:rsid w:val="001270D1"/>
    <w:rsid w:val="00132311"/>
    <w:rsid w:val="00132F38"/>
    <w:rsid w:val="001445E8"/>
    <w:rsid w:val="001468CF"/>
    <w:rsid w:val="00146BF8"/>
    <w:rsid w:val="00146DC1"/>
    <w:rsid w:val="00147520"/>
    <w:rsid w:val="00161CC4"/>
    <w:rsid w:val="00165CC6"/>
    <w:rsid w:val="00170040"/>
    <w:rsid w:val="00170E7B"/>
    <w:rsid w:val="00173B45"/>
    <w:rsid w:val="00183AAE"/>
    <w:rsid w:val="00184327"/>
    <w:rsid w:val="001B7AEE"/>
    <w:rsid w:val="001C4082"/>
    <w:rsid w:val="001C486A"/>
    <w:rsid w:val="001C50D1"/>
    <w:rsid w:val="001D28EE"/>
    <w:rsid w:val="001D3928"/>
    <w:rsid w:val="001D7AD9"/>
    <w:rsid w:val="001E432E"/>
    <w:rsid w:val="001F1E4D"/>
    <w:rsid w:val="001F5A55"/>
    <w:rsid w:val="00210635"/>
    <w:rsid w:val="0021413E"/>
    <w:rsid w:val="002252AF"/>
    <w:rsid w:val="00230141"/>
    <w:rsid w:val="002462EC"/>
    <w:rsid w:val="00251D1C"/>
    <w:rsid w:val="00253A2C"/>
    <w:rsid w:val="002664B9"/>
    <w:rsid w:val="00272C14"/>
    <w:rsid w:val="00275289"/>
    <w:rsid w:val="00276959"/>
    <w:rsid w:val="00291428"/>
    <w:rsid w:val="002967A4"/>
    <w:rsid w:val="002C41AA"/>
    <w:rsid w:val="002D0580"/>
    <w:rsid w:val="002D1352"/>
    <w:rsid w:val="002E32A0"/>
    <w:rsid w:val="002F0459"/>
    <w:rsid w:val="002F795D"/>
    <w:rsid w:val="00312C1D"/>
    <w:rsid w:val="00324AF1"/>
    <w:rsid w:val="00327A27"/>
    <w:rsid w:val="003356DD"/>
    <w:rsid w:val="003448CE"/>
    <w:rsid w:val="0034748C"/>
    <w:rsid w:val="00351BD7"/>
    <w:rsid w:val="003550BA"/>
    <w:rsid w:val="00356E72"/>
    <w:rsid w:val="003613AF"/>
    <w:rsid w:val="003745A7"/>
    <w:rsid w:val="00382DF1"/>
    <w:rsid w:val="00392276"/>
    <w:rsid w:val="00392BE8"/>
    <w:rsid w:val="00393819"/>
    <w:rsid w:val="003A2AFB"/>
    <w:rsid w:val="003B19C2"/>
    <w:rsid w:val="003B1A2E"/>
    <w:rsid w:val="003C6E50"/>
    <w:rsid w:val="003D17BA"/>
    <w:rsid w:val="003D5A1B"/>
    <w:rsid w:val="00405F21"/>
    <w:rsid w:val="0041678F"/>
    <w:rsid w:val="00417082"/>
    <w:rsid w:val="004214C9"/>
    <w:rsid w:val="004272E7"/>
    <w:rsid w:val="004322E9"/>
    <w:rsid w:val="00441C11"/>
    <w:rsid w:val="0044665E"/>
    <w:rsid w:val="00457C1F"/>
    <w:rsid w:val="00462298"/>
    <w:rsid w:val="004749A3"/>
    <w:rsid w:val="00482B3C"/>
    <w:rsid w:val="00483B3A"/>
    <w:rsid w:val="004844C3"/>
    <w:rsid w:val="004862DC"/>
    <w:rsid w:val="004A56D6"/>
    <w:rsid w:val="004C7E58"/>
    <w:rsid w:val="004D3918"/>
    <w:rsid w:val="004D54BE"/>
    <w:rsid w:val="004D71E1"/>
    <w:rsid w:val="004D7B30"/>
    <w:rsid w:val="004E2EFB"/>
    <w:rsid w:val="004E316E"/>
    <w:rsid w:val="004E62A4"/>
    <w:rsid w:val="004E69DD"/>
    <w:rsid w:val="004F0867"/>
    <w:rsid w:val="004F3DBF"/>
    <w:rsid w:val="005160DC"/>
    <w:rsid w:val="00544B5E"/>
    <w:rsid w:val="005512F2"/>
    <w:rsid w:val="005550E9"/>
    <w:rsid w:val="00564CD5"/>
    <w:rsid w:val="0056764B"/>
    <w:rsid w:val="00575ACA"/>
    <w:rsid w:val="00593F7D"/>
    <w:rsid w:val="005A3313"/>
    <w:rsid w:val="005A4B0F"/>
    <w:rsid w:val="005C19DF"/>
    <w:rsid w:val="005C2D77"/>
    <w:rsid w:val="005C6E89"/>
    <w:rsid w:val="005D75F7"/>
    <w:rsid w:val="005E11A2"/>
    <w:rsid w:val="005F40C1"/>
    <w:rsid w:val="00607422"/>
    <w:rsid w:val="00611378"/>
    <w:rsid w:val="00620770"/>
    <w:rsid w:val="00621008"/>
    <w:rsid w:val="00626AFE"/>
    <w:rsid w:val="00631983"/>
    <w:rsid w:val="006407FD"/>
    <w:rsid w:val="00641D29"/>
    <w:rsid w:val="0065231D"/>
    <w:rsid w:val="0065284A"/>
    <w:rsid w:val="00681E09"/>
    <w:rsid w:val="00687B2B"/>
    <w:rsid w:val="006A1330"/>
    <w:rsid w:val="006C59CB"/>
    <w:rsid w:val="006C62DA"/>
    <w:rsid w:val="006D157F"/>
    <w:rsid w:val="006E2298"/>
    <w:rsid w:val="006F098B"/>
    <w:rsid w:val="006F3A1A"/>
    <w:rsid w:val="007000CE"/>
    <w:rsid w:val="00712C6B"/>
    <w:rsid w:val="00726657"/>
    <w:rsid w:val="00735146"/>
    <w:rsid w:val="00756D01"/>
    <w:rsid w:val="00760C60"/>
    <w:rsid w:val="00762DB8"/>
    <w:rsid w:val="00766AD5"/>
    <w:rsid w:val="00777511"/>
    <w:rsid w:val="00777B1C"/>
    <w:rsid w:val="00797259"/>
    <w:rsid w:val="007A7D38"/>
    <w:rsid w:val="007E0E58"/>
    <w:rsid w:val="007E19C6"/>
    <w:rsid w:val="007E77AD"/>
    <w:rsid w:val="007F2444"/>
    <w:rsid w:val="007F2C42"/>
    <w:rsid w:val="007F73C5"/>
    <w:rsid w:val="00803CD7"/>
    <w:rsid w:val="0080721D"/>
    <w:rsid w:val="00812535"/>
    <w:rsid w:val="00817209"/>
    <w:rsid w:val="00824DB6"/>
    <w:rsid w:val="008260EB"/>
    <w:rsid w:val="008341AF"/>
    <w:rsid w:val="00843331"/>
    <w:rsid w:val="00845ED1"/>
    <w:rsid w:val="0085056B"/>
    <w:rsid w:val="00853A52"/>
    <w:rsid w:val="00862F0B"/>
    <w:rsid w:val="008637CC"/>
    <w:rsid w:val="0087627B"/>
    <w:rsid w:val="008803D7"/>
    <w:rsid w:val="00887FF7"/>
    <w:rsid w:val="008A77E4"/>
    <w:rsid w:val="008B5F31"/>
    <w:rsid w:val="008B7EB1"/>
    <w:rsid w:val="008C0BE4"/>
    <w:rsid w:val="008D73EC"/>
    <w:rsid w:val="008E14C9"/>
    <w:rsid w:val="008E4937"/>
    <w:rsid w:val="008E4E09"/>
    <w:rsid w:val="00902D5C"/>
    <w:rsid w:val="00907233"/>
    <w:rsid w:val="00911108"/>
    <w:rsid w:val="00927794"/>
    <w:rsid w:val="009311C4"/>
    <w:rsid w:val="0093524E"/>
    <w:rsid w:val="00941030"/>
    <w:rsid w:val="009421C9"/>
    <w:rsid w:val="00943FA1"/>
    <w:rsid w:val="00947448"/>
    <w:rsid w:val="009518DF"/>
    <w:rsid w:val="00964026"/>
    <w:rsid w:val="00964F12"/>
    <w:rsid w:val="00965343"/>
    <w:rsid w:val="00966F4E"/>
    <w:rsid w:val="00967EEA"/>
    <w:rsid w:val="0097682B"/>
    <w:rsid w:val="0098121D"/>
    <w:rsid w:val="0098789E"/>
    <w:rsid w:val="0099421F"/>
    <w:rsid w:val="009A494D"/>
    <w:rsid w:val="009B0774"/>
    <w:rsid w:val="009C3588"/>
    <w:rsid w:val="009D32C4"/>
    <w:rsid w:val="009D6D45"/>
    <w:rsid w:val="009E1F76"/>
    <w:rsid w:val="009E2822"/>
    <w:rsid w:val="009E4FAA"/>
    <w:rsid w:val="009E563E"/>
    <w:rsid w:val="009F12AE"/>
    <w:rsid w:val="009F2802"/>
    <w:rsid w:val="009F46C0"/>
    <w:rsid w:val="00A0255D"/>
    <w:rsid w:val="00A0535B"/>
    <w:rsid w:val="00A35171"/>
    <w:rsid w:val="00A37D88"/>
    <w:rsid w:val="00A46198"/>
    <w:rsid w:val="00A47E4D"/>
    <w:rsid w:val="00A6242D"/>
    <w:rsid w:val="00A6435C"/>
    <w:rsid w:val="00A66005"/>
    <w:rsid w:val="00A76D52"/>
    <w:rsid w:val="00A770CB"/>
    <w:rsid w:val="00A87093"/>
    <w:rsid w:val="00AA4FC0"/>
    <w:rsid w:val="00AB145D"/>
    <w:rsid w:val="00AB1E40"/>
    <w:rsid w:val="00AB261B"/>
    <w:rsid w:val="00AB2D05"/>
    <w:rsid w:val="00AE1CF2"/>
    <w:rsid w:val="00AE6AFF"/>
    <w:rsid w:val="00AF7243"/>
    <w:rsid w:val="00B042D2"/>
    <w:rsid w:val="00B0520A"/>
    <w:rsid w:val="00B20CAC"/>
    <w:rsid w:val="00B21294"/>
    <w:rsid w:val="00B320C4"/>
    <w:rsid w:val="00B40BFB"/>
    <w:rsid w:val="00B44E10"/>
    <w:rsid w:val="00B44F0D"/>
    <w:rsid w:val="00B457D8"/>
    <w:rsid w:val="00B46FF3"/>
    <w:rsid w:val="00B5135E"/>
    <w:rsid w:val="00B54600"/>
    <w:rsid w:val="00B55BEF"/>
    <w:rsid w:val="00B64F91"/>
    <w:rsid w:val="00B73F31"/>
    <w:rsid w:val="00B81A6F"/>
    <w:rsid w:val="00B87B03"/>
    <w:rsid w:val="00B908D7"/>
    <w:rsid w:val="00BA0C51"/>
    <w:rsid w:val="00BA53E8"/>
    <w:rsid w:val="00BA7F34"/>
    <w:rsid w:val="00BB235B"/>
    <w:rsid w:val="00BB2D59"/>
    <w:rsid w:val="00BB7337"/>
    <w:rsid w:val="00BC401C"/>
    <w:rsid w:val="00BD58B6"/>
    <w:rsid w:val="00BE1AA8"/>
    <w:rsid w:val="00BE2AB7"/>
    <w:rsid w:val="00C05E70"/>
    <w:rsid w:val="00C13438"/>
    <w:rsid w:val="00C238F1"/>
    <w:rsid w:val="00C349E6"/>
    <w:rsid w:val="00C35C16"/>
    <w:rsid w:val="00C47755"/>
    <w:rsid w:val="00C50D09"/>
    <w:rsid w:val="00C533E7"/>
    <w:rsid w:val="00C53531"/>
    <w:rsid w:val="00C579F4"/>
    <w:rsid w:val="00C6288F"/>
    <w:rsid w:val="00C703B0"/>
    <w:rsid w:val="00C729B1"/>
    <w:rsid w:val="00C72B1F"/>
    <w:rsid w:val="00C93655"/>
    <w:rsid w:val="00CC0D1D"/>
    <w:rsid w:val="00CC4676"/>
    <w:rsid w:val="00CD606F"/>
    <w:rsid w:val="00CE3306"/>
    <w:rsid w:val="00CF3951"/>
    <w:rsid w:val="00CF4174"/>
    <w:rsid w:val="00CF74E5"/>
    <w:rsid w:val="00D00238"/>
    <w:rsid w:val="00D207B3"/>
    <w:rsid w:val="00D23AF4"/>
    <w:rsid w:val="00D24391"/>
    <w:rsid w:val="00D2552A"/>
    <w:rsid w:val="00D25DDE"/>
    <w:rsid w:val="00D309DC"/>
    <w:rsid w:val="00D43697"/>
    <w:rsid w:val="00D5019A"/>
    <w:rsid w:val="00D55048"/>
    <w:rsid w:val="00D56152"/>
    <w:rsid w:val="00D5639F"/>
    <w:rsid w:val="00D62466"/>
    <w:rsid w:val="00D64764"/>
    <w:rsid w:val="00D67237"/>
    <w:rsid w:val="00D73578"/>
    <w:rsid w:val="00D80A76"/>
    <w:rsid w:val="00D9683C"/>
    <w:rsid w:val="00DE1D54"/>
    <w:rsid w:val="00DF7452"/>
    <w:rsid w:val="00E1689F"/>
    <w:rsid w:val="00E177C2"/>
    <w:rsid w:val="00E27928"/>
    <w:rsid w:val="00E638E1"/>
    <w:rsid w:val="00E63A3C"/>
    <w:rsid w:val="00E656C5"/>
    <w:rsid w:val="00E80102"/>
    <w:rsid w:val="00E909E4"/>
    <w:rsid w:val="00E945D3"/>
    <w:rsid w:val="00E9469F"/>
    <w:rsid w:val="00E96616"/>
    <w:rsid w:val="00EA62D1"/>
    <w:rsid w:val="00EB1DB4"/>
    <w:rsid w:val="00EB3E07"/>
    <w:rsid w:val="00EB65B6"/>
    <w:rsid w:val="00EC3936"/>
    <w:rsid w:val="00EC3B64"/>
    <w:rsid w:val="00ED5318"/>
    <w:rsid w:val="00F0099B"/>
    <w:rsid w:val="00F2205C"/>
    <w:rsid w:val="00F273A9"/>
    <w:rsid w:val="00F35353"/>
    <w:rsid w:val="00F55C6C"/>
    <w:rsid w:val="00F60311"/>
    <w:rsid w:val="00F759F5"/>
    <w:rsid w:val="00F7685E"/>
    <w:rsid w:val="00F82A14"/>
    <w:rsid w:val="00F84919"/>
    <w:rsid w:val="00F932A6"/>
    <w:rsid w:val="00FA4030"/>
    <w:rsid w:val="00FB465C"/>
    <w:rsid w:val="00FB4747"/>
    <w:rsid w:val="00FC030B"/>
    <w:rsid w:val="00FD1536"/>
    <w:rsid w:val="00FD4687"/>
    <w:rsid w:val="00FD57C3"/>
    <w:rsid w:val="00FE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4">
      <o:colormru v:ext="edit" colors="#9cf"/>
    </o:shapedefaults>
    <o:shapelayout v:ext="edit">
      <o:idmap v:ext="edit" data="1"/>
      <o:rules v:ext="edit">
        <o:r id="V:Rule1" type="connector" idref="#_x0000_s1412"/>
        <o:r id="V:Rule2" type="connector" idref="#_x0000_s1358"/>
        <o:r id="V:Rule3" type="connector" idref="#_x0000_s1359"/>
        <o:r id="V:Rule4" type="connector" idref="#_x0000_s1411"/>
      </o:rules>
    </o:shapelayout>
  </w:shapeDefaults>
  <w:decimalSymbol w:val="."/>
  <w:listSeparator w:val=","/>
  <w15:docId w15:val="{545910B0-D2A1-4A1F-94E6-01745AA5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28"/>
    <w:pPr>
      <w:widowControl w:val="0"/>
      <w:suppressAutoHyphens/>
    </w:pPr>
    <w:rPr>
      <w:rFonts w:eastAsia="Lucida Sans Unicode"/>
      <w:kern w:val="1"/>
      <w:sz w:val="24"/>
      <w:szCs w:val="24"/>
    </w:rPr>
  </w:style>
  <w:style w:type="paragraph" w:styleId="Heading1">
    <w:name w:val="heading 1"/>
    <w:basedOn w:val="Normal"/>
    <w:next w:val="Normal"/>
    <w:link w:val="Heading1Char"/>
    <w:uiPriority w:val="9"/>
    <w:qFormat/>
    <w:rsid w:val="00291428"/>
    <w:pPr>
      <w:keepNext/>
      <w:tabs>
        <w:tab w:val="num" w:pos="432"/>
      </w:tabs>
      <w:ind w:left="432" w:hanging="432"/>
      <w:outlineLvl w:val="0"/>
    </w:pPr>
    <w:rPr>
      <w:b/>
      <w:bCs/>
      <w:sz w:val="28"/>
      <w:szCs w:val="28"/>
    </w:rPr>
  </w:style>
  <w:style w:type="paragraph" w:styleId="Heading2">
    <w:name w:val="heading 2"/>
    <w:basedOn w:val="Normal"/>
    <w:next w:val="Normal"/>
    <w:link w:val="Heading2Char"/>
    <w:unhideWhenUsed/>
    <w:qFormat/>
    <w:rsid w:val="00CF3951"/>
    <w:pPr>
      <w:keepNext/>
      <w:spacing w:before="240" w:after="60"/>
      <w:outlineLvl w:val="1"/>
    </w:pPr>
    <w:rPr>
      <w:rFonts w:ascii="Cambria" w:eastAsia="Times New Roman" w:hAnsi="Cambria"/>
      <w:b/>
      <w:bCs/>
      <w:i/>
      <w:iCs/>
      <w:sz w:val="28"/>
      <w:szCs w:val="28"/>
    </w:rPr>
  </w:style>
  <w:style w:type="paragraph" w:styleId="Heading3">
    <w:name w:val="heading 3"/>
    <w:basedOn w:val="Normal"/>
    <w:next w:val="BodyText"/>
    <w:link w:val="Heading3Char"/>
    <w:uiPriority w:val="9"/>
    <w:qFormat/>
    <w:rsid w:val="00291428"/>
    <w:pPr>
      <w:keepNext/>
      <w:tabs>
        <w:tab w:val="left" w:pos="0"/>
        <w:tab w:val="num" w:pos="720"/>
      </w:tabs>
      <w:spacing w:before="240" w:after="120"/>
      <w:ind w:left="720" w:hanging="720"/>
      <w:outlineLvl w:val="2"/>
    </w:pPr>
    <w:rPr>
      <w:rFonts w:cs="Tahoma"/>
      <w:b/>
      <w:bCs/>
      <w:sz w:val="28"/>
      <w:szCs w:val="28"/>
    </w:rPr>
  </w:style>
  <w:style w:type="paragraph" w:styleId="Heading4">
    <w:name w:val="heading 4"/>
    <w:basedOn w:val="Normal"/>
    <w:next w:val="Normal"/>
    <w:link w:val="Heading4Char"/>
    <w:uiPriority w:val="9"/>
    <w:semiHidden/>
    <w:unhideWhenUsed/>
    <w:qFormat/>
    <w:rsid w:val="00CF3951"/>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291428"/>
    <w:pPr>
      <w:keepNext/>
      <w:tabs>
        <w:tab w:val="num" w:pos="1008"/>
      </w:tabs>
      <w:ind w:left="1008" w:hanging="1008"/>
      <w:outlineLvl w:val="4"/>
    </w:pPr>
    <w:rPr>
      <w:u w:val="single"/>
    </w:rPr>
  </w:style>
  <w:style w:type="paragraph" w:styleId="Heading6">
    <w:name w:val="heading 6"/>
    <w:basedOn w:val="Normal"/>
    <w:next w:val="Normal"/>
    <w:link w:val="Heading6Char"/>
    <w:qFormat/>
    <w:rsid w:val="00291428"/>
    <w:pPr>
      <w:keepNext/>
      <w:tabs>
        <w:tab w:val="num" w:pos="1152"/>
      </w:tabs>
      <w:ind w:firstLine="720"/>
      <w:outlineLvl w:val="5"/>
    </w:pPr>
    <w:rPr>
      <w:u w:val="single"/>
    </w:rPr>
  </w:style>
  <w:style w:type="paragraph" w:styleId="Heading7">
    <w:name w:val="heading 7"/>
    <w:basedOn w:val="Normal"/>
    <w:next w:val="Normal"/>
    <w:qFormat/>
    <w:rsid w:val="00291428"/>
    <w:pPr>
      <w:keepNext/>
      <w:tabs>
        <w:tab w:val="num" w:pos="1296"/>
      </w:tabs>
      <w:ind w:left="360"/>
      <w:jc w:val="both"/>
      <w:outlineLvl w:val="6"/>
    </w:pPr>
    <w:rPr>
      <w:b/>
      <w:bCs/>
    </w:rPr>
  </w:style>
  <w:style w:type="paragraph" w:styleId="Heading9">
    <w:name w:val="heading 9"/>
    <w:basedOn w:val="Normal"/>
    <w:next w:val="Normal"/>
    <w:qFormat/>
    <w:rsid w:val="00291428"/>
    <w:pPr>
      <w:keepNext/>
      <w:widowControl/>
      <w:tabs>
        <w:tab w:val="num" w:pos="1584"/>
      </w:tabs>
      <w:suppressAutoHyphens w:val="0"/>
      <w:ind w:left="1584" w:hanging="1584"/>
      <w:jc w:val="center"/>
      <w:outlineLvl w:val="8"/>
    </w:pPr>
    <w:rPr>
      <w:rFonts w:ascii="Bookman Old Style" w:eastAsia="Times New Roman" w:hAnsi="Bookman Old Style"/>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428"/>
    <w:rPr>
      <w:color w:val="000080"/>
      <w:u w:val="single"/>
    </w:rPr>
  </w:style>
  <w:style w:type="paragraph" w:styleId="BodyText">
    <w:name w:val="Body Text"/>
    <w:basedOn w:val="Normal"/>
    <w:link w:val="BodyTextChar"/>
    <w:uiPriority w:val="99"/>
    <w:rsid w:val="00291428"/>
    <w:pPr>
      <w:spacing w:after="120"/>
    </w:pPr>
  </w:style>
  <w:style w:type="paragraph" w:styleId="Title">
    <w:name w:val="Title"/>
    <w:basedOn w:val="Normal"/>
    <w:next w:val="Subtitle"/>
    <w:link w:val="TitleChar"/>
    <w:qFormat/>
    <w:rsid w:val="00291428"/>
    <w:pPr>
      <w:jc w:val="center"/>
    </w:pPr>
    <w:rPr>
      <w:b/>
      <w:bCs/>
      <w:sz w:val="48"/>
      <w:szCs w:val="48"/>
      <w:u w:val="single"/>
    </w:rPr>
  </w:style>
  <w:style w:type="paragraph" w:styleId="Subtitle">
    <w:name w:val="Subtitle"/>
    <w:basedOn w:val="Normal"/>
    <w:next w:val="BodyText"/>
    <w:qFormat/>
    <w:rsid w:val="00291428"/>
    <w:pPr>
      <w:keepNext/>
      <w:spacing w:before="240" w:after="120"/>
      <w:jc w:val="center"/>
    </w:pPr>
    <w:rPr>
      <w:rFonts w:ascii="Arial" w:hAnsi="Arial" w:cs="Tahoma"/>
      <w:i/>
      <w:iCs/>
      <w:sz w:val="28"/>
      <w:szCs w:val="28"/>
    </w:rPr>
  </w:style>
  <w:style w:type="paragraph" w:styleId="BodyTextIndent2">
    <w:name w:val="Body Text Indent 2"/>
    <w:basedOn w:val="Normal"/>
    <w:link w:val="BodyTextIndent2Char"/>
    <w:rsid w:val="00291428"/>
    <w:pPr>
      <w:spacing w:line="360" w:lineRule="auto"/>
    </w:pPr>
    <w:rPr>
      <w:sz w:val="40"/>
    </w:rPr>
  </w:style>
  <w:style w:type="paragraph" w:styleId="PlainText">
    <w:name w:val="Plain Text"/>
    <w:basedOn w:val="Normal"/>
    <w:link w:val="PlainTextChar"/>
    <w:rsid w:val="00291428"/>
    <w:rPr>
      <w:rFonts w:ascii="Courier New" w:hAnsi="Courier New" w:cs="Courier New"/>
      <w:sz w:val="20"/>
      <w:szCs w:val="20"/>
    </w:rPr>
  </w:style>
  <w:style w:type="paragraph" w:styleId="TOC2">
    <w:name w:val="toc 2"/>
    <w:basedOn w:val="Normal"/>
    <w:next w:val="Normal"/>
    <w:rsid w:val="00291428"/>
    <w:pPr>
      <w:spacing w:before="120"/>
      <w:ind w:left="240"/>
    </w:pPr>
    <w:rPr>
      <w:b/>
      <w:bCs/>
      <w:szCs w:val="26"/>
    </w:rPr>
  </w:style>
  <w:style w:type="character" w:customStyle="1" w:styleId="Heading2Char">
    <w:name w:val="Heading 2 Char"/>
    <w:basedOn w:val="DefaultParagraphFont"/>
    <w:link w:val="Heading2"/>
    <w:rsid w:val="00CF3951"/>
    <w:rPr>
      <w:rFonts w:ascii="Cambria" w:eastAsia="Times New Roman" w:hAnsi="Cambria" w:cs="Times New Roman"/>
      <w:b/>
      <w:bCs/>
      <w:i/>
      <w:iCs/>
      <w:kern w:val="1"/>
      <w:sz w:val="28"/>
      <w:szCs w:val="28"/>
    </w:rPr>
  </w:style>
  <w:style w:type="character" w:customStyle="1" w:styleId="Heading4Char">
    <w:name w:val="Heading 4 Char"/>
    <w:basedOn w:val="DefaultParagraphFont"/>
    <w:link w:val="Heading4"/>
    <w:uiPriority w:val="9"/>
    <w:semiHidden/>
    <w:rsid w:val="00CF3951"/>
    <w:rPr>
      <w:rFonts w:ascii="Calibri" w:eastAsia="Times New Roman" w:hAnsi="Calibri" w:cs="Times New Roman"/>
      <w:b/>
      <w:bCs/>
      <w:kern w:val="1"/>
      <w:sz w:val="28"/>
      <w:szCs w:val="28"/>
    </w:rPr>
  </w:style>
  <w:style w:type="paragraph" w:styleId="NormalWeb">
    <w:name w:val="Normal (Web)"/>
    <w:basedOn w:val="Normal"/>
    <w:uiPriority w:val="99"/>
    <w:rsid w:val="00CF3951"/>
    <w:pPr>
      <w:widowControl/>
      <w:suppressAutoHyphens w:val="0"/>
      <w:spacing w:before="100" w:beforeAutospacing="1" w:after="100" w:afterAutospacing="1"/>
    </w:pPr>
    <w:rPr>
      <w:rFonts w:eastAsia="Times New Roman"/>
      <w:kern w:val="0"/>
    </w:rPr>
  </w:style>
  <w:style w:type="paragraph" w:customStyle="1" w:styleId="ListPara">
    <w:name w:val="ListPara"/>
    <w:basedOn w:val="Normal"/>
    <w:qFormat/>
    <w:rsid w:val="00843331"/>
    <w:pPr>
      <w:widowControl/>
      <w:tabs>
        <w:tab w:val="left" w:pos="1152"/>
      </w:tabs>
      <w:suppressAutoHyphens w:val="0"/>
      <w:contextualSpacing/>
      <w:jc w:val="both"/>
    </w:pPr>
    <w:rPr>
      <w:rFonts w:ascii="Verdana" w:eastAsia="Times New Roman" w:hAnsi="Verdana"/>
      <w:kern w:val="0"/>
      <w:sz w:val="20"/>
      <w:szCs w:val="48"/>
    </w:rPr>
  </w:style>
  <w:style w:type="paragraph" w:styleId="Header">
    <w:name w:val="header"/>
    <w:basedOn w:val="Normal"/>
    <w:link w:val="HeaderChar"/>
    <w:uiPriority w:val="99"/>
    <w:semiHidden/>
    <w:unhideWhenUsed/>
    <w:rsid w:val="009421C9"/>
    <w:pPr>
      <w:tabs>
        <w:tab w:val="center" w:pos="4680"/>
        <w:tab w:val="right" w:pos="9360"/>
      </w:tabs>
    </w:pPr>
  </w:style>
  <w:style w:type="character" w:customStyle="1" w:styleId="HeaderChar">
    <w:name w:val="Header Char"/>
    <w:basedOn w:val="DefaultParagraphFont"/>
    <w:link w:val="Header"/>
    <w:uiPriority w:val="99"/>
    <w:semiHidden/>
    <w:rsid w:val="009421C9"/>
    <w:rPr>
      <w:rFonts w:eastAsia="Lucida Sans Unicode"/>
      <w:kern w:val="1"/>
      <w:sz w:val="24"/>
      <w:szCs w:val="24"/>
    </w:rPr>
  </w:style>
  <w:style w:type="paragraph" w:styleId="Footer">
    <w:name w:val="footer"/>
    <w:basedOn w:val="Normal"/>
    <w:link w:val="FooterChar"/>
    <w:uiPriority w:val="99"/>
    <w:unhideWhenUsed/>
    <w:rsid w:val="009421C9"/>
    <w:pPr>
      <w:tabs>
        <w:tab w:val="center" w:pos="4680"/>
        <w:tab w:val="right" w:pos="9360"/>
      </w:tabs>
    </w:pPr>
  </w:style>
  <w:style w:type="character" w:customStyle="1" w:styleId="FooterChar">
    <w:name w:val="Footer Char"/>
    <w:basedOn w:val="DefaultParagraphFont"/>
    <w:link w:val="Footer"/>
    <w:uiPriority w:val="99"/>
    <w:rsid w:val="009421C9"/>
    <w:rPr>
      <w:rFonts w:eastAsia="Lucida Sans Unicode"/>
      <w:kern w:val="1"/>
      <w:sz w:val="24"/>
      <w:szCs w:val="24"/>
    </w:rPr>
  </w:style>
  <w:style w:type="paragraph" w:styleId="BalloonText">
    <w:name w:val="Balloon Text"/>
    <w:basedOn w:val="Normal"/>
    <w:link w:val="BalloonTextChar"/>
    <w:uiPriority w:val="99"/>
    <w:semiHidden/>
    <w:unhideWhenUsed/>
    <w:rsid w:val="009421C9"/>
    <w:rPr>
      <w:rFonts w:ascii="Tahoma" w:hAnsi="Tahoma" w:cs="Tahoma"/>
      <w:sz w:val="16"/>
      <w:szCs w:val="16"/>
    </w:rPr>
  </w:style>
  <w:style w:type="character" w:customStyle="1" w:styleId="BalloonTextChar">
    <w:name w:val="Balloon Text Char"/>
    <w:basedOn w:val="DefaultParagraphFont"/>
    <w:link w:val="BalloonText"/>
    <w:uiPriority w:val="99"/>
    <w:semiHidden/>
    <w:rsid w:val="009421C9"/>
    <w:rPr>
      <w:rFonts w:ascii="Tahoma" w:eastAsia="Lucida Sans Unicode" w:hAnsi="Tahoma" w:cs="Tahoma"/>
      <w:kern w:val="1"/>
      <w:sz w:val="16"/>
      <w:szCs w:val="16"/>
    </w:rPr>
  </w:style>
  <w:style w:type="paragraph" w:styleId="ListParagraph">
    <w:name w:val="List Paragraph"/>
    <w:basedOn w:val="Normal"/>
    <w:uiPriority w:val="34"/>
    <w:qFormat/>
    <w:rsid w:val="0065284A"/>
    <w:pPr>
      <w:ind w:left="720"/>
    </w:pPr>
  </w:style>
  <w:style w:type="character" w:customStyle="1" w:styleId="Heading1Char">
    <w:name w:val="Heading 1 Char"/>
    <w:basedOn w:val="DefaultParagraphFont"/>
    <w:link w:val="Heading1"/>
    <w:uiPriority w:val="9"/>
    <w:rsid w:val="00457C1F"/>
    <w:rPr>
      <w:rFonts w:eastAsia="Lucida Sans Unicode"/>
      <w:b/>
      <w:bCs/>
      <w:kern w:val="1"/>
      <w:sz w:val="28"/>
      <w:szCs w:val="28"/>
    </w:rPr>
  </w:style>
  <w:style w:type="character" w:customStyle="1" w:styleId="Heading5Char">
    <w:name w:val="Heading 5 Char"/>
    <w:basedOn w:val="DefaultParagraphFont"/>
    <w:link w:val="Heading5"/>
    <w:uiPriority w:val="9"/>
    <w:rsid w:val="00457C1F"/>
    <w:rPr>
      <w:rFonts w:eastAsia="Lucida Sans Unicode"/>
      <w:kern w:val="1"/>
      <w:sz w:val="24"/>
      <w:szCs w:val="24"/>
      <w:u w:val="single"/>
    </w:rPr>
  </w:style>
  <w:style w:type="character" w:customStyle="1" w:styleId="BodyTextIndent2Char">
    <w:name w:val="Body Text Indent 2 Char"/>
    <w:basedOn w:val="DefaultParagraphFont"/>
    <w:link w:val="BodyTextIndent2"/>
    <w:rsid w:val="00457C1F"/>
    <w:rPr>
      <w:rFonts w:eastAsia="Lucida Sans Unicode"/>
      <w:kern w:val="1"/>
      <w:sz w:val="40"/>
      <w:szCs w:val="24"/>
    </w:rPr>
  </w:style>
  <w:style w:type="paragraph" w:styleId="BodyTextIndent">
    <w:name w:val="Body Text Indent"/>
    <w:basedOn w:val="Normal"/>
    <w:link w:val="BodyTextIndentChar"/>
    <w:rsid w:val="00457C1F"/>
    <w:pPr>
      <w:widowControl/>
      <w:suppressAutoHyphens w:val="0"/>
      <w:spacing w:after="120"/>
      <w:ind w:left="360"/>
    </w:pPr>
    <w:rPr>
      <w:rFonts w:eastAsia="Times New Roman"/>
      <w:kern w:val="0"/>
    </w:rPr>
  </w:style>
  <w:style w:type="character" w:customStyle="1" w:styleId="BodyTextIndentChar">
    <w:name w:val="Body Text Indent Char"/>
    <w:basedOn w:val="DefaultParagraphFont"/>
    <w:link w:val="BodyTextIndent"/>
    <w:rsid w:val="00457C1F"/>
    <w:rPr>
      <w:sz w:val="24"/>
      <w:szCs w:val="24"/>
    </w:rPr>
  </w:style>
  <w:style w:type="paragraph" w:styleId="BodyText2">
    <w:name w:val="Body Text 2"/>
    <w:basedOn w:val="Normal"/>
    <w:link w:val="BodyText2Char"/>
    <w:rsid w:val="00457C1F"/>
    <w:pPr>
      <w:widowControl/>
      <w:suppressAutoHyphens w:val="0"/>
      <w:spacing w:after="120" w:line="480" w:lineRule="auto"/>
    </w:pPr>
    <w:rPr>
      <w:rFonts w:eastAsia="Times New Roman"/>
      <w:kern w:val="0"/>
    </w:rPr>
  </w:style>
  <w:style w:type="character" w:customStyle="1" w:styleId="BodyText2Char">
    <w:name w:val="Body Text 2 Char"/>
    <w:basedOn w:val="DefaultParagraphFont"/>
    <w:link w:val="BodyText2"/>
    <w:rsid w:val="00457C1F"/>
    <w:rPr>
      <w:sz w:val="24"/>
      <w:szCs w:val="24"/>
    </w:rPr>
  </w:style>
  <w:style w:type="paragraph" w:customStyle="1" w:styleId="Standard">
    <w:name w:val="Standard"/>
    <w:rsid w:val="00457C1F"/>
    <w:pPr>
      <w:suppressAutoHyphens/>
      <w:autoSpaceDN w:val="0"/>
      <w:textAlignment w:val="baseline"/>
    </w:pPr>
    <w:rPr>
      <w:kern w:val="3"/>
      <w:sz w:val="24"/>
      <w:szCs w:val="24"/>
    </w:rPr>
  </w:style>
  <w:style w:type="character" w:customStyle="1" w:styleId="Heading3Char">
    <w:name w:val="Heading 3 Char"/>
    <w:basedOn w:val="DefaultParagraphFont"/>
    <w:link w:val="Heading3"/>
    <w:uiPriority w:val="9"/>
    <w:rsid w:val="00457C1F"/>
    <w:rPr>
      <w:rFonts w:eastAsia="Lucida Sans Unicode" w:cs="Tahoma"/>
      <w:b/>
      <w:bCs/>
      <w:kern w:val="1"/>
      <w:sz w:val="28"/>
      <w:szCs w:val="28"/>
    </w:rPr>
  </w:style>
  <w:style w:type="character" w:customStyle="1" w:styleId="BodyTextChar">
    <w:name w:val="Body Text Char"/>
    <w:basedOn w:val="DefaultParagraphFont"/>
    <w:link w:val="BodyText"/>
    <w:uiPriority w:val="99"/>
    <w:rsid w:val="00457C1F"/>
    <w:rPr>
      <w:rFonts w:eastAsia="Lucida Sans Unicode"/>
      <w:kern w:val="1"/>
      <w:sz w:val="24"/>
      <w:szCs w:val="24"/>
    </w:rPr>
  </w:style>
  <w:style w:type="character" w:customStyle="1" w:styleId="Heading6Char">
    <w:name w:val="Heading 6 Char"/>
    <w:basedOn w:val="DefaultParagraphFont"/>
    <w:link w:val="Heading6"/>
    <w:rsid w:val="00457C1F"/>
    <w:rPr>
      <w:rFonts w:eastAsia="Lucida Sans Unicode"/>
      <w:kern w:val="1"/>
      <w:sz w:val="24"/>
      <w:szCs w:val="24"/>
      <w:u w:val="single"/>
    </w:rPr>
  </w:style>
  <w:style w:type="paragraph" w:styleId="BodyTextIndent3">
    <w:name w:val="Body Text Indent 3"/>
    <w:basedOn w:val="Normal"/>
    <w:link w:val="BodyTextIndent3Char"/>
    <w:rsid w:val="00457C1F"/>
    <w:pPr>
      <w:widowControl/>
      <w:suppressAutoHyphens w:val="0"/>
      <w:spacing w:after="120"/>
      <w:ind w:left="360"/>
    </w:pPr>
    <w:rPr>
      <w:rFonts w:eastAsia="Times New Roman"/>
      <w:kern w:val="0"/>
      <w:sz w:val="16"/>
      <w:szCs w:val="16"/>
    </w:rPr>
  </w:style>
  <w:style w:type="character" w:customStyle="1" w:styleId="BodyTextIndent3Char">
    <w:name w:val="Body Text Indent 3 Char"/>
    <w:basedOn w:val="DefaultParagraphFont"/>
    <w:link w:val="BodyTextIndent3"/>
    <w:rsid w:val="00457C1F"/>
    <w:rPr>
      <w:sz w:val="16"/>
      <w:szCs w:val="16"/>
    </w:rPr>
  </w:style>
  <w:style w:type="paragraph" w:styleId="BodyText3">
    <w:name w:val="Body Text 3"/>
    <w:basedOn w:val="Normal"/>
    <w:link w:val="BodyText3Char"/>
    <w:rsid w:val="00457C1F"/>
    <w:pPr>
      <w:widowControl/>
      <w:suppressAutoHyphens w:val="0"/>
      <w:spacing w:after="120"/>
    </w:pPr>
    <w:rPr>
      <w:rFonts w:eastAsia="Times New Roman"/>
      <w:kern w:val="0"/>
      <w:sz w:val="16"/>
      <w:szCs w:val="16"/>
    </w:rPr>
  </w:style>
  <w:style w:type="character" w:customStyle="1" w:styleId="BodyText3Char">
    <w:name w:val="Body Text 3 Char"/>
    <w:basedOn w:val="DefaultParagraphFont"/>
    <w:link w:val="BodyText3"/>
    <w:rsid w:val="00457C1F"/>
    <w:rPr>
      <w:sz w:val="16"/>
      <w:szCs w:val="16"/>
    </w:rPr>
  </w:style>
  <w:style w:type="paragraph" w:styleId="List">
    <w:name w:val="List"/>
    <w:basedOn w:val="Normal"/>
    <w:rsid w:val="00457C1F"/>
    <w:pPr>
      <w:widowControl/>
      <w:suppressAutoHyphens w:val="0"/>
      <w:ind w:left="360" w:hanging="360"/>
    </w:pPr>
    <w:rPr>
      <w:rFonts w:eastAsia="Times New Roman"/>
      <w:kern w:val="0"/>
      <w:sz w:val="20"/>
      <w:szCs w:val="20"/>
    </w:rPr>
  </w:style>
  <w:style w:type="character" w:customStyle="1" w:styleId="TitleChar">
    <w:name w:val="Title Char"/>
    <w:basedOn w:val="DefaultParagraphFont"/>
    <w:link w:val="Title"/>
    <w:rsid w:val="00457C1F"/>
    <w:rPr>
      <w:rFonts w:eastAsia="Lucida Sans Unicode"/>
      <w:b/>
      <w:bCs/>
      <w:kern w:val="1"/>
      <w:sz w:val="48"/>
      <w:szCs w:val="48"/>
      <w:u w:val="single"/>
    </w:rPr>
  </w:style>
  <w:style w:type="character" w:customStyle="1" w:styleId="apple-converted-space">
    <w:name w:val="apple-converted-space"/>
    <w:basedOn w:val="DefaultParagraphFont"/>
    <w:rsid w:val="000F4E5B"/>
  </w:style>
  <w:style w:type="character" w:styleId="Strong">
    <w:name w:val="Strong"/>
    <w:uiPriority w:val="22"/>
    <w:qFormat/>
    <w:rsid w:val="000F4E5B"/>
    <w:rPr>
      <w:color w:val="000000"/>
    </w:rPr>
  </w:style>
  <w:style w:type="character" w:styleId="Emphasis">
    <w:name w:val="Emphasis"/>
    <w:basedOn w:val="DefaultParagraphFont"/>
    <w:uiPriority w:val="20"/>
    <w:qFormat/>
    <w:rsid w:val="00797259"/>
    <w:rPr>
      <w:i/>
      <w:iCs/>
    </w:rPr>
  </w:style>
  <w:style w:type="character" w:customStyle="1" w:styleId="PlainTextChar">
    <w:name w:val="Plain Text Char"/>
    <w:basedOn w:val="DefaultParagraphFont"/>
    <w:link w:val="PlainText"/>
    <w:rsid w:val="006A1330"/>
    <w:rPr>
      <w:rFonts w:ascii="Courier New" w:eastAsia="Lucida Sans Unicode" w:hAnsi="Courier New" w:cs="Courier New"/>
      <w:kern w:val="1"/>
    </w:rPr>
  </w:style>
  <w:style w:type="paragraph" w:styleId="NoSpacing">
    <w:name w:val="No Spacing"/>
    <w:uiPriority w:val="1"/>
    <w:qFormat/>
    <w:rsid w:val="006A133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20222">
      <w:bodyDiv w:val="1"/>
      <w:marLeft w:val="0"/>
      <w:marRight w:val="0"/>
      <w:marTop w:val="0"/>
      <w:marBottom w:val="0"/>
      <w:divBdr>
        <w:top w:val="none" w:sz="0" w:space="0" w:color="auto"/>
        <w:left w:val="none" w:sz="0" w:space="0" w:color="auto"/>
        <w:bottom w:val="none" w:sz="0" w:space="0" w:color="auto"/>
        <w:right w:val="none" w:sz="0" w:space="0" w:color="auto"/>
      </w:divBdr>
      <w:divsChild>
        <w:div w:id="839586384">
          <w:marLeft w:val="432"/>
          <w:marRight w:val="0"/>
          <w:marTop w:val="125"/>
          <w:marBottom w:val="0"/>
          <w:divBdr>
            <w:top w:val="none" w:sz="0" w:space="0" w:color="auto"/>
            <w:left w:val="none" w:sz="0" w:space="0" w:color="auto"/>
            <w:bottom w:val="none" w:sz="0" w:space="0" w:color="auto"/>
            <w:right w:val="none" w:sz="0" w:space="0" w:color="auto"/>
          </w:divBdr>
        </w:div>
        <w:div w:id="589781411">
          <w:marLeft w:val="432"/>
          <w:marRight w:val="0"/>
          <w:marTop w:val="125"/>
          <w:marBottom w:val="0"/>
          <w:divBdr>
            <w:top w:val="none" w:sz="0" w:space="0" w:color="auto"/>
            <w:left w:val="none" w:sz="0" w:space="0" w:color="auto"/>
            <w:bottom w:val="none" w:sz="0" w:space="0" w:color="auto"/>
            <w:right w:val="none" w:sz="0" w:space="0" w:color="auto"/>
          </w:divBdr>
        </w:div>
        <w:div w:id="1477646002">
          <w:marLeft w:val="432"/>
          <w:marRight w:val="0"/>
          <w:marTop w:val="125"/>
          <w:marBottom w:val="0"/>
          <w:divBdr>
            <w:top w:val="none" w:sz="0" w:space="0" w:color="auto"/>
            <w:left w:val="none" w:sz="0" w:space="0" w:color="auto"/>
            <w:bottom w:val="none" w:sz="0" w:space="0" w:color="auto"/>
            <w:right w:val="none" w:sz="0" w:space="0" w:color="auto"/>
          </w:divBdr>
        </w:div>
        <w:div w:id="1032922524">
          <w:marLeft w:val="432"/>
          <w:marRight w:val="0"/>
          <w:marTop w:val="125"/>
          <w:marBottom w:val="0"/>
          <w:divBdr>
            <w:top w:val="none" w:sz="0" w:space="0" w:color="auto"/>
            <w:left w:val="none" w:sz="0" w:space="0" w:color="auto"/>
            <w:bottom w:val="none" w:sz="0" w:space="0" w:color="auto"/>
            <w:right w:val="none" w:sz="0" w:space="0" w:color="auto"/>
          </w:divBdr>
        </w:div>
        <w:div w:id="2010476215">
          <w:marLeft w:val="432"/>
          <w:marRight w:val="0"/>
          <w:marTop w:val="125"/>
          <w:marBottom w:val="0"/>
          <w:divBdr>
            <w:top w:val="none" w:sz="0" w:space="0" w:color="auto"/>
            <w:left w:val="none" w:sz="0" w:space="0" w:color="auto"/>
            <w:bottom w:val="none" w:sz="0" w:space="0" w:color="auto"/>
            <w:right w:val="none" w:sz="0" w:space="0" w:color="auto"/>
          </w:divBdr>
        </w:div>
      </w:divsChild>
    </w:div>
    <w:div w:id="578489726">
      <w:bodyDiv w:val="1"/>
      <w:marLeft w:val="0"/>
      <w:marRight w:val="0"/>
      <w:marTop w:val="0"/>
      <w:marBottom w:val="0"/>
      <w:divBdr>
        <w:top w:val="none" w:sz="0" w:space="0" w:color="auto"/>
        <w:left w:val="none" w:sz="0" w:space="0" w:color="auto"/>
        <w:bottom w:val="none" w:sz="0" w:space="0" w:color="auto"/>
        <w:right w:val="none" w:sz="0" w:space="0" w:color="auto"/>
      </w:divBdr>
      <w:divsChild>
        <w:div w:id="1240946438">
          <w:marLeft w:val="432"/>
          <w:marRight w:val="0"/>
          <w:marTop w:val="125"/>
          <w:marBottom w:val="0"/>
          <w:divBdr>
            <w:top w:val="none" w:sz="0" w:space="0" w:color="auto"/>
            <w:left w:val="none" w:sz="0" w:space="0" w:color="auto"/>
            <w:bottom w:val="none" w:sz="0" w:space="0" w:color="auto"/>
            <w:right w:val="none" w:sz="0" w:space="0" w:color="auto"/>
          </w:divBdr>
        </w:div>
        <w:div w:id="410930866">
          <w:marLeft w:val="432"/>
          <w:marRight w:val="0"/>
          <w:marTop w:val="125"/>
          <w:marBottom w:val="0"/>
          <w:divBdr>
            <w:top w:val="none" w:sz="0" w:space="0" w:color="auto"/>
            <w:left w:val="none" w:sz="0" w:space="0" w:color="auto"/>
            <w:bottom w:val="none" w:sz="0" w:space="0" w:color="auto"/>
            <w:right w:val="none" w:sz="0" w:space="0" w:color="auto"/>
          </w:divBdr>
        </w:div>
        <w:div w:id="724645839">
          <w:marLeft w:val="432"/>
          <w:marRight w:val="0"/>
          <w:marTop w:val="125"/>
          <w:marBottom w:val="0"/>
          <w:divBdr>
            <w:top w:val="none" w:sz="0" w:space="0" w:color="auto"/>
            <w:left w:val="none" w:sz="0" w:space="0" w:color="auto"/>
            <w:bottom w:val="none" w:sz="0" w:space="0" w:color="auto"/>
            <w:right w:val="none" w:sz="0" w:space="0" w:color="auto"/>
          </w:divBdr>
        </w:div>
        <w:div w:id="519127822">
          <w:marLeft w:val="432"/>
          <w:marRight w:val="0"/>
          <w:marTop w:val="125"/>
          <w:marBottom w:val="0"/>
          <w:divBdr>
            <w:top w:val="none" w:sz="0" w:space="0" w:color="auto"/>
            <w:left w:val="none" w:sz="0" w:space="0" w:color="auto"/>
            <w:bottom w:val="none" w:sz="0" w:space="0" w:color="auto"/>
            <w:right w:val="none" w:sz="0" w:space="0" w:color="auto"/>
          </w:divBdr>
        </w:div>
        <w:div w:id="2033259825">
          <w:marLeft w:val="432"/>
          <w:marRight w:val="0"/>
          <w:marTop w:val="125"/>
          <w:marBottom w:val="0"/>
          <w:divBdr>
            <w:top w:val="none" w:sz="0" w:space="0" w:color="auto"/>
            <w:left w:val="none" w:sz="0" w:space="0" w:color="auto"/>
            <w:bottom w:val="none" w:sz="0" w:space="0" w:color="auto"/>
            <w:right w:val="none" w:sz="0" w:space="0" w:color="auto"/>
          </w:divBdr>
        </w:div>
        <w:div w:id="1946686755">
          <w:marLeft w:val="432"/>
          <w:marRight w:val="0"/>
          <w:marTop w:val="125"/>
          <w:marBottom w:val="0"/>
          <w:divBdr>
            <w:top w:val="none" w:sz="0" w:space="0" w:color="auto"/>
            <w:left w:val="none" w:sz="0" w:space="0" w:color="auto"/>
            <w:bottom w:val="none" w:sz="0" w:space="0" w:color="auto"/>
            <w:right w:val="none" w:sz="0" w:space="0" w:color="auto"/>
          </w:divBdr>
        </w:div>
        <w:div w:id="2051808075">
          <w:marLeft w:val="432"/>
          <w:marRight w:val="0"/>
          <w:marTop w:val="125"/>
          <w:marBottom w:val="0"/>
          <w:divBdr>
            <w:top w:val="none" w:sz="0" w:space="0" w:color="auto"/>
            <w:left w:val="none" w:sz="0" w:space="0" w:color="auto"/>
            <w:bottom w:val="none" w:sz="0" w:space="0" w:color="auto"/>
            <w:right w:val="none" w:sz="0" w:space="0" w:color="auto"/>
          </w:divBdr>
        </w:div>
      </w:divsChild>
    </w:div>
    <w:div w:id="701898462">
      <w:bodyDiv w:val="1"/>
      <w:marLeft w:val="0"/>
      <w:marRight w:val="0"/>
      <w:marTop w:val="0"/>
      <w:marBottom w:val="0"/>
      <w:divBdr>
        <w:top w:val="none" w:sz="0" w:space="0" w:color="auto"/>
        <w:left w:val="none" w:sz="0" w:space="0" w:color="auto"/>
        <w:bottom w:val="none" w:sz="0" w:space="0" w:color="auto"/>
        <w:right w:val="none" w:sz="0" w:space="0" w:color="auto"/>
      </w:divBdr>
      <w:divsChild>
        <w:div w:id="1701005672">
          <w:marLeft w:val="0"/>
          <w:marRight w:val="0"/>
          <w:marTop w:val="0"/>
          <w:marBottom w:val="0"/>
          <w:divBdr>
            <w:top w:val="none" w:sz="0" w:space="0" w:color="auto"/>
            <w:left w:val="none" w:sz="0" w:space="0" w:color="auto"/>
            <w:bottom w:val="none" w:sz="0" w:space="0" w:color="auto"/>
            <w:right w:val="none" w:sz="0" w:space="0" w:color="auto"/>
          </w:divBdr>
        </w:div>
      </w:divsChild>
    </w:div>
    <w:div w:id="813133992">
      <w:bodyDiv w:val="1"/>
      <w:marLeft w:val="0"/>
      <w:marRight w:val="0"/>
      <w:marTop w:val="0"/>
      <w:marBottom w:val="0"/>
      <w:divBdr>
        <w:top w:val="none" w:sz="0" w:space="0" w:color="auto"/>
        <w:left w:val="none" w:sz="0" w:space="0" w:color="auto"/>
        <w:bottom w:val="none" w:sz="0" w:space="0" w:color="auto"/>
        <w:right w:val="none" w:sz="0" w:space="0" w:color="auto"/>
      </w:divBdr>
    </w:div>
    <w:div w:id="1117681990">
      <w:bodyDiv w:val="1"/>
      <w:marLeft w:val="0"/>
      <w:marRight w:val="0"/>
      <w:marTop w:val="0"/>
      <w:marBottom w:val="0"/>
      <w:divBdr>
        <w:top w:val="none" w:sz="0" w:space="0" w:color="auto"/>
        <w:left w:val="none" w:sz="0" w:space="0" w:color="auto"/>
        <w:bottom w:val="none" w:sz="0" w:space="0" w:color="auto"/>
        <w:right w:val="none" w:sz="0" w:space="0" w:color="auto"/>
      </w:divBdr>
      <w:divsChild>
        <w:div w:id="1831368142">
          <w:marLeft w:val="432"/>
          <w:marRight w:val="0"/>
          <w:marTop w:val="125"/>
          <w:marBottom w:val="0"/>
          <w:divBdr>
            <w:top w:val="none" w:sz="0" w:space="0" w:color="auto"/>
            <w:left w:val="none" w:sz="0" w:space="0" w:color="auto"/>
            <w:bottom w:val="none" w:sz="0" w:space="0" w:color="auto"/>
            <w:right w:val="none" w:sz="0" w:space="0" w:color="auto"/>
          </w:divBdr>
        </w:div>
        <w:div w:id="314535942">
          <w:marLeft w:val="432"/>
          <w:marRight w:val="0"/>
          <w:marTop w:val="125"/>
          <w:marBottom w:val="0"/>
          <w:divBdr>
            <w:top w:val="none" w:sz="0" w:space="0" w:color="auto"/>
            <w:left w:val="none" w:sz="0" w:space="0" w:color="auto"/>
            <w:bottom w:val="none" w:sz="0" w:space="0" w:color="auto"/>
            <w:right w:val="none" w:sz="0" w:space="0" w:color="auto"/>
          </w:divBdr>
        </w:div>
        <w:div w:id="840587083">
          <w:marLeft w:val="432"/>
          <w:marRight w:val="0"/>
          <w:marTop w:val="125"/>
          <w:marBottom w:val="0"/>
          <w:divBdr>
            <w:top w:val="none" w:sz="0" w:space="0" w:color="auto"/>
            <w:left w:val="none" w:sz="0" w:space="0" w:color="auto"/>
            <w:bottom w:val="none" w:sz="0" w:space="0" w:color="auto"/>
            <w:right w:val="none" w:sz="0" w:space="0" w:color="auto"/>
          </w:divBdr>
        </w:div>
        <w:div w:id="157161712">
          <w:marLeft w:val="432"/>
          <w:marRight w:val="0"/>
          <w:marTop w:val="125"/>
          <w:marBottom w:val="0"/>
          <w:divBdr>
            <w:top w:val="none" w:sz="0" w:space="0" w:color="auto"/>
            <w:left w:val="none" w:sz="0" w:space="0" w:color="auto"/>
            <w:bottom w:val="none" w:sz="0" w:space="0" w:color="auto"/>
            <w:right w:val="none" w:sz="0" w:space="0" w:color="auto"/>
          </w:divBdr>
        </w:div>
      </w:divsChild>
    </w:div>
    <w:div w:id="1171288750">
      <w:bodyDiv w:val="1"/>
      <w:marLeft w:val="0"/>
      <w:marRight w:val="0"/>
      <w:marTop w:val="0"/>
      <w:marBottom w:val="0"/>
      <w:divBdr>
        <w:top w:val="none" w:sz="0" w:space="0" w:color="auto"/>
        <w:left w:val="none" w:sz="0" w:space="0" w:color="auto"/>
        <w:bottom w:val="none" w:sz="0" w:space="0" w:color="auto"/>
        <w:right w:val="none" w:sz="0" w:space="0" w:color="auto"/>
      </w:divBdr>
      <w:divsChild>
        <w:div w:id="296448948">
          <w:marLeft w:val="432"/>
          <w:marRight w:val="0"/>
          <w:marTop w:val="125"/>
          <w:marBottom w:val="0"/>
          <w:divBdr>
            <w:top w:val="none" w:sz="0" w:space="0" w:color="auto"/>
            <w:left w:val="none" w:sz="0" w:space="0" w:color="auto"/>
            <w:bottom w:val="none" w:sz="0" w:space="0" w:color="auto"/>
            <w:right w:val="none" w:sz="0" w:space="0" w:color="auto"/>
          </w:divBdr>
        </w:div>
        <w:div w:id="1748115594">
          <w:marLeft w:val="432"/>
          <w:marRight w:val="0"/>
          <w:marTop w:val="125"/>
          <w:marBottom w:val="0"/>
          <w:divBdr>
            <w:top w:val="none" w:sz="0" w:space="0" w:color="auto"/>
            <w:left w:val="none" w:sz="0" w:space="0" w:color="auto"/>
            <w:bottom w:val="none" w:sz="0" w:space="0" w:color="auto"/>
            <w:right w:val="none" w:sz="0" w:space="0" w:color="auto"/>
          </w:divBdr>
        </w:div>
        <w:div w:id="1612859772">
          <w:marLeft w:val="432"/>
          <w:marRight w:val="0"/>
          <w:marTop w:val="125"/>
          <w:marBottom w:val="0"/>
          <w:divBdr>
            <w:top w:val="none" w:sz="0" w:space="0" w:color="auto"/>
            <w:left w:val="none" w:sz="0" w:space="0" w:color="auto"/>
            <w:bottom w:val="none" w:sz="0" w:space="0" w:color="auto"/>
            <w:right w:val="none" w:sz="0" w:space="0" w:color="auto"/>
          </w:divBdr>
        </w:div>
      </w:divsChild>
    </w:div>
    <w:div w:id="1277059127">
      <w:bodyDiv w:val="1"/>
      <w:marLeft w:val="0"/>
      <w:marRight w:val="0"/>
      <w:marTop w:val="0"/>
      <w:marBottom w:val="0"/>
      <w:divBdr>
        <w:top w:val="none" w:sz="0" w:space="0" w:color="auto"/>
        <w:left w:val="none" w:sz="0" w:space="0" w:color="auto"/>
        <w:bottom w:val="none" w:sz="0" w:space="0" w:color="auto"/>
        <w:right w:val="none" w:sz="0" w:space="0" w:color="auto"/>
      </w:divBdr>
      <w:divsChild>
        <w:div w:id="898252922">
          <w:marLeft w:val="432"/>
          <w:marRight w:val="0"/>
          <w:marTop w:val="125"/>
          <w:marBottom w:val="0"/>
          <w:divBdr>
            <w:top w:val="none" w:sz="0" w:space="0" w:color="auto"/>
            <w:left w:val="none" w:sz="0" w:space="0" w:color="auto"/>
            <w:bottom w:val="none" w:sz="0" w:space="0" w:color="auto"/>
            <w:right w:val="none" w:sz="0" w:space="0" w:color="auto"/>
          </w:divBdr>
        </w:div>
        <w:div w:id="513036087">
          <w:marLeft w:val="432"/>
          <w:marRight w:val="0"/>
          <w:marTop w:val="125"/>
          <w:marBottom w:val="0"/>
          <w:divBdr>
            <w:top w:val="none" w:sz="0" w:space="0" w:color="auto"/>
            <w:left w:val="none" w:sz="0" w:space="0" w:color="auto"/>
            <w:bottom w:val="none" w:sz="0" w:space="0" w:color="auto"/>
            <w:right w:val="none" w:sz="0" w:space="0" w:color="auto"/>
          </w:divBdr>
        </w:div>
        <w:div w:id="9794286">
          <w:marLeft w:val="432"/>
          <w:marRight w:val="0"/>
          <w:marTop w:val="125"/>
          <w:marBottom w:val="0"/>
          <w:divBdr>
            <w:top w:val="none" w:sz="0" w:space="0" w:color="auto"/>
            <w:left w:val="none" w:sz="0" w:space="0" w:color="auto"/>
            <w:bottom w:val="none" w:sz="0" w:space="0" w:color="auto"/>
            <w:right w:val="none" w:sz="0" w:space="0" w:color="auto"/>
          </w:divBdr>
        </w:div>
        <w:div w:id="1335304774">
          <w:marLeft w:val="432"/>
          <w:marRight w:val="0"/>
          <w:marTop w:val="125"/>
          <w:marBottom w:val="0"/>
          <w:divBdr>
            <w:top w:val="none" w:sz="0" w:space="0" w:color="auto"/>
            <w:left w:val="none" w:sz="0" w:space="0" w:color="auto"/>
            <w:bottom w:val="none" w:sz="0" w:space="0" w:color="auto"/>
            <w:right w:val="none" w:sz="0" w:space="0" w:color="auto"/>
          </w:divBdr>
        </w:div>
        <w:div w:id="1742756509">
          <w:marLeft w:val="432"/>
          <w:marRight w:val="0"/>
          <w:marTop w:val="125"/>
          <w:marBottom w:val="0"/>
          <w:divBdr>
            <w:top w:val="none" w:sz="0" w:space="0" w:color="auto"/>
            <w:left w:val="none" w:sz="0" w:space="0" w:color="auto"/>
            <w:bottom w:val="none" w:sz="0" w:space="0" w:color="auto"/>
            <w:right w:val="none" w:sz="0" w:space="0" w:color="auto"/>
          </w:divBdr>
        </w:div>
      </w:divsChild>
    </w:div>
    <w:div w:id="1300188434">
      <w:bodyDiv w:val="1"/>
      <w:marLeft w:val="0"/>
      <w:marRight w:val="0"/>
      <w:marTop w:val="0"/>
      <w:marBottom w:val="0"/>
      <w:divBdr>
        <w:top w:val="none" w:sz="0" w:space="0" w:color="auto"/>
        <w:left w:val="none" w:sz="0" w:space="0" w:color="auto"/>
        <w:bottom w:val="none" w:sz="0" w:space="0" w:color="auto"/>
        <w:right w:val="none" w:sz="0" w:space="0" w:color="auto"/>
      </w:divBdr>
      <w:divsChild>
        <w:div w:id="256914317">
          <w:marLeft w:val="0"/>
          <w:marRight w:val="0"/>
          <w:marTop w:val="0"/>
          <w:marBottom w:val="0"/>
          <w:divBdr>
            <w:top w:val="none" w:sz="0" w:space="0" w:color="auto"/>
            <w:left w:val="none" w:sz="0" w:space="0" w:color="auto"/>
            <w:bottom w:val="none" w:sz="0" w:space="0" w:color="auto"/>
            <w:right w:val="none" w:sz="0" w:space="0" w:color="auto"/>
          </w:divBdr>
          <w:divsChild>
            <w:div w:id="20988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4623">
      <w:bodyDiv w:val="1"/>
      <w:marLeft w:val="0"/>
      <w:marRight w:val="0"/>
      <w:marTop w:val="0"/>
      <w:marBottom w:val="0"/>
      <w:divBdr>
        <w:top w:val="none" w:sz="0" w:space="0" w:color="auto"/>
        <w:left w:val="none" w:sz="0" w:space="0" w:color="auto"/>
        <w:bottom w:val="none" w:sz="0" w:space="0" w:color="auto"/>
        <w:right w:val="none" w:sz="0" w:space="0" w:color="auto"/>
      </w:divBdr>
      <w:divsChild>
        <w:div w:id="1040085192">
          <w:marLeft w:val="432"/>
          <w:marRight w:val="0"/>
          <w:marTop w:val="125"/>
          <w:marBottom w:val="0"/>
          <w:divBdr>
            <w:top w:val="none" w:sz="0" w:space="0" w:color="auto"/>
            <w:left w:val="none" w:sz="0" w:space="0" w:color="auto"/>
            <w:bottom w:val="none" w:sz="0" w:space="0" w:color="auto"/>
            <w:right w:val="none" w:sz="0" w:space="0" w:color="auto"/>
          </w:divBdr>
        </w:div>
        <w:div w:id="1065223904">
          <w:marLeft w:val="432"/>
          <w:marRight w:val="0"/>
          <w:marTop w:val="125"/>
          <w:marBottom w:val="0"/>
          <w:divBdr>
            <w:top w:val="none" w:sz="0" w:space="0" w:color="auto"/>
            <w:left w:val="none" w:sz="0" w:space="0" w:color="auto"/>
            <w:bottom w:val="none" w:sz="0" w:space="0" w:color="auto"/>
            <w:right w:val="none" w:sz="0" w:space="0" w:color="auto"/>
          </w:divBdr>
        </w:div>
        <w:div w:id="1523589568">
          <w:marLeft w:val="432"/>
          <w:marRight w:val="0"/>
          <w:marTop w:val="125"/>
          <w:marBottom w:val="0"/>
          <w:divBdr>
            <w:top w:val="none" w:sz="0" w:space="0" w:color="auto"/>
            <w:left w:val="none" w:sz="0" w:space="0" w:color="auto"/>
            <w:bottom w:val="none" w:sz="0" w:space="0" w:color="auto"/>
            <w:right w:val="none" w:sz="0" w:space="0" w:color="auto"/>
          </w:divBdr>
        </w:div>
        <w:div w:id="1808935884">
          <w:marLeft w:val="432"/>
          <w:marRight w:val="0"/>
          <w:marTop w:val="125"/>
          <w:marBottom w:val="0"/>
          <w:divBdr>
            <w:top w:val="none" w:sz="0" w:space="0" w:color="auto"/>
            <w:left w:val="none" w:sz="0" w:space="0" w:color="auto"/>
            <w:bottom w:val="none" w:sz="0" w:space="0" w:color="auto"/>
            <w:right w:val="none" w:sz="0" w:space="0" w:color="auto"/>
          </w:divBdr>
        </w:div>
      </w:divsChild>
    </w:div>
    <w:div w:id="1728647950">
      <w:bodyDiv w:val="1"/>
      <w:marLeft w:val="0"/>
      <w:marRight w:val="0"/>
      <w:marTop w:val="0"/>
      <w:marBottom w:val="0"/>
      <w:divBdr>
        <w:top w:val="none" w:sz="0" w:space="0" w:color="auto"/>
        <w:left w:val="none" w:sz="0" w:space="0" w:color="auto"/>
        <w:bottom w:val="none" w:sz="0" w:space="0" w:color="auto"/>
        <w:right w:val="none" w:sz="0" w:space="0" w:color="auto"/>
      </w:divBdr>
      <w:divsChild>
        <w:div w:id="798111443">
          <w:marLeft w:val="432"/>
          <w:marRight w:val="0"/>
          <w:marTop w:val="115"/>
          <w:marBottom w:val="0"/>
          <w:divBdr>
            <w:top w:val="none" w:sz="0" w:space="0" w:color="auto"/>
            <w:left w:val="none" w:sz="0" w:space="0" w:color="auto"/>
            <w:bottom w:val="none" w:sz="0" w:space="0" w:color="auto"/>
            <w:right w:val="none" w:sz="0" w:space="0" w:color="auto"/>
          </w:divBdr>
        </w:div>
        <w:div w:id="871646680">
          <w:marLeft w:val="432"/>
          <w:marRight w:val="0"/>
          <w:marTop w:val="115"/>
          <w:marBottom w:val="0"/>
          <w:divBdr>
            <w:top w:val="none" w:sz="0" w:space="0" w:color="auto"/>
            <w:left w:val="none" w:sz="0" w:space="0" w:color="auto"/>
            <w:bottom w:val="none" w:sz="0" w:space="0" w:color="auto"/>
            <w:right w:val="none" w:sz="0" w:space="0" w:color="auto"/>
          </w:divBdr>
        </w:div>
      </w:divsChild>
    </w:div>
    <w:div w:id="1793858719">
      <w:bodyDiv w:val="1"/>
      <w:marLeft w:val="0"/>
      <w:marRight w:val="0"/>
      <w:marTop w:val="0"/>
      <w:marBottom w:val="0"/>
      <w:divBdr>
        <w:top w:val="none" w:sz="0" w:space="0" w:color="auto"/>
        <w:left w:val="none" w:sz="0" w:space="0" w:color="auto"/>
        <w:bottom w:val="none" w:sz="0" w:space="0" w:color="auto"/>
        <w:right w:val="none" w:sz="0" w:space="0" w:color="auto"/>
      </w:divBdr>
      <w:divsChild>
        <w:div w:id="670791409">
          <w:marLeft w:val="432"/>
          <w:marRight w:val="0"/>
          <w:marTop w:val="125"/>
          <w:marBottom w:val="0"/>
          <w:divBdr>
            <w:top w:val="none" w:sz="0" w:space="0" w:color="auto"/>
            <w:left w:val="none" w:sz="0" w:space="0" w:color="auto"/>
            <w:bottom w:val="none" w:sz="0" w:space="0" w:color="auto"/>
            <w:right w:val="none" w:sz="0" w:space="0" w:color="auto"/>
          </w:divBdr>
        </w:div>
        <w:div w:id="707874839">
          <w:marLeft w:val="432"/>
          <w:marRight w:val="0"/>
          <w:marTop w:val="125"/>
          <w:marBottom w:val="0"/>
          <w:divBdr>
            <w:top w:val="none" w:sz="0" w:space="0" w:color="auto"/>
            <w:left w:val="none" w:sz="0" w:space="0" w:color="auto"/>
            <w:bottom w:val="none" w:sz="0" w:space="0" w:color="auto"/>
            <w:right w:val="none" w:sz="0" w:space="0" w:color="auto"/>
          </w:divBdr>
        </w:div>
        <w:div w:id="667831394">
          <w:marLeft w:val="432"/>
          <w:marRight w:val="0"/>
          <w:marTop w:val="125"/>
          <w:marBottom w:val="0"/>
          <w:divBdr>
            <w:top w:val="none" w:sz="0" w:space="0" w:color="auto"/>
            <w:left w:val="none" w:sz="0" w:space="0" w:color="auto"/>
            <w:bottom w:val="none" w:sz="0" w:space="0" w:color="auto"/>
            <w:right w:val="none" w:sz="0" w:space="0" w:color="auto"/>
          </w:divBdr>
        </w:div>
      </w:divsChild>
    </w:div>
    <w:div w:id="1876457373">
      <w:bodyDiv w:val="1"/>
      <w:marLeft w:val="0"/>
      <w:marRight w:val="0"/>
      <w:marTop w:val="0"/>
      <w:marBottom w:val="0"/>
      <w:divBdr>
        <w:top w:val="none" w:sz="0" w:space="0" w:color="auto"/>
        <w:left w:val="none" w:sz="0" w:space="0" w:color="auto"/>
        <w:bottom w:val="none" w:sz="0" w:space="0" w:color="auto"/>
        <w:right w:val="none" w:sz="0" w:space="0" w:color="auto"/>
      </w:divBdr>
      <w:divsChild>
        <w:div w:id="609052802">
          <w:marLeft w:val="432"/>
          <w:marRight w:val="0"/>
          <w:marTop w:val="125"/>
          <w:marBottom w:val="0"/>
          <w:divBdr>
            <w:top w:val="none" w:sz="0" w:space="0" w:color="auto"/>
            <w:left w:val="none" w:sz="0" w:space="0" w:color="auto"/>
            <w:bottom w:val="none" w:sz="0" w:space="0" w:color="auto"/>
            <w:right w:val="none" w:sz="0" w:space="0" w:color="auto"/>
          </w:divBdr>
        </w:div>
      </w:divsChild>
    </w:div>
    <w:div w:id="1997107725">
      <w:bodyDiv w:val="1"/>
      <w:marLeft w:val="0"/>
      <w:marRight w:val="0"/>
      <w:marTop w:val="0"/>
      <w:marBottom w:val="0"/>
      <w:divBdr>
        <w:top w:val="none" w:sz="0" w:space="0" w:color="auto"/>
        <w:left w:val="none" w:sz="0" w:space="0" w:color="auto"/>
        <w:bottom w:val="none" w:sz="0" w:space="0" w:color="auto"/>
        <w:right w:val="none" w:sz="0" w:space="0" w:color="auto"/>
      </w:divBdr>
      <w:divsChild>
        <w:div w:id="149641082">
          <w:marLeft w:val="0"/>
          <w:marRight w:val="0"/>
          <w:marTop w:val="0"/>
          <w:marBottom w:val="0"/>
          <w:divBdr>
            <w:top w:val="none" w:sz="0" w:space="0" w:color="auto"/>
            <w:left w:val="none" w:sz="0" w:space="0" w:color="auto"/>
            <w:bottom w:val="none" w:sz="0" w:space="0" w:color="auto"/>
            <w:right w:val="none" w:sz="0" w:space="0" w:color="auto"/>
          </w:divBdr>
          <w:divsChild>
            <w:div w:id="13585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1084">
      <w:bodyDiv w:val="1"/>
      <w:marLeft w:val="0"/>
      <w:marRight w:val="0"/>
      <w:marTop w:val="0"/>
      <w:marBottom w:val="0"/>
      <w:divBdr>
        <w:top w:val="none" w:sz="0" w:space="0" w:color="auto"/>
        <w:left w:val="none" w:sz="0" w:space="0" w:color="auto"/>
        <w:bottom w:val="none" w:sz="0" w:space="0" w:color="auto"/>
        <w:right w:val="none" w:sz="0" w:space="0" w:color="auto"/>
      </w:divBdr>
      <w:divsChild>
        <w:div w:id="1083523951">
          <w:marLeft w:val="432"/>
          <w:marRight w:val="0"/>
          <w:marTop w:val="125"/>
          <w:marBottom w:val="0"/>
          <w:divBdr>
            <w:top w:val="none" w:sz="0" w:space="0" w:color="auto"/>
            <w:left w:val="none" w:sz="0" w:space="0" w:color="auto"/>
            <w:bottom w:val="none" w:sz="0" w:space="0" w:color="auto"/>
            <w:right w:val="none" w:sz="0" w:space="0" w:color="auto"/>
          </w:divBdr>
        </w:div>
        <w:div w:id="42843141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djang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utorialspoint/"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ytho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0FB5A-288B-410F-9908-7463D43F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38</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Links>
    <vt:vector size="78" baseType="variant">
      <vt:variant>
        <vt:i4>3801121</vt:i4>
      </vt:variant>
      <vt:variant>
        <vt:i4>42</vt:i4>
      </vt:variant>
      <vt:variant>
        <vt:i4>0</vt:i4>
      </vt:variant>
      <vt:variant>
        <vt:i4>5</vt:i4>
      </vt:variant>
      <vt:variant>
        <vt:lpwstr>https://www.tutorialspoint/</vt:lpwstr>
      </vt:variant>
      <vt:variant>
        <vt:lpwstr/>
      </vt:variant>
      <vt:variant>
        <vt:i4>4128887</vt:i4>
      </vt:variant>
      <vt:variant>
        <vt:i4>39</vt:i4>
      </vt:variant>
      <vt:variant>
        <vt:i4>0</vt:i4>
      </vt:variant>
      <vt:variant>
        <vt:i4>5</vt:i4>
      </vt:variant>
      <vt:variant>
        <vt:lpwstr>https://www.python.org/</vt:lpwstr>
      </vt:variant>
      <vt:variant>
        <vt:lpwstr/>
      </vt:variant>
      <vt:variant>
        <vt:i4>2818152</vt:i4>
      </vt:variant>
      <vt:variant>
        <vt:i4>36</vt:i4>
      </vt:variant>
      <vt:variant>
        <vt:i4>0</vt:i4>
      </vt:variant>
      <vt:variant>
        <vt:i4>5</vt:i4>
      </vt:variant>
      <vt:variant>
        <vt:lpwstr>https://www.javatpoint.com/</vt:lpwstr>
      </vt:variant>
      <vt:variant>
        <vt:lpwstr/>
      </vt:variant>
      <vt:variant>
        <vt:i4>1900554</vt:i4>
      </vt:variant>
      <vt:variant>
        <vt:i4>33</vt:i4>
      </vt:variant>
      <vt:variant>
        <vt:i4>0</vt:i4>
      </vt:variant>
      <vt:variant>
        <vt:i4>5</vt:i4>
      </vt:variant>
      <vt:variant>
        <vt:lpwstr>https://www.geeksforgeeks.org/python-django/</vt:lpwstr>
      </vt:variant>
      <vt:variant>
        <vt:lpwstr/>
      </vt:variant>
      <vt:variant>
        <vt:i4>1114119</vt:i4>
      </vt:variant>
      <vt:variant>
        <vt:i4>24</vt:i4>
      </vt:variant>
      <vt:variant>
        <vt:i4>0</vt:i4>
      </vt:variant>
      <vt:variant>
        <vt:i4>5</vt:i4>
      </vt:variant>
      <vt:variant>
        <vt:lpwstr/>
      </vt:variant>
      <vt:variant>
        <vt:lpwstr>bibliography</vt:lpwstr>
      </vt:variant>
      <vt:variant>
        <vt:i4>2162722</vt:i4>
      </vt:variant>
      <vt:variant>
        <vt:i4>21</vt:i4>
      </vt:variant>
      <vt:variant>
        <vt:i4>0</vt:i4>
      </vt:variant>
      <vt:variant>
        <vt:i4>5</vt:i4>
      </vt:variant>
      <vt:variant>
        <vt:lpwstr/>
      </vt:variant>
      <vt:variant>
        <vt:lpwstr>chap 9</vt:lpwstr>
      </vt:variant>
      <vt:variant>
        <vt:i4>2097186</vt:i4>
      </vt:variant>
      <vt:variant>
        <vt:i4>18</vt:i4>
      </vt:variant>
      <vt:variant>
        <vt:i4>0</vt:i4>
      </vt:variant>
      <vt:variant>
        <vt:i4>5</vt:i4>
      </vt:variant>
      <vt:variant>
        <vt:lpwstr/>
      </vt:variant>
      <vt:variant>
        <vt:lpwstr>chap 8</vt:lpwstr>
      </vt:variant>
      <vt:variant>
        <vt:i4>2097186</vt:i4>
      </vt:variant>
      <vt:variant>
        <vt:i4>15</vt:i4>
      </vt:variant>
      <vt:variant>
        <vt:i4>0</vt:i4>
      </vt:variant>
      <vt:variant>
        <vt:i4>5</vt:i4>
      </vt:variant>
      <vt:variant>
        <vt:lpwstr/>
      </vt:variant>
      <vt:variant>
        <vt:lpwstr>chap 8</vt:lpwstr>
      </vt:variant>
      <vt:variant>
        <vt:i4>1572866</vt:i4>
      </vt:variant>
      <vt:variant>
        <vt:i4>12</vt:i4>
      </vt:variant>
      <vt:variant>
        <vt:i4>0</vt:i4>
      </vt:variant>
      <vt:variant>
        <vt:i4>5</vt:i4>
      </vt:variant>
      <vt:variant>
        <vt:lpwstr/>
      </vt:variant>
      <vt:variant>
        <vt:lpwstr>chap5</vt:lpwstr>
      </vt:variant>
      <vt:variant>
        <vt:i4>2097186</vt:i4>
      </vt:variant>
      <vt:variant>
        <vt:i4>9</vt:i4>
      </vt:variant>
      <vt:variant>
        <vt:i4>0</vt:i4>
      </vt:variant>
      <vt:variant>
        <vt:i4>5</vt:i4>
      </vt:variant>
      <vt:variant>
        <vt:lpwstr/>
      </vt:variant>
      <vt:variant>
        <vt:lpwstr>chap 8</vt:lpwstr>
      </vt:variant>
      <vt:variant>
        <vt:i4>1572866</vt:i4>
      </vt:variant>
      <vt:variant>
        <vt:i4>6</vt:i4>
      </vt:variant>
      <vt:variant>
        <vt:i4>0</vt:i4>
      </vt:variant>
      <vt:variant>
        <vt:i4>5</vt:i4>
      </vt:variant>
      <vt:variant>
        <vt:lpwstr/>
      </vt:variant>
      <vt:variant>
        <vt:lpwstr>chap4</vt:lpwstr>
      </vt:variant>
      <vt:variant>
        <vt:i4>1572866</vt:i4>
      </vt:variant>
      <vt:variant>
        <vt:i4>3</vt:i4>
      </vt:variant>
      <vt:variant>
        <vt:i4>0</vt:i4>
      </vt:variant>
      <vt:variant>
        <vt:i4>5</vt:i4>
      </vt:variant>
      <vt:variant>
        <vt:lpwstr/>
      </vt:variant>
      <vt:variant>
        <vt:lpwstr>chap3</vt:lpwstr>
      </vt:variant>
      <vt:variant>
        <vt:i4>1572866</vt:i4>
      </vt:variant>
      <vt:variant>
        <vt:i4>0</vt:i4>
      </vt:variant>
      <vt:variant>
        <vt:i4>0</vt:i4>
      </vt:variant>
      <vt:variant>
        <vt:i4>5</vt:i4>
      </vt:variant>
      <vt:variant>
        <vt:lpwstr/>
      </vt:variant>
      <vt:variant>
        <vt:lpwstr>chap2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account</cp:lastModifiedBy>
  <cp:revision>10</cp:revision>
  <dcterms:created xsi:type="dcterms:W3CDTF">2021-11-10T10:06:00Z</dcterms:created>
  <dcterms:modified xsi:type="dcterms:W3CDTF">2024-01-13T04:48:00Z</dcterms:modified>
</cp:coreProperties>
</file>